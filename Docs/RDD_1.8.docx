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45F" w:rsidRPr="00E66E87"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72545F" w:rsidRPr="00E66E87"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C81626" w:rsidRPr="00E66E87"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C81626" w:rsidRPr="00E66E87"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72545F" w:rsidRPr="00E66E87"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en-US"/>
        </w:rPr>
      </w:pPr>
      <w:r w:rsidRPr="00E66E87">
        <w:rPr>
          <w:rFonts w:asciiTheme="majorHAnsi" w:hAnsiTheme="majorHAnsi" w:cstheme="majorHAnsi"/>
          <w:lang w:val="en-US"/>
        </w:rPr>
        <w:t>Requirements and Design Documentation</w:t>
      </w:r>
    </w:p>
    <w:p w:rsidR="0072545F" w:rsidRPr="00E66E87"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en-US"/>
        </w:rPr>
      </w:pPr>
      <w:r w:rsidRPr="00E66E87">
        <w:rPr>
          <w:rFonts w:asciiTheme="majorHAnsi" w:hAnsiTheme="majorHAnsi" w:cstheme="majorHAnsi"/>
          <w:lang w:val="en-US"/>
        </w:rPr>
        <w:t>(RDD)</w:t>
      </w:r>
    </w:p>
    <w:p w:rsidR="0072545F" w:rsidRPr="00E66E87" w:rsidRDefault="001F38ED" w:rsidP="00C81626">
      <w:pPr>
        <w:jc w:val="center"/>
        <w:rPr>
          <w:rFonts w:asciiTheme="majorHAnsi" w:hAnsiTheme="majorHAnsi" w:cstheme="majorHAnsi"/>
        </w:rPr>
      </w:pPr>
      <w:r w:rsidRPr="00E66E87">
        <w:rPr>
          <w:rFonts w:asciiTheme="majorHAnsi" w:hAnsiTheme="majorHAnsi" w:cstheme="majorHAnsi"/>
        </w:rPr>
        <w:t>Version 1.</w:t>
      </w:r>
      <w:r w:rsidR="00BF7D25" w:rsidRPr="00E66E87">
        <w:rPr>
          <w:rFonts w:asciiTheme="majorHAnsi" w:hAnsiTheme="majorHAnsi" w:cstheme="majorHAnsi"/>
        </w:rPr>
        <w:t>8</w:t>
      </w:r>
    </w:p>
    <w:p w:rsidR="0072545F" w:rsidRPr="00E66E87"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E66E87"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E66E87" w:rsidRDefault="00B53E74">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sz w:val="28"/>
        </w:rPr>
      </w:pPr>
      <w:r w:rsidRPr="00E66E87">
        <w:rPr>
          <w:rFonts w:asciiTheme="majorHAnsi" w:hAnsiTheme="majorHAnsi" w:cstheme="majorHAnsi"/>
          <w:sz w:val="28"/>
        </w:rPr>
        <w:t xml:space="preserve">SE2P – Praktikum – </w:t>
      </w:r>
      <w:r w:rsidR="00C81626" w:rsidRPr="00E66E87">
        <w:rPr>
          <w:rFonts w:asciiTheme="majorHAnsi" w:hAnsiTheme="majorHAnsi" w:cstheme="majorHAnsi"/>
        </w:rPr>
        <w:t>SS 2013</w:t>
      </w:r>
    </w:p>
    <w:p w:rsidR="0072545F" w:rsidRPr="00E66E87"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de-DE"/>
        </w:rPr>
      </w:pPr>
    </w:p>
    <w:p w:rsidR="0072545F" w:rsidRPr="00E66E87" w:rsidRDefault="00C81626" w:rsidP="00C81626">
      <w:pPr>
        <w:jc w:val="center"/>
        <w:rPr>
          <w:rFonts w:asciiTheme="majorHAnsi" w:hAnsiTheme="majorHAnsi" w:cstheme="majorHAnsi"/>
        </w:rPr>
      </w:pPr>
      <w:proofErr w:type="spellStart"/>
      <w:r w:rsidRPr="00E66E87">
        <w:rPr>
          <w:rFonts w:asciiTheme="majorHAnsi" w:hAnsiTheme="majorHAnsi" w:cstheme="majorHAnsi"/>
        </w:rPr>
        <w:t>Matthiessen</w:t>
      </w:r>
      <w:proofErr w:type="spellEnd"/>
      <w:r w:rsidRPr="00E66E87">
        <w:rPr>
          <w:rFonts w:asciiTheme="majorHAnsi" w:hAnsiTheme="majorHAnsi" w:cstheme="majorHAnsi"/>
        </w:rPr>
        <w:t>, Erik,  2024025, erik.matthiessen@haw-hamburg.de</w:t>
      </w:r>
    </w:p>
    <w:p w:rsidR="0072545F" w:rsidRPr="00E66E87" w:rsidRDefault="00C81626" w:rsidP="00C81626">
      <w:pPr>
        <w:jc w:val="center"/>
        <w:rPr>
          <w:rFonts w:asciiTheme="majorHAnsi" w:hAnsiTheme="majorHAnsi" w:cstheme="majorHAnsi"/>
        </w:rPr>
      </w:pPr>
      <w:r w:rsidRPr="00E66E87">
        <w:rPr>
          <w:rFonts w:asciiTheme="majorHAnsi" w:hAnsiTheme="majorHAnsi" w:cstheme="majorHAnsi"/>
        </w:rPr>
        <w:t>Güngör, Nilüfer, 2007833, niluefer.guengoer@haw-hamburg.de</w:t>
      </w:r>
    </w:p>
    <w:p w:rsidR="0072545F" w:rsidRPr="00E66E87" w:rsidRDefault="00C81626" w:rsidP="00C81626">
      <w:pPr>
        <w:jc w:val="center"/>
        <w:rPr>
          <w:rFonts w:asciiTheme="majorHAnsi" w:hAnsiTheme="majorHAnsi" w:cstheme="majorHAnsi"/>
        </w:rPr>
      </w:pPr>
      <w:r w:rsidRPr="00E66E87">
        <w:rPr>
          <w:rFonts w:asciiTheme="majorHAnsi" w:hAnsiTheme="majorHAnsi" w:cstheme="majorHAnsi"/>
        </w:rPr>
        <w:t>Ahmad</w:t>
      </w:r>
      <w:r w:rsidR="00B53E74" w:rsidRPr="00E66E87">
        <w:rPr>
          <w:rFonts w:asciiTheme="majorHAnsi" w:hAnsiTheme="majorHAnsi" w:cstheme="majorHAnsi"/>
        </w:rPr>
        <w:t xml:space="preserve">, </w:t>
      </w:r>
      <w:proofErr w:type="spellStart"/>
      <w:r w:rsidRPr="00E66E87">
        <w:rPr>
          <w:rFonts w:asciiTheme="majorHAnsi" w:hAnsiTheme="majorHAnsi" w:cstheme="majorHAnsi"/>
        </w:rPr>
        <w:t>Maschhood</w:t>
      </w:r>
      <w:proofErr w:type="spellEnd"/>
      <w:r w:rsidR="00B53E74" w:rsidRPr="00E66E87">
        <w:rPr>
          <w:rFonts w:asciiTheme="majorHAnsi" w:hAnsiTheme="majorHAnsi" w:cstheme="majorHAnsi"/>
        </w:rPr>
        <w:t>,</w:t>
      </w:r>
      <w:r w:rsidRPr="00E66E87">
        <w:rPr>
          <w:rFonts w:asciiTheme="majorHAnsi" w:hAnsiTheme="majorHAnsi" w:cstheme="majorHAnsi"/>
        </w:rPr>
        <w:t xml:space="preserve"> 1979158,maschhood.ahmad@haw-hamburg.de</w:t>
      </w:r>
    </w:p>
    <w:p w:rsidR="0072545F" w:rsidRPr="00E66E87" w:rsidRDefault="00C81626" w:rsidP="00C81626">
      <w:pPr>
        <w:jc w:val="center"/>
        <w:rPr>
          <w:rFonts w:asciiTheme="majorHAnsi" w:hAnsiTheme="majorHAnsi" w:cstheme="majorHAnsi"/>
        </w:rPr>
      </w:pPr>
      <w:proofErr w:type="spellStart"/>
      <w:r w:rsidRPr="00E66E87">
        <w:rPr>
          <w:rFonts w:asciiTheme="majorHAnsi" w:hAnsiTheme="majorHAnsi" w:cstheme="majorHAnsi"/>
        </w:rPr>
        <w:t>Rycka</w:t>
      </w:r>
      <w:proofErr w:type="spellEnd"/>
      <w:r w:rsidR="00B53E74" w:rsidRPr="00E66E87">
        <w:rPr>
          <w:rFonts w:asciiTheme="majorHAnsi" w:hAnsiTheme="majorHAnsi" w:cstheme="majorHAnsi"/>
        </w:rPr>
        <w:t xml:space="preserve">, </w:t>
      </w:r>
      <w:r w:rsidRPr="00E66E87">
        <w:rPr>
          <w:rFonts w:asciiTheme="majorHAnsi" w:hAnsiTheme="majorHAnsi" w:cstheme="majorHAnsi"/>
        </w:rPr>
        <w:t>Denis</w:t>
      </w:r>
      <w:r w:rsidR="00B53E74" w:rsidRPr="00E66E87">
        <w:rPr>
          <w:rFonts w:asciiTheme="majorHAnsi" w:hAnsiTheme="majorHAnsi" w:cstheme="majorHAnsi"/>
        </w:rPr>
        <w:t xml:space="preserve">, </w:t>
      </w:r>
      <w:r w:rsidR="00052603" w:rsidRPr="00E66E87">
        <w:rPr>
          <w:rFonts w:asciiTheme="majorHAnsi" w:hAnsiTheme="majorHAnsi" w:cstheme="majorHAnsi"/>
        </w:rPr>
        <w:t>2038475</w:t>
      </w:r>
      <w:r w:rsidR="00B53E74" w:rsidRPr="00E66E87">
        <w:rPr>
          <w:rFonts w:asciiTheme="majorHAnsi" w:hAnsiTheme="majorHAnsi" w:cstheme="majorHAnsi"/>
        </w:rPr>
        <w:t xml:space="preserve">, </w:t>
      </w:r>
      <w:r w:rsidRPr="00E66E87">
        <w:rPr>
          <w:rFonts w:asciiTheme="majorHAnsi" w:hAnsiTheme="majorHAnsi" w:cstheme="majorHAnsi"/>
        </w:rPr>
        <w:t>denis.rycka@haw-hamburg.de</w:t>
      </w:r>
    </w:p>
    <w:p w:rsidR="0072545F" w:rsidRPr="00E66E87"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E66E87"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E66E87"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sz w:val="30"/>
        </w:rPr>
      </w:pPr>
      <w:r w:rsidRPr="00E66E87">
        <w:rPr>
          <w:rFonts w:asciiTheme="majorHAnsi" w:hAnsiTheme="majorHAnsi" w:cstheme="majorHAnsi"/>
          <w:sz w:val="30"/>
        </w:rPr>
        <w:t>Änderungshistorie:</w:t>
      </w:r>
    </w:p>
    <w:p w:rsidR="0072545F" w:rsidRPr="00E66E87"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tbl>
      <w:tblPr>
        <w:tblW w:w="0" w:type="auto"/>
        <w:tblInd w:w="5" w:type="dxa"/>
        <w:tblLayout w:type="fixed"/>
        <w:tblLook w:val="0000" w:firstRow="0" w:lastRow="0" w:firstColumn="0" w:lastColumn="0" w:noHBand="0" w:noVBand="0"/>
      </w:tblPr>
      <w:tblGrid>
        <w:gridCol w:w="1243"/>
        <w:gridCol w:w="1934"/>
        <w:gridCol w:w="1381"/>
        <w:gridCol w:w="4388"/>
      </w:tblGrid>
      <w:tr w:rsidR="0072545F" w:rsidRPr="00E66E87">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heme="majorHAnsi" w:hAnsiTheme="majorHAnsi" w:cstheme="majorHAnsi"/>
                <w:b/>
              </w:rPr>
            </w:pPr>
            <w:r w:rsidRPr="00E66E87">
              <w:rPr>
                <w:rFonts w:asciiTheme="majorHAnsi" w:hAnsiTheme="majorHAnsi" w:cstheme="majorHAnsi"/>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B53E7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heme="majorHAnsi" w:hAnsiTheme="majorHAnsi" w:cstheme="majorHAnsi"/>
                <w:b/>
              </w:rPr>
            </w:pPr>
            <w:proofErr w:type="spellStart"/>
            <w:r w:rsidRPr="00E66E87">
              <w:rPr>
                <w:rFonts w:asciiTheme="majorHAnsi" w:hAnsiTheme="majorHAnsi" w:cstheme="majorHAnsi"/>
                <w:b/>
              </w:rPr>
              <w:t>Author</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B53E74"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b/>
              </w:rPr>
            </w:pPr>
            <w:r w:rsidRPr="00E66E87">
              <w:rPr>
                <w:rFonts w:asciiTheme="majorHAnsi" w:hAnsiTheme="majorHAnsi" w:cstheme="majorHAnsi"/>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B53E7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heme="majorHAnsi" w:hAnsiTheme="majorHAnsi" w:cstheme="majorHAnsi"/>
                <w:b/>
              </w:rPr>
            </w:pPr>
            <w:r w:rsidRPr="00E66E87">
              <w:rPr>
                <w:rFonts w:asciiTheme="majorHAnsi" w:hAnsiTheme="majorHAnsi" w:cstheme="majorHAnsi"/>
                <w:b/>
              </w:rPr>
              <w:t>Anmerkungen</w:t>
            </w:r>
          </w:p>
        </w:tc>
      </w:tr>
      <w:tr w:rsidR="0072545F" w:rsidRPr="00E66E87">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81626" w:rsidRPr="00E66E87" w:rsidRDefault="00C81626" w:rsidP="001F38ED">
            <w:pPr>
              <w:rPr>
                <w:rFonts w:asciiTheme="majorHAnsi" w:hAnsiTheme="majorHAnsi" w:cstheme="majorHAnsi"/>
                <w:lang w:val="en-US"/>
              </w:rPr>
            </w:pPr>
            <w:r w:rsidRPr="00E66E87">
              <w:rPr>
                <w:rFonts w:asciiTheme="majorHAnsi" w:hAnsiTheme="majorHAnsi" w:cstheme="majorHAnsi"/>
                <w:lang w:val="en-US"/>
              </w:rPr>
              <w:t>1.1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C81626" w:rsidP="001F38ED">
            <w:pPr>
              <w:rPr>
                <w:rFonts w:asciiTheme="majorHAnsi" w:hAnsiTheme="majorHAnsi" w:cstheme="majorHAnsi"/>
                <w:lang w:val="en-US"/>
              </w:rPr>
            </w:pPr>
            <w:r w:rsidRPr="00E66E87">
              <w:rPr>
                <w:rFonts w:asciiTheme="majorHAnsi" w:hAnsiTheme="majorHAnsi" w:cstheme="majorHAnsi"/>
                <w:lang w:val="en-US"/>
              </w:rPr>
              <w:t xml:space="preserve">Erik </w:t>
            </w:r>
            <w:proofErr w:type="spellStart"/>
            <w:r w:rsidRPr="00E66E87">
              <w:rPr>
                <w:rFonts w:asciiTheme="majorHAnsi" w:hAnsiTheme="majorHAnsi" w:cstheme="majorHAnsi"/>
                <w:lang w:val="en-US"/>
              </w:rPr>
              <w:t>Matthiessen</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1F38ED" w:rsidP="00597D3A">
            <w:pPr>
              <w:jc w:val="center"/>
              <w:rPr>
                <w:rFonts w:asciiTheme="majorHAnsi" w:hAnsiTheme="majorHAnsi" w:cstheme="majorHAnsi"/>
                <w:lang w:val="en-US"/>
              </w:rPr>
            </w:pPr>
            <w:r w:rsidRPr="00E66E87">
              <w:rPr>
                <w:rFonts w:asciiTheme="majorHAnsi" w:hAnsiTheme="majorHAnsi" w:cstheme="majorHAnsi"/>
                <w:lang w:val="en-US"/>
              </w:rPr>
              <w:t>04.04.2013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C81626" w:rsidP="001F38ED">
            <w:pPr>
              <w:rPr>
                <w:rFonts w:asciiTheme="majorHAnsi" w:hAnsiTheme="majorHAnsi" w:cstheme="majorHAnsi"/>
                <w:lang w:val="en-US"/>
              </w:rPr>
            </w:pPr>
            <w:proofErr w:type="spellStart"/>
            <w:r w:rsidRPr="00E66E87">
              <w:rPr>
                <w:rFonts w:asciiTheme="majorHAnsi" w:hAnsiTheme="majorHAnsi" w:cstheme="majorHAnsi"/>
                <w:lang w:val="en-US"/>
              </w:rPr>
              <w:t>ErsteEintragungen</w:t>
            </w:r>
            <w:proofErr w:type="spellEnd"/>
          </w:p>
        </w:tc>
      </w:tr>
      <w:tr w:rsidR="0072545F" w:rsidRPr="00E66E87">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1F38ED"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E66E87">
              <w:rPr>
                <w:rFonts w:asciiTheme="majorHAnsi" w:hAnsiTheme="majorHAnsi" w:cstheme="majorHAnsi"/>
                <w:sz w:val="24"/>
                <w:szCs w:val="24"/>
              </w:rPr>
              <w:t>1.2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1F38ED" w:rsidP="001F38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proofErr w:type="spellStart"/>
            <w:r w:rsidRPr="00E66E87">
              <w:rPr>
                <w:rFonts w:asciiTheme="majorHAnsi" w:hAnsiTheme="majorHAnsi" w:cstheme="majorHAnsi"/>
                <w:sz w:val="24"/>
                <w:szCs w:val="24"/>
              </w:rPr>
              <w:t>Maschhod</w:t>
            </w:r>
            <w:proofErr w:type="spellEnd"/>
            <w:r w:rsidRPr="00E66E87">
              <w:rPr>
                <w:rFonts w:asciiTheme="majorHAnsi" w:hAnsiTheme="majorHAnsi" w:cstheme="majorHAnsi"/>
                <w:sz w:val="24"/>
                <w:szCs w:val="24"/>
              </w:rPr>
              <w:t xml:space="preserve"> Ahmad</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1F38ED"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sidRPr="00E66E87">
              <w:rPr>
                <w:rFonts w:asciiTheme="majorHAnsi" w:hAnsiTheme="majorHAnsi" w:cstheme="majorHAnsi"/>
                <w:sz w:val="24"/>
                <w:szCs w:val="24"/>
              </w:rPr>
              <w:t>09.04.2013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1F38ED"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sidRPr="00E66E87">
              <w:rPr>
                <w:rFonts w:asciiTheme="majorHAnsi" w:hAnsiTheme="majorHAnsi" w:cstheme="majorHAnsi"/>
                <w:sz w:val="24"/>
                <w:szCs w:val="24"/>
              </w:rPr>
              <w:t>Randbedingung und Anforderung eingetragen</w:t>
            </w:r>
          </w:p>
        </w:tc>
      </w:tr>
      <w:tr w:rsidR="0072545F" w:rsidRPr="00E66E87">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597D3A"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E66E87">
              <w:rPr>
                <w:rFonts w:asciiTheme="majorHAnsi" w:hAnsiTheme="majorHAnsi" w:cstheme="majorHAnsi"/>
                <w:sz w:val="24"/>
                <w:szCs w:val="24"/>
              </w:rPr>
              <w:t>1.3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597D3A" w:rsidP="001F38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sidRPr="00E66E87">
              <w:rPr>
                <w:rFonts w:asciiTheme="majorHAnsi" w:hAnsiTheme="majorHAnsi" w:cstheme="majorHAnsi"/>
                <w:sz w:val="24"/>
                <w:szCs w:val="24"/>
              </w:rPr>
              <w:t>Nilüfer Güngör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597D3A"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sidRPr="00E66E87">
              <w:rPr>
                <w:rFonts w:asciiTheme="majorHAnsi" w:hAnsiTheme="majorHAnsi" w:cstheme="majorHAnsi"/>
                <w:sz w:val="24"/>
                <w:szCs w:val="24"/>
              </w:rPr>
              <w:t>15.04.2013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E66E87" w:rsidRDefault="00597D3A"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sidRPr="00E66E87">
              <w:rPr>
                <w:rFonts w:asciiTheme="majorHAnsi" w:hAnsiTheme="majorHAnsi" w:cstheme="majorHAnsi"/>
                <w:sz w:val="24"/>
                <w:szCs w:val="24"/>
              </w:rPr>
              <w:t>Ergänzungen (</w:t>
            </w:r>
            <w:proofErr w:type="spellStart"/>
            <w:r w:rsidRPr="00E66E87">
              <w:rPr>
                <w:rFonts w:asciiTheme="majorHAnsi" w:hAnsiTheme="majorHAnsi" w:cstheme="majorHAnsi"/>
                <w:sz w:val="24"/>
                <w:szCs w:val="24"/>
              </w:rPr>
              <w:t>Use</w:t>
            </w:r>
            <w:proofErr w:type="spellEnd"/>
            <w:r w:rsidRPr="00E66E87">
              <w:rPr>
                <w:rFonts w:asciiTheme="majorHAnsi" w:hAnsiTheme="majorHAnsi" w:cstheme="majorHAnsi"/>
                <w:sz w:val="24"/>
                <w:szCs w:val="24"/>
              </w:rPr>
              <w:t>-Case-Diagramm)</w:t>
            </w:r>
          </w:p>
        </w:tc>
      </w:tr>
      <w:tr w:rsidR="00FF5EB4" w:rsidRPr="00E66E87">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E66E87" w:rsidRDefault="00FF5EB4"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E66E87">
              <w:rPr>
                <w:rFonts w:asciiTheme="majorHAnsi" w:hAnsiTheme="majorHAnsi" w:cstheme="majorHAnsi"/>
                <w:sz w:val="24"/>
                <w:szCs w:val="24"/>
              </w:rPr>
              <w:t>1.4.</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E66E87" w:rsidRDefault="00FF5EB4" w:rsidP="00FF5EB4">
            <w:pPr>
              <w:rPr>
                <w:rFonts w:asciiTheme="majorHAnsi" w:hAnsiTheme="majorHAnsi" w:cstheme="majorHAnsi"/>
              </w:rPr>
            </w:pPr>
            <w:r w:rsidRPr="00E66E87">
              <w:rPr>
                <w:rFonts w:asciiTheme="majorHAnsi" w:hAnsiTheme="majorHAnsi" w:cstheme="majorHAnsi"/>
              </w:rPr>
              <w:t>Nilüfer Güngör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E66E87" w:rsidRDefault="00FF5EB4"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sidRPr="00E66E87">
              <w:rPr>
                <w:rFonts w:asciiTheme="majorHAnsi" w:hAnsiTheme="majorHAnsi" w:cstheme="majorHAnsi"/>
                <w:sz w:val="24"/>
                <w:szCs w:val="24"/>
              </w:rPr>
              <w:t>27.05.2013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E66E87" w:rsidRDefault="00FF5EB4"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sidRPr="00E66E87">
              <w:rPr>
                <w:rFonts w:asciiTheme="majorHAnsi" w:hAnsiTheme="majorHAnsi" w:cstheme="majorHAnsi"/>
                <w:sz w:val="24"/>
                <w:szCs w:val="24"/>
              </w:rPr>
              <w:t>Klassendiagramm und Automaten hinzugefügt.</w:t>
            </w:r>
          </w:p>
        </w:tc>
      </w:tr>
      <w:tr w:rsidR="008052AD" w:rsidRPr="00E66E87">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052AD" w:rsidRPr="00E66E87" w:rsidRDefault="008052AD"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E66E87">
              <w:rPr>
                <w:rFonts w:asciiTheme="majorHAnsi" w:hAnsiTheme="majorHAnsi" w:cstheme="majorHAnsi"/>
                <w:sz w:val="24"/>
                <w:szCs w:val="24"/>
              </w:rPr>
              <w:t>1.5</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052AD" w:rsidRPr="00E66E87" w:rsidRDefault="008052AD" w:rsidP="00FF5EB4">
            <w:pPr>
              <w:rPr>
                <w:rFonts w:asciiTheme="majorHAnsi" w:hAnsiTheme="majorHAnsi" w:cstheme="majorHAnsi"/>
              </w:rPr>
            </w:pPr>
            <w:r w:rsidRPr="00E66E87">
              <w:rPr>
                <w:rFonts w:asciiTheme="majorHAnsi" w:hAnsiTheme="majorHAnsi" w:cstheme="majorHAnsi"/>
              </w:rPr>
              <w:t xml:space="preserve">Denis </w:t>
            </w:r>
            <w:proofErr w:type="spellStart"/>
            <w:r w:rsidRPr="00E66E87">
              <w:rPr>
                <w:rFonts w:asciiTheme="majorHAnsi" w:hAnsiTheme="majorHAnsi" w:cstheme="majorHAnsi"/>
              </w:rPr>
              <w:t>Rycka</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052AD" w:rsidRPr="00E66E87" w:rsidRDefault="00807BEC"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sidRPr="00E66E87">
              <w:rPr>
                <w:rFonts w:asciiTheme="majorHAnsi" w:hAnsiTheme="majorHAnsi" w:cstheme="majorHAnsi"/>
                <w:sz w:val="24"/>
                <w:szCs w:val="24"/>
              </w:rPr>
              <w:t>04.06.2013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052AD" w:rsidRPr="00E66E87" w:rsidRDefault="00807BEC"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sidRPr="00E66E87">
              <w:rPr>
                <w:rFonts w:asciiTheme="majorHAnsi" w:hAnsiTheme="majorHAnsi" w:cstheme="majorHAnsi"/>
                <w:sz w:val="24"/>
                <w:szCs w:val="24"/>
              </w:rPr>
              <w:t xml:space="preserve">Automaten aktualisiert, </w:t>
            </w:r>
            <w:proofErr w:type="spellStart"/>
            <w:r w:rsidRPr="00E66E87">
              <w:rPr>
                <w:rFonts w:asciiTheme="majorHAnsi" w:hAnsiTheme="majorHAnsi" w:cstheme="majorHAnsi"/>
                <w:sz w:val="24"/>
                <w:szCs w:val="24"/>
              </w:rPr>
              <w:t>KomponentenDiagramm</w:t>
            </w:r>
            <w:proofErr w:type="spellEnd"/>
            <w:r w:rsidRPr="00E66E87">
              <w:rPr>
                <w:rFonts w:asciiTheme="majorHAnsi" w:hAnsiTheme="majorHAnsi" w:cstheme="majorHAnsi"/>
                <w:sz w:val="24"/>
                <w:szCs w:val="24"/>
              </w:rPr>
              <w:t>, Design</w:t>
            </w:r>
          </w:p>
        </w:tc>
      </w:tr>
      <w:tr w:rsidR="000A6256" w:rsidRPr="00E66E87">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A6256" w:rsidRPr="00E66E87" w:rsidRDefault="000A6256"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E66E87">
              <w:rPr>
                <w:rFonts w:asciiTheme="majorHAnsi" w:hAnsiTheme="majorHAnsi" w:cstheme="majorHAnsi"/>
                <w:sz w:val="24"/>
                <w:szCs w:val="24"/>
              </w:rPr>
              <w:t>1.6</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A6256" w:rsidRPr="00E66E87" w:rsidRDefault="000A6256" w:rsidP="00FF5EB4">
            <w:pPr>
              <w:rPr>
                <w:rFonts w:asciiTheme="majorHAnsi" w:hAnsiTheme="majorHAnsi" w:cstheme="majorHAnsi"/>
              </w:rPr>
            </w:pPr>
            <w:r w:rsidRPr="00E66E87">
              <w:rPr>
                <w:rFonts w:asciiTheme="majorHAnsi" w:hAnsiTheme="majorHAnsi" w:cstheme="majorHAnsi"/>
              </w:rPr>
              <w:t>Nilüfer Güngör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A6256" w:rsidRPr="00E66E87" w:rsidRDefault="000A6256"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sidRPr="00E66E87">
              <w:rPr>
                <w:rFonts w:asciiTheme="majorHAnsi" w:hAnsiTheme="majorHAnsi" w:cstheme="majorHAnsi"/>
                <w:sz w:val="24"/>
                <w:szCs w:val="24"/>
              </w:rPr>
              <w:t>15.06.2013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85054" w:rsidRPr="00E66E87" w:rsidRDefault="000A6256"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sidRPr="00E66E87">
              <w:rPr>
                <w:rFonts w:asciiTheme="majorHAnsi" w:hAnsiTheme="majorHAnsi" w:cstheme="majorHAnsi"/>
                <w:sz w:val="24"/>
                <w:szCs w:val="24"/>
              </w:rPr>
              <w:t>Ergänzungen</w:t>
            </w:r>
          </w:p>
        </w:tc>
      </w:tr>
      <w:tr w:rsidR="00285054" w:rsidRPr="00E66E87">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85054" w:rsidRPr="00E66E87" w:rsidRDefault="00285054"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E66E87">
              <w:rPr>
                <w:rFonts w:asciiTheme="majorHAnsi" w:hAnsiTheme="majorHAnsi" w:cstheme="majorHAnsi"/>
                <w:sz w:val="24"/>
                <w:szCs w:val="24"/>
              </w:rPr>
              <w:t>1.7</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85054" w:rsidRPr="00E66E87" w:rsidRDefault="00285054" w:rsidP="00FF5EB4">
            <w:pPr>
              <w:rPr>
                <w:rFonts w:asciiTheme="majorHAnsi" w:hAnsiTheme="majorHAnsi" w:cstheme="majorHAnsi"/>
              </w:rPr>
            </w:pPr>
            <w:r w:rsidRPr="00E66E87">
              <w:rPr>
                <w:rFonts w:asciiTheme="majorHAnsi" w:hAnsiTheme="majorHAnsi" w:cstheme="majorHAnsi"/>
              </w:rPr>
              <w:t xml:space="preserve">Erik </w:t>
            </w:r>
            <w:proofErr w:type="spellStart"/>
            <w:r w:rsidRPr="00E66E87">
              <w:rPr>
                <w:rFonts w:asciiTheme="majorHAnsi" w:hAnsiTheme="majorHAnsi" w:cstheme="majorHAnsi"/>
              </w:rPr>
              <w:t>Matthiessen</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85054" w:rsidRPr="00E66E87" w:rsidRDefault="00285054"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sidRPr="00E66E87">
              <w:rPr>
                <w:rFonts w:asciiTheme="majorHAnsi" w:hAnsiTheme="majorHAnsi" w:cstheme="majorHAnsi"/>
                <w:sz w:val="24"/>
                <w:szCs w:val="24"/>
              </w:rPr>
              <w:t>17.06.2013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85054" w:rsidRPr="00E66E87" w:rsidRDefault="00ED67F6"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proofErr w:type="spellStart"/>
            <w:r w:rsidRPr="00E66E87">
              <w:rPr>
                <w:rFonts w:asciiTheme="majorHAnsi" w:hAnsiTheme="majorHAnsi" w:cstheme="majorHAnsi"/>
                <w:sz w:val="24"/>
                <w:szCs w:val="24"/>
              </w:rPr>
              <w:t>Lessons</w:t>
            </w:r>
            <w:proofErr w:type="spellEnd"/>
            <w:r w:rsidRPr="00E66E87">
              <w:rPr>
                <w:rFonts w:asciiTheme="majorHAnsi" w:hAnsiTheme="majorHAnsi" w:cstheme="majorHAnsi"/>
                <w:sz w:val="24"/>
                <w:szCs w:val="24"/>
              </w:rPr>
              <w:t xml:space="preserve"> </w:t>
            </w:r>
            <w:proofErr w:type="spellStart"/>
            <w:r w:rsidRPr="00E66E87">
              <w:rPr>
                <w:rFonts w:asciiTheme="majorHAnsi" w:hAnsiTheme="majorHAnsi" w:cstheme="majorHAnsi"/>
                <w:sz w:val="24"/>
                <w:szCs w:val="24"/>
              </w:rPr>
              <w:t>learned</w:t>
            </w:r>
            <w:proofErr w:type="spellEnd"/>
          </w:p>
        </w:tc>
      </w:tr>
      <w:tr w:rsidR="00773FB3" w:rsidRPr="00E66E87">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73FB3" w:rsidRPr="00E66E87" w:rsidRDefault="00773FB3"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E66E87">
              <w:rPr>
                <w:rFonts w:asciiTheme="majorHAnsi" w:hAnsiTheme="majorHAnsi" w:cstheme="majorHAnsi"/>
                <w:sz w:val="24"/>
                <w:szCs w:val="24"/>
              </w:rPr>
              <w:lastRenderedPageBreak/>
              <w:t>1.8</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73FB3" w:rsidRPr="00E66E87" w:rsidRDefault="00773FB3" w:rsidP="00FF5EB4">
            <w:pPr>
              <w:rPr>
                <w:rFonts w:asciiTheme="majorHAnsi" w:hAnsiTheme="majorHAnsi" w:cstheme="majorHAnsi"/>
              </w:rPr>
            </w:pPr>
            <w:r w:rsidRPr="00E66E87">
              <w:rPr>
                <w:rFonts w:asciiTheme="majorHAnsi" w:hAnsiTheme="majorHAnsi" w:cstheme="majorHAnsi"/>
              </w:rPr>
              <w:t xml:space="preserve">Erik </w:t>
            </w:r>
            <w:proofErr w:type="spellStart"/>
            <w:r w:rsidRPr="00E66E87">
              <w:rPr>
                <w:rFonts w:asciiTheme="majorHAnsi" w:hAnsiTheme="majorHAnsi" w:cstheme="majorHAnsi"/>
              </w:rPr>
              <w:t>Matthiessen</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73FB3" w:rsidRPr="00E66E87" w:rsidRDefault="00773FB3"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sidRPr="00E66E87">
              <w:rPr>
                <w:rFonts w:asciiTheme="majorHAnsi" w:hAnsiTheme="majorHAnsi" w:cstheme="majorHAnsi"/>
                <w:sz w:val="24"/>
                <w:szCs w:val="24"/>
              </w:rPr>
              <w:t>18.06.2013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73FB3" w:rsidRPr="00E66E87" w:rsidRDefault="00773FB3"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sidRPr="00E66E87">
              <w:rPr>
                <w:rFonts w:asciiTheme="majorHAnsi" w:hAnsiTheme="majorHAnsi" w:cstheme="majorHAnsi"/>
                <w:sz w:val="24"/>
                <w:szCs w:val="24"/>
              </w:rPr>
              <w:t>Letzte Eintragungen.</w:t>
            </w:r>
          </w:p>
          <w:p w:rsidR="00773FB3" w:rsidRPr="00E66E87" w:rsidRDefault="00773FB3"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sidRPr="00E66E87">
              <w:rPr>
                <w:rFonts w:asciiTheme="majorHAnsi" w:hAnsiTheme="majorHAnsi" w:cstheme="majorHAnsi"/>
                <w:sz w:val="24"/>
                <w:szCs w:val="24"/>
              </w:rPr>
              <w:t>Abnahme.</w:t>
            </w:r>
          </w:p>
          <w:p w:rsidR="00773FB3" w:rsidRPr="00E66E87" w:rsidRDefault="00773FB3"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sidRPr="00E66E87">
              <w:rPr>
                <w:rFonts w:asciiTheme="majorHAnsi" w:hAnsiTheme="majorHAnsi" w:cstheme="majorHAnsi"/>
                <w:sz w:val="24"/>
                <w:szCs w:val="24"/>
              </w:rPr>
              <w:t>Bekannte Fehler</w:t>
            </w:r>
          </w:p>
        </w:tc>
      </w:tr>
    </w:tbl>
    <w:p w:rsidR="0072545F" w:rsidRPr="00E66E87"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E66E87"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Theme="majorHAnsi" w:hAnsiTheme="majorHAnsi" w:cstheme="majorHAnsi"/>
        </w:rPr>
      </w:pPr>
      <w:r w:rsidRPr="00E66E87">
        <w:rPr>
          <w:rFonts w:asciiTheme="majorHAnsi" w:hAnsiTheme="majorHAnsi" w:cstheme="majorHAnsi"/>
          <w:sz w:val="40"/>
        </w:rPr>
        <w:t>Inhalt</w:t>
      </w:r>
    </w:p>
    <w:p w:rsidR="0072545F" w:rsidRPr="00E66E87" w:rsidRDefault="0072545F">
      <w:pPr>
        <w:pStyle w:val="Verzeichnis11"/>
        <w:tabs>
          <w:tab w:val="clear" w:pos="9056"/>
          <w:tab w:val="right" w:leader="dot" w:pos="9046"/>
          <w:tab w:val="left" w:pos="9204"/>
        </w:tabs>
        <w:rPr>
          <w:rFonts w:asciiTheme="majorHAnsi" w:hAnsiTheme="majorHAnsi" w:cstheme="majorHAnsi"/>
          <w:sz w:val="30"/>
        </w:rPr>
      </w:pPr>
    </w:p>
    <w:p w:rsidR="0072545F" w:rsidRPr="00E66E87" w:rsidRDefault="00E474F2">
      <w:pPr>
        <w:pStyle w:val="Verzeichnis11"/>
        <w:tabs>
          <w:tab w:val="clear" w:pos="9056"/>
          <w:tab w:val="right" w:leader="dot" w:pos="9046"/>
          <w:tab w:val="left" w:pos="9204"/>
        </w:tabs>
        <w:rPr>
          <w:rFonts w:asciiTheme="majorHAnsi" w:hAnsiTheme="majorHAnsi" w:cstheme="majorHAnsi"/>
        </w:rPr>
      </w:pPr>
      <w:r w:rsidRPr="00E66E87">
        <w:rPr>
          <w:rFonts w:asciiTheme="majorHAnsi" w:hAnsiTheme="majorHAnsi" w:cstheme="majorHAnsi"/>
        </w:rPr>
        <w:fldChar w:fldCharType="begin"/>
      </w:r>
      <w:r w:rsidR="00B53E74" w:rsidRPr="00E66E87">
        <w:rPr>
          <w:rFonts w:asciiTheme="majorHAnsi" w:hAnsiTheme="majorHAnsi" w:cstheme="majorHAnsi"/>
        </w:rPr>
        <w:instrText xml:space="preserve"> TOC \t "Titel,5,Überschrift 4,1,Überschrift 3,1,Überschrift 9,1,Überschrift 8,1,Überschrift 2,1,Überschrift 6,1,Überschrift 7,1,Überschrift 5,1,heading 2,2,Überschrift 1,3,heading 1,4" \n 1-1 </w:instrText>
      </w:r>
      <w:r w:rsidRPr="00E66E87">
        <w:rPr>
          <w:rFonts w:asciiTheme="majorHAnsi" w:hAnsiTheme="majorHAnsi" w:cstheme="majorHAnsi"/>
        </w:rPr>
        <w:fldChar w:fldCharType="separate"/>
      </w:r>
      <w:r w:rsidR="00B53E74" w:rsidRPr="00E66E87">
        <w:rPr>
          <w:rFonts w:asciiTheme="majorHAnsi" w:hAnsiTheme="majorHAnsi" w:cstheme="majorHAnsi"/>
        </w:rPr>
        <w:t>Motivation</w:t>
      </w:r>
      <w:r w:rsidR="00B53E74" w:rsidRPr="00E66E87">
        <w:rPr>
          <w:rFonts w:asciiTheme="majorHAnsi" w:hAnsiTheme="majorHAnsi" w:cstheme="majorHAnsi"/>
        </w:rPr>
        <w:tab/>
      </w:r>
      <w:r w:rsidRPr="00E66E87">
        <w:rPr>
          <w:rFonts w:asciiTheme="majorHAnsi" w:hAnsiTheme="majorHAnsi" w:cstheme="majorHAnsi"/>
        </w:rPr>
        <w:fldChar w:fldCharType="begin"/>
      </w:r>
      <w:r w:rsidR="00B53E74" w:rsidRPr="00E66E87">
        <w:rPr>
          <w:rFonts w:asciiTheme="majorHAnsi" w:hAnsiTheme="majorHAnsi" w:cstheme="majorHAnsi"/>
        </w:rPr>
        <w:instrText xml:space="preserve"> PAGEREF _TOC1026 \h </w:instrText>
      </w:r>
      <w:r w:rsidRPr="00E66E87">
        <w:rPr>
          <w:rFonts w:asciiTheme="majorHAnsi" w:hAnsiTheme="majorHAnsi" w:cstheme="majorHAnsi"/>
        </w:rPr>
      </w:r>
      <w:r w:rsidRPr="00E66E87">
        <w:rPr>
          <w:rFonts w:asciiTheme="majorHAnsi" w:hAnsiTheme="majorHAnsi" w:cstheme="majorHAnsi"/>
        </w:rPr>
        <w:fldChar w:fldCharType="separate"/>
      </w:r>
      <w:r w:rsidR="00451CE0">
        <w:rPr>
          <w:rFonts w:asciiTheme="majorHAnsi" w:hAnsiTheme="majorHAnsi" w:cstheme="majorHAnsi"/>
          <w:noProof/>
        </w:rPr>
        <w:t>3</w:t>
      </w:r>
      <w:r w:rsidRPr="00E66E87">
        <w:rPr>
          <w:rFonts w:asciiTheme="majorHAnsi" w:hAnsiTheme="majorHAnsi" w:cstheme="majorHAnsi"/>
        </w:rPr>
        <w:fldChar w:fldCharType="end"/>
      </w:r>
    </w:p>
    <w:p w:rsidR="0072545F" w:rsidRPr="00E66E87" w:rsidRDefault="00B53E74">
      <w:pPr>
        <w:pStyle w:val="Verzeichnis11"/>
        <w:tabs>
          <w:tab w:val="clear" w:pos="9056"/>
          <w:tab w:val="right" w:leader="dot" w:pos="9046"/>
          <w:tab w:val="left" w:pos="9204"/>
        </w:tabs>
        <w:rPr>
          <w:rFonts w:asciiTheme="majorHAnsi" w:hAnsiTheme="majorHAnsi" w:cstheme="majorHAnsi"/>
        </w:rPr>
      </w:pPr>
      <w:r w:rsidRPr="00E66E87">
        <w:rPr>
          <w:rFonts w:asciiTheme="majorHAnsi" w:hAnsiTheme="majorHAnsi" w:cstheme="majorHAnsi"/>
        </w:rPr>
        <w:t>Randbedingungen</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_TOC1119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3</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rPr>
      </w:pPr>
      <w:r w:rsidRPr="00E66E87">
        <w:rPr>
          <w:rFonts w:asciiTheme="majorHAnsi" w:hAnsiTheme="majorHAnsi" w:cstheme="majorHAnsi"/>
        </w:rPr>
        <w:t>Entwicklungsumgebung</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_TOC1135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3</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rPr>
      </w:pPr>
      <w:r w:rsidRPr="00E66E87">
        <w:rPr>
          <w:rFonts w:asciiTheme="majorHAnsi" w:hAnsiTheme="majorHAnsi" w:cstheme="majorHAnsi"/>
        </w:rPr>
        <w:t>Werkzeuge</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_TOC1237 \h </w:instrText>
      </w:r>
      <w:r w:rsidR="00E474F2" w:rsidRPr="00E66E87">
        <w:rPr>
          <w:rFonts w:asciiTheme="majorHAnsi" w:hAnsiTheme="majorHAnsi" w:cstheme="majorHAnsi"/>
        </w:rPr>
        <w:fldChar w:fldCharType="separate"/>
      </w:r>
      <w:r w:rsidR="00451CE0">
        <w:rPr>
          <w:rFonts w:asciiTheme="majorHAnsi" w:hAnsiTheme="majorHAnsi" w:cstheme="majorHAnsi"/>
          <w:b/>
          <w:bCs/>
          <w:noProof/>
        </w:rPr>
        <w:t>Fehler! Textmarke nicht definiert.</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lang w:val="en-US"/>
        </w:rPr>
      </w:pPr>
      <w:r w:rsidRPr="00E66E87">
        <w:rPr>
          <w:rFonts w:asciiTheme="majorHAnsi" w:hAnsiTheme="majorHAnsi" w:cstheme="majorHAnsi"/>
          <w:lang w:val="en-US"/>
        </w:rPr>
        <w:t>Sprachen</w:t>
      </w:r>
      <w:r w:rsidRPr="00E66E87">
        <w:rPr>
          <w:rFonts w:asciiTheme="majorHAnsi" w:hAnsiTheme="majorHAnsi" w:cstheme="majorHAnsi"/>
          <w:lang w:val="en-US"/>
        </w:rPr>
        <w:tab/>
      </w:r>
      <w:r w:rsidR="00E474F2" w:rsidRPr="00E66E87">
        <w:rPr>
          <w:rFonts w:asciiTheme="majorHAnsi" w:hAnsiTheme="majorHAnsi" w:cstheme="majorHAnsi"/>
        </w:rPr>
        <w:fldChar w:fldCharType="begin"/>
      </w:r>
      <w:r w:rsidRPr="00E66E87">
        <w:rPr>
          <w:rFonts w:asciiTheme="majorHAnsi" w:hAnsiTheme="majorHAnsi" w:cstheme="majorHAnsi"/>
          <w:lang w:val="en-US"/>
        </w:rPr>
        <w:instrText xml:space="preserve"> PAGEREF _TOC1297 \h </w:instrText>
      </w:r>
      <w:r w:rsidR="00E474F2" w:rsidRPr="00E66E87">
        <w:rPr>
          <w:rFonts w:asciiTheme="majorHAnsi" w:hAnsiTheme="majorHAnsi" w:cstheme="majorHAnsi"/>
        </w:rPr>
        <w:fldChar w:fldCharType="separate"/>
      </w:r>
      <w:r w:rsidR="00451CE0">
        <w:rPr>
          <w:rFonts w:asciiTheme="majorHAnsi" w:hAnsiTheme="majorHAnsi" w:cstheme="majorHAnsi"/>
          <w:b/>
          <w:bCs/>
          <w:noProof/>
        </w:rPr>
        <w:t>Fehler! Textmarke nicht definiert.</w:t>
      </w:r>
      <w:r w:rsidR="00E474F2" w:rsidRPr="00E66E87">
        <w:rPr>
          <w:rFonts w:asciiTheme="majorHAnsi" w:hAnsiTheme="majorHAnsi" w:cstheme="majorHAnsi"/>
        </w:rPr>
        <w:fldChar w:fldCharType="end"/>
      </w:r>
    </w:p>
    <w:p w:rsidR="0072545F" w:rsidRPr="00E66E87" w:rsidRDefault="00B53E74">
      <w:pPr>
        <w:pStyle w:val="Verzeichnis11"/>
        <w:tabs>
          <w:tab w:val="clear" w:pos="9056"/>
          <w:tab w:val="right" w:leader="dot" w:pos="9046"/>
          <w:tab w:val="left" w:pos="9204"/>
        </w:tabs>
        <w:rPr>
          <w:rFonts w:asciiTheme="majorHAnsi" w:hAnsiTheme="majorHAnsi" w:cstheme="majorHAnsi"/>
          <w:lang w:val="en-US"/>
        </w:rPr>
      </w:pPr>
      <w:r w:rsidRPr="00E66E87">
        <w:rPr>
          <w:rFonts w:asciiTheme="majorHAnsi" w:hAnsiTheme="majorHAnsi" w:cstheme="majorHAnsi"/>
          <w:lang w:val="en-US"/>
        </w:rPr>
        <w:t>Requirements und Use Cases</w:t>
      </w:r>
      <w:r w:rsidRPr="00E66E87">
        <w:rPr>
          <w:rFonts w:asciiTheme="majorHAnsi" w:hAnsiTheme="majorHAnsi" w:cstheme="majorHAnsi"/>
          <w:lang w:val="en-US"/>
        </w:rPr>
        <w:tab/>
      </w:r>
      <w:r w:rsidR="00E474F2" w:rsidRPr="00E66E87">
        <w:rPr>
          <w:rFonts w:asciiTheme="majorHAnsi" w:hAnsiTheme="majorHAnsi" w:cstheme="majorHAnsi"/>
        </w:rPr>
        <w:fldChar w:fldCharType="begin"/>
      </w:r>
      <w:r w:rsidRPr="00E66E87">
        <w:rPr>
          <w:rFonts w:asciiTheme="majorHAnsi" w:hAnsiTheme="majorHAnsi" w:cstheme="majorHAnsi"/>
          <w:lang w:val="en-US"/>
        </w:rPr>
        <w:instrText xml:space="preserve"> PAGEREF _TOC1361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lang w:val="en-US"/>
        </w:rPr>
        <w:t>3</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rPr>
      </w:pPr>
      <w:r w:rsidRPr="00E66E87">
        <w:rPr>
          <w:rFonts w:asciiTheme="majorHAnsi" w:hAnsiTheme="majorHAnsi" w:cstheme="majorHAnsi"/>
        </w:rPr>
        <w:t>Anforderungen</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_TOC1389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3</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rPr>
      </w:pPr>
      <w:r w:rsidRPr="00E66E87">
        <w:rPr>
          <w:rFonts w:asciiTheme="majorHAnsi" w:hAnsiTheme="majorHAnsi" w:cstheme="majorHAnsi"/>
        </w:rPr>
        <w:t>Use-Case-Diagramm</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_TOC1783 \h </w:instrText>
      </w:r>
      <w:r w:rsidR="00E474F2" w:rsidRPr="00E66E87">
        <w:rPr>
          <w:rFonts w:asciiTheme="majorHAnsi" w:hAnsiTheme="majorHAnsi" w:cstheme="majorHAnsi"/>
        </w:rPr>
        <w:fldChar w:fldCharType="separate"/>
      </w:r>
      <w:r w:rsidR="00451CE0">
        <w:rPr>
          <w:rFonts w:asciiTheme="majorHAnsi" w:hAnsiTheme="majorHAnsi" w:cstheme="majorHAnsi"/>
          <w:b/>
          <w:bCs/>
          <w:noProof/>
        </w:rPr>
        <w:t>Fehler! Textmarke nicht definiert.</w:t>
      </w:r>
      <w:r w:rsidR="00E474F2" w:rsidRPr="00E66E87">
        <w:rPr>
          <w:rFonts w:asciiTheme="majorHAnsi" w:hAnsiTheme="majorHAnsi" w:cstheme="majorHAnsi"/>
        </w:rPr>
        <w:fldChar w:fldCharType="end"/>
      </w:r>
    </w:p>
    <w:p w:rsidR="0072545F" w:rsidRPr="00E66E87" w:rsidRDefault="00B53E74">
      <w:pPr>
        <w:pStyle w:val="Verzeichnis11"/>
        <w:tabs>
          <w:tab w:val="clear" w:pos="9056"/>
          <w:tab w:val="right" w:leader="dot" w:pos="9046"/>
          <w:tab w:val="left" w:pos="9204"/>
        </w:tabs>
        <w:rPr>
          <w:rFonts w:asciiTheme="majorHAnsi" w:hAnsiTheme="majorHAnsi" w:cstheme="majorHAnsi"/>
        </w:rPr>
      </w:pPr>
      <w:r w:rsidRPr="00E66E87">
        <w:rPr>
          <w:rFonts w:asciiTheme="majorHAnsi" w:hAnsiTheme="majorHAnsi" w:cstheme="majorHAnsi"/>
        </w:rPr>
        <w:t>Design</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_TOC1944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8</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rPr>
      </w:pPr>
      <w:r w:rsidRPr="00E66E87">
        <w:rPr>
          <w:rFonts w:asciiTheme="majorHAnsi" w:hAnsiTheme="majorHAnsi" w:cstheme="majorHAnsi"/>
        </w:rPr>
        <w:t>System Architektur</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_TOC2076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9</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rPr>
      </w:pPr>
      <w:r w:rsidRPr="00E66E87">
        <w:rPr>
          <w:rFonts w:asciiTheme="majorHAnsi" w:hAnsiTheme="majorHAnsi" w:cstheme="majorHAnsi"/>
        </w:rPr>
        <w:t>Datenmodell</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_TOC2347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9</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rPr>
      </w:pPr>
      <w:r w:rsidRPr="00E66E87">
        <w:rPr>
          <w:rFonts w:asciiTheme="majorHAnsi" w:hAnsiTheme="majorHAnsi" w:cstheme="majorHAnsi"/>
        </w:rPr>
        <w:t>Verhaltensmodell</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_TOC2556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9</w:t>
      </w:r>
      <w:r w:rsidR="00E474F2" w:rsidRPr="00E66E87">
        <w:rPr>
          <w:rFonts w:asciiTheme="majorHAnsi" w:hAnsiTheme="majorHAnsi" w:cstheme="majorHAnsi"/>
        </w:rPr>
        <w:fldChar w:fldCharType="end"/>
      </w:r>
    </w:p>
    <w:p w:rsidR="0072545F" w:rsidRPr="00E66E87" w:rsidRDefault="00B53E74">
      <w:pPr>
        <w:pStyle w:val="Verzeichnis11"/>
        <w:tabs>
          <w:tab w:val="clear" w:pos="9056"/>
          <w:tab w:val="right" w:leader="dot" w:pos="9046"/>
          <w:tab w:val="left" w:pos="9204"/>
        </w:tabs>
        <w:rPr>
          <w:rFonts w:asciiTheme="majorHAnsi" w:hAnsiTheme="majorHAnsi" w:cstheme="majorHAnsi"/>
        </w:rPr>
      </w:pPr>
      <w:r w:rsidRPr="00E66E87">
        <w:rPr>
          <w:rFonts w:asciiTheme="majorHAnsi" w:hAnsiTheme="majorHAnsi" w:cstheme="majorHAnsi"/>
        </w:rPr>
        <w:t>Implementierung</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_TOC2770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15</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rPr>
      </w:pPr>
      <w:r w:rsidRPr="00E66E87">
        <w:rPr>
          <w:rFonts w:asciiTheme="majorHAnsi" w:hAnsiTheme="majorHAnsi" w:cstheme="majorHAnsi"/>
        </w:rPr>
        <w:t>Algorithmen</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_TOC3004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15</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rPr>
      </w:pPr>
      <w:r w:rsidRPr="00E66E87">
        <w:rPr>
          <w:rFonts w:asciiTheme="majorHAnsi" w:hAnsiTheme="majorHAnsi" w:cstheme="majorHAnsi"/>
        </w:rPr>
        <w:t>Patterns</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_TOC3068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15</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lang w:val="en-US"/>
        </w:rPr>
      </w:pPr>
      <w:r w:rsidRPr="00E66E87">
        <w:rPr>
          <w:rFonts w:asciiTheme="majorHAnsi" w:hAnsiTheme="majorHAnsi" w:cstheme="majorHAnsi"/>
          <w:lang w:val="en-US"/>
        </w:rPr>
        <w:t>Mapping Rules</w:t>
      </w:r>
      <w:r w:rsidRPr="00E66E87">
        <w:rPr>
          <w:rFonts w:asciiTheme="majorHAnsi" w:hAnsiTheme="majorHAnsi" w:cstheme="majorHAnsi"/>
          <w:lang w:val="en-US"/>
        </w:rPr>
        <w:tab/>
      </w:r>
      <w:r w:rsidR="00E474F2" w:rsidRPr="00E66E87">
        <w:rPr>
          <w:rFonts w:asciiTheme="majorHAnsi" w:hAnsiTheme="majorHAnsi" w:cstheme="majorHAnsi"/>
        </w:rPr>
        <w:fldChar w:fldCharType="begin"/>
      </w:r>
      <w:r w:rsidRPr="00E66E87">
        <w:rPr>
          <w:rFonts w:asciiTheme="majorHAnsi" w:hAnsiTheme="majorHAnsi" w:cstheme="majorHAnsi"/>
          <w:lang w:val="en-US"/>
        </w:rPr>
        <w:instrText xml:space="preserve"> PAGEREF _TOC3127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lang w:val="en-US"/>
        </w:rPr>
        <w:t>15</w:t>
      </w:r>
      <w:r w:rsidR="00E474F2" w:rsidRPr="00E66E87">
        <w:rPr>
          <w:rFonts w:asciiTheme="majorHAnsi" w:hAnsiTheme="majorHAnsi" w:cstheme="majorHAnsi"/>
        </w:rPr>
        <w:fldChar w:fldCharType="end"/>
      </w:r>
    </w:p>
    <w:p w:rsidR="0072545F" w:rsidRPr="00E66E87" w:rsidRDefault="00B53E74">
      <w:pPr>
        <w:pStyle w:val="Verzeichnis11"/>
        <w:tabs>
          <w:tab w:val="clear" w:pos="9056"/>
          <w:tab w:val="right" w:leader="dot" w:pos="9046"/>
          <w:tab w:val="left" w:pos="9204"/>
        </w:tabs>
        <w:rPr>
          <w:rFonts w:asciiTheme="majorHAnsi" w:hAnsiTheme="majorHAnsi" w:cstheme="majorHAnsi"/>
          <w:lang w:val="en-US"/>
        </w:rPr>
      </w:pPr>
      <w:r w:rsidRPr="00E66E87">
        <w:rPr>
          <w:rFonts w:asciiTheme="majorHAnsi" w:hAnsiTheme="majorHAnsi" w:cstheme="majorHAnsi"/>
          <w:lang w:val="en-US"/>
        </w:rPr>
        <w:t>Testen</w:t>
      </w:r>
      <w:r w:rsidRPr="00E66E87">
        <w:rPr>
          <w:rFonts w:asciiTheme="majorHAnsi" w:hAnsiTheme="majorHAnsi" w:cstheme="majorHAnsi"/>
          <w:lang w:val="en-US"/>
        </w:rPr>
        <w:tab/>
      </w:r>
      <w:r w:rsidR="00E474F2" w:rsidRPr="00E66E87">
        <w:rPr>
          <w:rFonts w:asciiTheme="majorHAnsi" w:hAnsiTheme="majorHAnsi" w:cstheme="majorHAnsi"/>
        </w:rPr>
        <w:fldChar w:fldCharType="begin"/>
      </w:r>
      <w:r w:rsidRPr="00E66E87">
        <w:rPr>
          <w:rFonts w:asciiTheme="majorHAnsi" w:hAnsiTheme="majorHAnsi" w:cstheme="majorHAnsi"/>
          <w:lang w:val="en-US"/>
        </w:rPr>
        <w:instrText xml:space="preserve"> PAGEREF _TOC3250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lang w:val="en-US"/>
        </w:rPr>
        <w:t>16</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lang w:val="en-US"/>
        </w:rPr>
      </w:pPr>
      <w:r w:rsidRPr="00E66E87">
        <w:rPr>
          <w:rFonts w:asciiTheme="majorHAnsi" w:hAnsiTheme="majorHAnsi" w:cstheme="majorHAnsi"/>
          <w:lang w:val="en-US"/>
        </w:rPr>
        <w:t>Unit Test/Komponenten Test</w:t>
      </w:r>
      <w:r w:rsidRPr="00E66E87">
        <w:rPr>
          <w:rFonts w:asciiTheme="majorHAnsi" w:hAnsiTheme="majorHAnsi" w:cstheme="majorHAnsi"/>
          <w:lang w:val="en-US"/>
        </w:rPr>
        <w:tab/>
      </w:r>
      <w:r w:rsidR="00E474F2" w:rsidRPr="00E66E87">
        <w:rPr>
          <w:rFonts w:asciiTheme="majorHAnsi" w:hAnsiTheme="majorHAnsi" w:cstheme="majorHAnsi"/>
        </w:rPr>
        <w:fldChar w:fldCharType="begin"/>
      </w:r>
      <w:r w:rsidRPr="00E66E87">
        <w:rPr>
          <w:rFonts w:asciiTheme="majorHAnsi" w:hAnsiTheme="majorHAnsi" w:cstheme="majorHAnsi"/>
          <w:lang w:val="en-US"/>
        </w:rPr>
        <w:instrText xml:space="preserve"> PAGEREF _TOC3379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lang w:val="en-US"/>
        </w:rPr>
        <w:t>16</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lang w:val="en-US"/>
        </w:rPr>
      </w:pPr>
      <w:r w:rsidRPr="00E66E87">
        <w:rPr>
          <w:rFonts w:asciiTheme="majorHAnsi" w:hAnsiTheme="majorHAnsi" w:cstheme="majorHAnsi"/>
          <w:lang w:val="en-US"/>
        </w:rPr>
        <w:t>Integration Test/System Test</w:t>
      </w:r>
      <w:r w:rsidRPr="00E66E87">
        <w:rPr>
          <w:rFonts w:asciiTheme="majorHAnsi" w:hAnsiTheme="majorHAnsi" w:cstheme="majorHAnsi"/>
          <w:lang w:val="en-US"/>
        </w:rPr>
        <w:tab/>
      </w:r>
      <w:r w:rsidR="00E474F2" w:rsidRPr="00E66E87">
        <w:rPr>
          <w:rFonts w:asciiTheme="majorHAnsi" w:hAnsiTheme="majorHAnsi" w:cstheme="majorHAnsi"/>
        </w:rPr>
        <w:fldChar w:fldCharType="begin"/>
      </w:r>
      <w:r w:rsidRPr="00E66E87">
        <w:rPr>
          <w:rFonts w:asciiTheme="majorHAnsi" w:hAnsiTheme="majorHAnsi" w:cstheme="majorHAnsi"/>
          <w:lang w:val="en-US"/>
        </w:rPr>
        <w:instrText xml:space="preserve"> PAGEREF _TOC3440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lang w:val="en-US"/>
        </w:rPr>
        <w:t>16</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lang w:val="en-US"/>
        </w:rPr>
      </w:pPr>
      <w:r w:rsidRPr="00E66E87">
        <w:rPr>
          <w:rFonts w:asciiTheme="majorHAnsi" w:hAnsiTheme="majorHAnsi" w:cstheme="majorHAnsi"/>
          <w:lang w:val="en-US"/>
        </w:rPr>
        <w:t>Regressionstest</w:t>
      </w:r>
      <w:r w:rsidRPr="00E66E87">
        <w:rPr>
          <w:rFonts w:asciiTheme="majorHAnsi" w:hAnsiTheme="majorHAnsi" w:cstheme="majorHAnsi"/>
          <w:lang w:val="en-US"/>
        </w:rPr>
        <w:tab/>
      </w:r>
      <w:r w:rsidR="00E474F2" w:rsidRPr="00E66E87">
        <w:rPr>
          <w:rFonts w:asciiTheme="majorHAnsi" w:hAnsiTheme="majorHAnsi" w:cstheme="majorHAnsi"/>
        </w:rPr>
        <w:fldChar w:fldCharType="begin"/>
      </w:r>
      <w:r w:rsidRPr="00E66E87">
        <w:rPr>
          <w:rFonts w:asciiTheme="majorHAnsi" w:hAnsiTheme="majorHAnsi" w:cstheme="majorHAnsi"/>
          <w:lang w:val="en-US"/>
        </w:rPr>
        <w:instrText xml:space="preserve"> PAGEREF _TOC3509 \h </w:instrText>
      </w:r>
      <w:r w:rsidR="00E474F2" w:rsidRPr="00E66E87">
        <w:rPr>
          <w:rFonts w:asciiTheme="majorHAnsi" w:hAnsiTheme="majorHAnsi" w:cstheme="majorHAnsi"/>
        </w:rPr>
        <w:fldChar w:fldCharType="separate"/>
      </w:r>
      <w:r w:rsidR="00451CE0">
        <w:rPr>
          <w:rFonts w:asciiTheme="majorHAnsi" w:hAnsiTheme="majorHAnsi" w:cstheme="majorHAnsi"/>
          <w:b/>
          <w:bCs/>
          <w:noProof/>
        </w:rPr>
        <w:t>Fehler! Textmarke nicht definiert.</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rPr>
      </w:pPr>
      <w:r w:rsidRPr="00E66E87">
        <w:rPr>
          <w:rFonts w:asciiTheme="majorHAnsi" w:hAnsiTheme="majorHAnsi" w:cstheme="majorHAnsi"/>
        </w:rPr>
        <w:t>Abnahmetest</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_TOC3630 \h </w:instrText>
      </w:r>
      <w:r w:rsidR="00E474F2" w:rsidRPr="00E66E87">
        <w:rPr>
          <w:rFonts w:asciiTheme="majorHAnsi" w:hAnsiTheme="majorHAnsi" w:cstheme="majorHAnsi"/>
        </w:rPr>
        <w:fldChar w:fldCharType="separate"/>
      </w:r>
      <w:r w:rsidR="00451CE0">
        <w:rPr>
          <w:rFonts w:asciiTheme="majorHAnsi" w:hAnsiTheme="majorHAnsi" w:cstheme="majorHAnsi"/>
          <w:b/>
          <w:bCs/>
          <w:noProof/>
        </w:rPr>
        <w:t>Fehler! Textmarke nicht definiert.</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rPr>
      </w:pPr>
      <w:r w:rsidRPr="00E66E87">
        <w:rPr>
          <w:rFonts w:asciiTheme="majorHAnsi" w:hAnsiTheme="majorHAnsi" w:cstheme="majorHAnsi"/>
        </w:rPr>
        <w:t>Testplan</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_TOC3813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17</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rPr>
      </w:pPr>
      <w:r w:rsidRPr="00E66E87">
        <w:rPr>
          <w:rFonts w:asciiTheme="majorHAnsi" w:hAnsiTheme="majorHAnsi" w:cstheme="majorHAnsi"/>
        </w:rPr>
        <w:t>Testprotokolle und Auswertungen</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_TOC3948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17</w:t>
      </w:r>
      <w:r w:rsidR="00E474F2" w:rsidRPr="00E66E87">
        <w:rPr>
          <w:rFonts w:asciiTheme="majorHAnsi" w:hAnsiTheme="majorHAnsi" w:cstheme="majorHAnsi"/>
        </w:rPr>
        <w:fldChar w:fldCharType="end"/>
      </w:r>
    </w:p>
    <w:p w:rsidR="0072545F" w:rsidRPr="00E66E87" w:rsidRDefault="00B53E74">
      <w:pPr>
        <w:pStyle w:val="Verzeichnis11"/>
        <w:tabs>
          <w:tab w:val="clear" w:pos="9056"/>
          <w:tab w:val="right" w:leader="dot" w:pos="9046"/>
          <w:tab w:val="left" w:pos="9204"/>
        </w:tabs>
        <w:rPr>
          <w:rFonts w:asciiTheme="majorHAnsi" w:hAnsiTheme="majorHAnsi" w:cstheme="majorHAnsi"/>
        </w:rPr>
      </w:pPr>
      <w:r w:rsidRPr="00E66E87">
        <w:rPr>
          <w:rFonts w:asciiTheme="majorHAnsi" w:hAnsiTheme="majorHAnsi" w:cstheme="majorHAnsi"/>
        </w:rPr>
        <w:t>Projektplan</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_TOC4506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19</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rPr>
      </w:pPr>
      <w:r w:rsidRPr="00E66E87">
        <w:rPr>
          <w:rFonts w:asciiTheme="majorHAnsi" w:hAnsiTheme="majorHAnsi" w:cstheme="majorHAnsi"/>
        </w:rPr>
        <w:t>Verantwortlichkeiten</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_TOC4519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19</w:t>
      </w:r>
      <w:r w:rsidR="00E474F2" w:rsidRPr="00E66E87">
        <w:rPr>
          <w:rFonts w:asciiTheme="majorHAnsi" w:hAnsiTheme="majorHAnsi" w:cstheme="majorHAnsi"/>
        </w:rPr>
        <w:fldChar w:fldCharType="end"/>
      </w:r>
    </w:p>
    <w:p w:rsidR="0072545F" w:rsidRPr="00E66E87" w:rsidRDefault="00B53E74">
      <w:pPr>
        <w:pStyle w:val="Verzeichnis22"/>
        <w:tabs>
          <w:tab w:val="clear" w:pos="9056"/>
          <w:tab w:val="left" w:pos="880"/>
          <w:tab w:val="right" w:leader="dot" w:pos="9046"/>
          <w:tab w:val="left" w:pos="9204"/>
        </w:tabs>
        <w:rPr>
          <w:rFonts w:asciiTheme="majorHAnsi" w:hAnsiTheme="majorHAnsi" w:cstheme="majorHAnsi"/>
        </w:rPr>
      </w:pPr>
      <w:r w:rsidRPr="00E66E87">
        <w:rPr>
          <w:rFonts w:asciiTheme="majorHAnsi" w:hAnsiTheme="majorHAnsi" w:cstheme="majorHAnsi"/>
        </w:rPr>
        <w:t>PSP und Zeitplan</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_TOC4637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19</w:t>
      </w:r>
      <w:r w:rsidR="00E474F2" w:rsidRPr="00E66E87">
        <w:rPr>
          <w:rFonts w:asciiTheme="majorHAnsi" w:hAnsiTheme="majorHAnsi" w:cstheme="majorHAnsi"/>
        </w:rPr>
        <w:fldChar w:fldCharType="end"/>
      </w:r>
    </w:p>
    <w:p w:rsidR="0072545F" w:rsidRPr="00E66E87" w:rsidRDefault="00B53E74">
      <w:pPr>
        <w:pStyle w:val="Verzeichnis11"/>
        <w:tabs>
          <w:tab w:val="clear" w:pos="9056"/>
          <w:tab w:val="right" w:leader="dot" w:pos="9046"/>
          <w:tab w:val="left" w:pos="9204"/>
        </w:tabs>
        <w:rPr>
          <w:rFonts w:asciiTheme="majorHAnsi" w:hAnsiTheme="majorHAnsi" w:cstheme="majorHAnsi"/>
        </w:rPr>
      </w:pPr>
      <w:r w:rsidRPr="00E66E87">
        <w:rPr>
          <w:rFonts w:asciiTheme="majorHAnsi" w:hAnsiTheme="majorHAnsi" w:cstheme="majorHAnsi"/>
        </w:rPr>
        <w:t>Lessons Learned</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_TOC4768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20</w:t>
      </w:r>
      <w:r w:rsidR="00E474F2" w:rsidRPr="00E66E87">
        <w:rPr>
          <w:rFonts w:asciiTheme="majorHAnsi" w:hAnsiTheme="majorHAnsi" w:cstheme="majorHAnsi"/>
        </w:rPr>
        <w:fldChar w:fldCharType="end"/>
      </w:r>
    </w:p>
    <w:p w:rsidR="0072545F" w:rsidRPr="00E66E87" w:rsidRDefault="00B53E74">
      <w:pPr>
        <w:pStyle w:val="Verzeichnis11"/>
        <w:tabs>
          <w:tab w:val="clear" w:pos="9056"/>
          <w:tab w:val="right" w:leader="dot" w:pos="9046"/>
          <w:tab w:val="left" w:pos="9204"/>
        </w:tabs>
        <w:rPr>
          <w:rFonts w:asciiTheme="majorHAnsi" w:hAnsiTheme="majorHAnsi" w:cstheme="majorHAnsi"/>
        </w:rPr>
      </w:pPr>
      <w:r w:rsidRPr="00E66E87">
        <w:rPr>
          <w:rFonts w:asciiTheme="majorHAnsi" w:hAnsiTheme="majorHAnsi" w:cstheme="majorHAnsi"/>
        </w:rPr>
        <w:t>Glossar</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_TOC4952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20</w:t>
      </w:r>
      <w:r w:rsidR="00E474F2" w:rsidRPr="00E66E87">
        <w:rPr>
          <w:rFonts w:asciiTheme="majorHAnsi" w:hAnsiTheme="majorHAnsi" w:cstheme="majorHAnsi"/>
        </w:rPr>
        <w:fldChar w:fldCharType="end"/>
      </w:r>
    </w:p>
    <w:p w:rsidR="0072545F" w:rsidRPr="00E66E87" w:rsidRDefault="00B53E74">
      <w:pPr>
        <w:pStyle w:val="Verzeichnis11"/>
        <w:tabs>
          <w:tab w:val="clear" w:pos="9056"/>
          <w:tab w:val="right" w:leader="dot" w:pos="9046"/>
          <w:tab w:val="left" w:pos="9204"/>
        </w:tabs>
        <w:rPr>
          <w:rFonts w:asciiTheme="majorHAnsi" w:hAnsiTheme="majorHAnsi" w:cstheme="majorHAnsi"/>
        </w:rPr>
      </w:pPr>
      <w:r w:rsidRPr="00E66E87">
        <w:rPr>
          <w:rFonts w:asciiTheme="majorHAnsi" w:hAnsiTheme="majorHAnsi" w:cstheme="majorHAnsi"/>
        </w:rPr>
        <w:t>Abkürzungen</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_TOC4995 \h </w:instrText>
      </w:r>
      <w:r w:rsidR="00E474F2" w:rsidRPr="00E66E87">
        <w:rPr>
          <w:rFonts w:asciiTheme="majorHAnsi" w:hAnsiTheme="majorHAnsi" w:cstheme="majorHAnsi"/>
        </w:rPr>
        <w:fldChar w:fldCharType="separate"/>
      </w:r>
      <w:r w:rsidR="00451CE0">
        <w:rPr>
          <w:rFonts w:asciiTheme="majorHAnsi" w:hAnsiTheme="majorHAnsi" w:cstheme="majorHAnsi"/>
          <w:b/>
          <w:bCs/>
          <w:noProof/>
        </w:rPr>
        <w:t>Fehler! Textmarke nicht definiert.</w:t>
      </w:r>
      <w:r w:rsidR="00E474F2" w:rsidRPr="00E66E87">
        <w:rPr>
          <w:rFonts w:asciiTheme="majorHAnsi" w:hAnsiTheme="majorHAnsi" w:cstheme="majorHAnsi"/>
        </w:rPr>
        <w:fldChar w:fldCharType="end"/>
      </w:r>
    </w:p>
    <w:p w:rsidR="0072545F" w:rsidRPr="00E66E87" w:rsidRDefault="00B53E74">
      <w:pPr>
        <w:pStyle w:val="Verzeichnis11"/>
        <w:tabs>
          <w:tab w:val="clear" w:pos="9056"/>
          <w:tab w:val="right" w:leader="dot" w:pos="9046"/>
          <w:tab w:val="left" w:pos="9204"/>
        </w:tabs>
        <w:rPr>
          <w:rFonts w:asciiTheme="majorHAnsi" w:hAnsiTheme="majorHAnsi" w:cstheme="majorHAnsi"/>
        </w:rPr>
      </w:pPr>
      <w:r w:rsidRPr="00E66E87">
        <w:rPr>
          <w:rFonts w:asciiTheme="majorHAnsi" w:hAnsiTheme="majorHAnsi" w:cstheme="majorHAnsi"/>
        </w:rPr>
        <w:t>Anhänge</w:t>
      </w:r>
      <w:r w:rsidRPr="00E66E87">
        <w:rPr>
          <w:rFonts w:asciiTheme="majorHAnsi" w:hAnsiTheme="majorHAnsi" w:cstheme="majorHAnsi"/>
        </w:rPr>
        <w:tab/>
      </w:r>
      <w:r w:rsidR="00E474F2" w:rsidRPr="00E66E87">
        <w:rPr>
          <w:rFonts w:asciiTheme="majorHAnsi" w:hAnsiTheme="majorHAnsi" w:cstheme="majorHAnsi"/>
        </w:rPr>
        <w:fldChar w:fldCharType="begin"/>
      </w:r>
      <w:r w:rsidRPr="00E66E87">
        <w:rPr>
          <w:rFonts w:asciiTheme="majorHAnsi" w:hAnsiTheme="majorHAnsi" w:cstheme="majorHAnsi"/>
        </w:rPr>
        <w:instrText xml:space="preserve"> PAGEREF _TOC5087 \h </w:instrText>
      </w:r>
      <w:r w:rsidR="00E474F2" w:rsidRPr="00E66E87">
        <w:rPr>
          <w:rFonts w:asciiTheme="majorHAnsi" w:hAnsiTheme="majorHAnsi" w:cstheme="majorHAnsi"/>
        </w:rPr>
      </w:r>
      <w:r w:rsidR="00E474F2" w:rsidRPr="00E66E87">
        <w:rPr>
          <w:rFonts w:asciiTheme="majorHAnsi" w:hAnsiTheme="majorHAnsi" w:cstheme="majorHAnsi"/>
        </w:rPr>
        <w:fldChar w:fldCharType="separate"/>
      </w:r>
      <w:r w:rsidR="00451CE0">
        <w:rPr>
          <w:rFonts w:asciiTheme="majorHAnsi" w:hAnsiTheme="majorHAnsi" w:cstheme="majorHAnsi"/>
          <w:noProof/>
        </w:rPr>
        <w:t>20</w:t>
      </w:r>
      <w:r w:rsidR="00E474F2" w:rsidRPr="00E66E87">
        <w:rPr>
          <w:rFonts w:asciiTheme="majorHAnsi" w:hAnsiTheme="majorHAnsi" w:cstheme="majorHAnsi"/>
        </w:rPr>
        <w:fldChar w:fldCharType="end"/>
      </w:r>
      <w:r w:rsidR="00E474F2" w:rsidRPr="00E66E87">
        <w:rPr>
          <w:rFonts w:asciiTheme="majorHAnsi" w:hAnsiTheme="majorHAnsi" w:cstheme="majorHAnsi"/>
        </w:rPr>
        <w:fldChar w:fldCharType="end"/>
      </w:r>
    </w:p>
    <w:p w:rsidR="0072545F" w:rsidRPr="00E66E87"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E66E87"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F2606F" w:rsidRPr="00E66E87"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F2606F" w:rsidRPr="00E66E87"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F2606F" w:rsidRPr="00E66E87"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F2606F" w:rsidRPr="00E66E87" w:rsidRDefault="00B53E74" w:rsidP="00F2606F">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Theme="majorHAnsi" w:hAnsiTheme="majorHAnsi" w:cstheme="majorHAnsi"/>
          <w:lang w:val="de-DE"/>
        </w:rPr>
      </w:pPr>
      <w:bookmarkStart w:id="0" w:name="_TOC1026"/>
      <w:bookmarkEnd w:id="0"/>
      <w:r w:rsidRPr="00E66E87">
        <w:rPr>
          <w:rFonts w:asciiTheme="majorHAnsi" w:hAnsiTheme="majorHAnsi" w:cstheme="majorHAnsi"/>
          <w:lang w:val="de-DE"/>
        </w:rPr>
        <w:t>Motivation</w:t>
      </w:r>
    </w:p>
    <w:p w:rsidR="0072545F" w:rsidRPr="00E66E87" w:rsidRDefault="00F2606F" w:rsidP="00F2606F">
      <w:pPr>
        <w:rPr>
          <w:rFonts w:asciiTheme="majorHAnsi" w:hAnsiTheme="majorHAnsi" w:cstheme="majorHAnsi"/>
        </w:rPr>
      </w:pPr>
      <w:r w:rsidRPr="00E66E87">
        <w:rPr>
          <w:rFonts w:asciiTheme="majorHAnsi" w:hAnsiTheme="majorHAnsi" w:cstheme="majorHAnsi"/>
          <w:lang w:eastAsia="de-DE"/>
        </w:rPr>
        <w:t>Im Rahmen des SE2 Praktikums</w:t>
      </w:r>
      <w:r w:rsidR="00864D52" w:rsidRPr="00E66E87">
        <w:rPr>
          <w:rFonts w:asciiTheme="majorHAnsi" w:hAnsiTheme="majorHAnsi" w:cstheme="majorHAnsi"/>
          <w:lang w:eastAsia="de-DE"/>
        </w:rPr>
        <w:t xml:space="preserve"> bauen wir ein Werkstück-Sortieranlage aus zwei Förderbandmodulen. Jedes dieser Fördermodule wird durch einen eigenen GEME-Rechner gesteuert. Die beiden Rechner werden über die serielle Schnittstelle gekoppelt. </w:t>
      </w:r>
    </w:p>
    <w:p w:rsidR="00864D52" w:rsidRPr="00E66E87" w:rsidRDefault="00864D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E66E87">
        <w:rPr>
          <w:rFonts w:asciiTheme="majorHAnsi" w:hAnsiTheme="majorHAnsi" w:cstheme="majorHAnsi"/>
        </w:rPr>
        <w:t>Ziel des Praktikums ist es, eine vollfunktionstüchtige Sortieranlage zu entwickeln, welche Werkstücke nach bestimmten Kriterien sortieren bzw. aussortieren kann.</w:t>
      </w:r>
    </w:p>
    <w:p w:rsidR="00864D52" w:rsidRPr="00E66E87" w:rsidRDefault="00864D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C562A" w:rsidRPr="00E66E87" w:rsidRDefault="00DE38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roofErr w:type="spellStart"/>
      <w:r w:rsidRPr="00E66E87">
        <w:rPr>
          <w:rFonts w:asciiTheme="majorHAnsi" w:hAnsiTheme="majorHAnsi" w:cstheme="majorHAnsi"/>
        </w:rPr>
        <w:t>Stake</w:t>
      </w:r>
      <w:r w:rsidR="00783D88" w:rsidRPr="00E66E87">
        <w:rPr>
          <w:rFonts w:asciiTheme="majorHAnsi" w:hAnsiTheme="majorHAnsi" w:cstheme="majorHAnsi"/>
        </w:rPr>
        <w:t>h</w:t>
      </w:r>
      <w:r w:rsidR="007C562A" w:rsidRPr="00E66E87">
        <w:rPr>
          <w:rFonts w:asciiTheme="majorHAnsi" w:hAnsiTheme="majorHAnsi" w:cstheme="majorHAnsi"/>
        </w:rPr>
        <w:t>older</w:t>
      </w:r>
      <w:proofErr w:type="spellEnd"/>
      <w:r w:rsidR="007C562A" w:rsidRPr="00E66E87">
        <w:rPr>
          <w:rFonts w:asciiTheme="majorHAnsi" w:hAnsiTheme="majorHAnsi" w:cstheme="majorHAnsi"/>
        </w:rPr>
        <w:t>:</w:t>
      </w:r>
    </w:p>
    <w:p w:rsidR="00695D70" w:rsidRPr="00E66E87" w:rsidRDefault="007C562A"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E66E87">
        <w:rPr>
          <w:rFonts w:asciiTheme="majorHAnsi" w:hAnsiTheme="majorHAnsi" w:cstheme="majorHAnsi"/>
        </w:rPr>
        <w:t>Entwickler, Vertrieb, Kunden.</w:t>
      </w:r>
    </w:p>
    <w:p w:rsidR="0072545F" w:rsidRPr="00E66E87" w:rsidRDefault="00695D70"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E66E87">
        <w:rPr>
          <w:rFonts w:asciiTheme="majorHAnsi" w:hAnsiTheme="majorHAnsi" w:cstheme="majorHAnsi"/>
        </w:rPr>
        <w:t>(Studierende und Professoren)</w:t>
      </w:r>
    </w:p>
    <w:p w:rsidR="0072545F" w:rsidRPr="00E66E87"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Theme="majorHAnsi" w:hAnsiTheme="majorHAnsi" w:cstheme="majorHAnsi"/>
          <w:color w:val="000000"/>
          <w:sz w:val="24"/>
          <w:lang w:val="de-DE"/>
        </w:rPr>
      </w:pPr>
      <w:bookmarkStart w:id="1" w:name="_TOC1119"/>
      <w:bookmarkEnd w:id="1"/>
      <w:r w:rsidRPr="00E66E87">
        <w:rPr>
          <w:rFonts w:asciiTheme="majorHAnsi" w:hAnsiTheme="majorHAnsi" w:cstheme="majorHAnsi"/>
          <w:lang w:val="de-DE"/>
        </w:rPr>
        <w:t>Randbedingungen</w:t>
      </w:r>
    </w:p>
    <w:p w:rsidR="0072545F" w:rsidRPr="00E66E87"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de-DE"/>
        </w:rPr>
      </w:pPr>
      <w:bookmarkStart w:id="2" w:name="_TOC1135"/>
      <w:bookmarkEnd w:id="2"/>
      <w:r w:rsidRPr="00E66E87">
        <w:rPr>
          <w:rFonts w:asciiTheme="majorHAnsi" w:hAnsiTheme="majorHAnsi" w:cstheme="majorHAnsi"/>
          <w:lang w:val="de-DE"/>
        </w:rPr>
        <w:t xml:space="preserve"> Entwicklungsumgebung</w:t>
      </w:r>
    </w:p>
    <w:p w:rsidR="007C562A" w:rsidRPr="00E66E87" w:rsidRDefault="007C562A" w:rsidP="007C562A">
      <w:pPr>
        <w:rPr>
          <w:rFonts w:asciiTheme="majorHAnsi" w:hAnsiTheme="majorHAnsi" w:cstheme="majorHAnsi"/>
          <w:lang w:eastAsia="de-DE"/>
        </w:rPr>
      </w:pPr>
      <w:r w:rsidRPr="00E66E87">
        <w:rPr>
          <w:rFonts w:asciiTheme="majorHAnsi" w:hAnsiTheme="majorHAnsi" w:cstheme="majorHAnsi"/>
          <w:lang w:eastAsia="de-DE"/>
        </w:rPr>
        <w:t xml:space="preserve">QNX </w:t>
      </w:r>
      <w:proofErr w:type="spellStart"/>
      <w:r w:rsidRPr="00E66E87">
        <w:rPr>
          <w:rFonts w:asciiTheme="majorHAnsi" w:hAnsiTheme="majorHAnsi" w:cstheme="majorHAnsi"/>
          <w:lang w:eastAsia="de-DE"/>
        </w:rPr>
        <w:t>Momentix</w:t>
      </w:r>
      <w:proofErr w:type="spellEnd"/>
      <w:r w:rsidRPr="00E66E87">
        <w:rPr>
          <w:rFonts w:asciiTheme="majorHAnsi" w:hAnsiTheme="majorHAnsi" w:cstheme="majorHAnsi"/>
          <w:lang w:eastAsia="de-DE"/>
        </w:rPr>
        <w:t xml:space="preserve"> IDE 4.7</w:t>
      </w:r>
    </w:p>
    <w:p w:rsidR="00FF5DAF" w:rsidRPr="00E66E87" w:rsidRDefault="00FF5DAF" w:rsidP="007C562A">
      <w:pPr>
        <w:rPr>
          <w:rFonts w:asciiTheme="majorHAnsi" w:hAnsiTheme="majorHAnsi" w:cstheme="majorHAnsi"/>
          <w:lang w:val="en-US" w:eastAsia="de-DE"/>
        </w:rPr>
      </w:pPr>
      <w:proofErr w:type="spellStart"/>
      <w:r w:rsidRPr="00E66E87">
        <w:rPr>
          <w:rFonts w:asciiTheme="majorHAnsi" w:hAnsiTheme="majorHAnsi" w:cstheme="majorHAnsi"/>
          <w:lang w:eastAsia="de-DE"/>
        </w:rPr>
        <w:t>Eclipse</w:t>
      </w:r>
      <w:proofErr w:type="spellEnd"/>
      <w:r w:rsidRPr="00E66E87">
        <w:rPr>
          <w:rFonts w:asciiTheme="majorHAnsi" w:hAnsiTheme="majorHAnsi" w:cstheme="majorHAnsi"/>
          <w:lang w:val="en-US" w:eastAsia="de-DE"/>
        </w:rPr>
        <w:t>C++ Juno /</w:t>
      </w:r>
      <w:proofErr w:type="spellStart"/>
      <w:r w:rsidRPr="00E66E87">
        <w:rPr>
          <w:rFonts w:asciiTheme="majorHAnsi" w:hAnsiTheme="majorHAnsi" w:cstheme="majorHAnsi"/>
          <w:lang w:val="en-US" w:eastAsia="de-DE"/>
        </w:rPr>
        <w:t>MinGW</w:t>
      </w:r>
      <w:proofErr w:type="spellEnd"/>
      <w:r w:rsidRPr="00E66E87">
        <w:rPr>
          <w:rFonts w:asciiTheme="majorHAnsi" w:hAnsiTheme="majorHAnsi" w:cstheme="majorHAnsi"/>
          <w:lang w:val="en-US" w:eastAsia="de-DE"/>
        </w:rPr>
        <w:t xml:space="preserve"> GCC</w:t>
      </w:r>
    </w:p>
    <w:p w:rsidR="0072545F" w:rsidRPr="00E66E87" w:rsidRDefault="00FF5DAF" w:rsidP="00FF5DAF">
      <w:pPr>
        <w:rPr>
          <w:rFonts w:asciiTheme="majorHAnsi" w:hAnsiTheme="majorHAnsi" w:cstheme="majorHAnsi"/>
          <w:lang w:val="en-US" w:eastAsia="de-DE"/>
        </w:rPr>
      </w:pPr>
      <w:r w:rsidRPr="00E66E87">
        <w:rPr>
          <w:rFonts w:asciiTheme="majorHAnsi" w:hAnsiTheme="majorHAnsi" w:cstheme="majorHAnsi"/>
          <w:lang w:val="en-US" w:eastAsia="de-DE"/>
        </w:rPr>
        <w:t>Visual Paradigm 10.1 Enterprise Edition</w:t>
      </w:r>
    </w:p>
    <w:p w:rsidR="00FF5DAF" w:rsidRPr="00E66E87" w:rsidRDefault="00FF5DAF" w:rsidP="00FF5DAF">
      <w:pPr>
        <w:rPr>
          <w:rFonts w:asciiTheme="majorHAnsi" w:hAnsiTheme="majorHAnsi" w:cstheme="majorHAnsi"/>
          <w:lang w:val="en-US" w:eastAsia="de-DE"/>
        </w:rPr>
      </w:pPr>
      <w:proofErr w:type="spellStart"/>
      <w:r w:rsidRPr="00E66E87">
        <w:rPr>
          <w:rFonts w:asciiTheme="majorHAnsi" w:hAnsiTheme="majorHAnsi" w:cstheme="majorHAnsi"/>
          <w:lang w:val="en-US" w:eastAsia="de-DE"/>
        </w:rPr>
        <w:t>VirtualBox</w:t>
      </w:r>
      <w:proofErr w:type="spellEnd"/>
    </w:p>
    <w:p w:rsidR="0072545F" w:rsidRPr="00E66E87" w:rsidRDefault="002E416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color w:val="000000"/>
          <w:sz w:val="24"/>
        </w:rPr>
      </w:pPr>
      <w:r w:rsidRPr="00E66E87">
        <w:rPr>
          <w:rFonts w:asciiTheme="majorHAnsi" w:hAnsiTheme="majorHAnsi" w:cstheme="majorHAnsi"/>
        </w:rPr>
        <w:t xml:space="preserve"> </w:t>
      </w:r>
      <w:proofErr w:type="spellStart"/>
      <w:r w:rsidR="00B53E74" w:rsidRPr="00E66E87">
        <w:rPr>
          <w:rFonts w:asciiTheme="majorHAnsi" w:hAnsiTheme="majorHAnsi" w:cstheme="majorHAnsi"/>
        </w:rPr>
        <w:t>Werkzeuge</w:t>
      </w:r>
      <w:proofErr w:type="spellEnd"/>
    </w:p>
    <w:p w:rsidR="007C562A" w:rsidRPr="00E66E87" w:rsidRDefault="007C562A" w:rsidP="007C562A">
      <w:pPr>
        <w:rPr>
          <w:rFonts w:asciiTheme="majorHAnsi" w:hAnsiTheme="majorHAnsi" w:cstheme="majorHAnsi"/>
        </w:rPr>
      </w:pPr>
      <w:proofErr w:type="spellStart"/>
      <w:r w:rsidRPr="00E66E87">
        <w:rPr>
          <w:rFonts w:asciiTheme="majorHAnsi" w:hAnsiTheme="majorHAnsi" w:cstheme="majorHAnsi"/>
        </w:rPr>
        <w:t>GitHub</w:t>
      </w:r>
      <w:proofErr w:type="spellEnd"/>
    </w:p>
    <w:p w:rsidR="007C562A" w:rsidRPr="00E66E87" w:rsidRDefault="00F2606F" w:rsidP="007C562A">
      <w:pPr>
        <w:rPr>
          <w:rFonts w:asciiTheme="majorHAnsi" w:hAnsiTheme="majorHAnsi" w:cstheme="majorHAnsi"/>
        </w:rPr>
      </w:pPr>
      <w:proofErr w:type="spellStart"/>
      <w:r w:rsidRPr="00E66E87">
        <w:rPr>
          <w:rFonts w:asciiTheme="majorHAnsi" w:hAnsiTheme="majorHAnsi" w:cstheme="majorHAnsi"/>
        </w:rPr>
        <w:t>TortoiseGit</w:t>
      </w:r>
      <w:proofErr w:type="spellEnd"/>
    </w:p>
    <w:p w:rsidR="00D04352" w:rsidRPr="00E66E87" w:rsidRDefault="00D04352" w:rsidP="007C562A">
      <w:pPr>
        <w:rPr>
          <w:rFonts w:asciiTheme="majorHAnsi" w:hAnsiTheme="majorHAnsi" w:cstheme="majorHAnsi"/>
        </w:rPr>
      </w:pPr>
      <w:proofErr w:type="spellStart"/>
      <w:r w:rsidRPr="00E66E87">
        <w:rPr>
          <w:rFonts w:asciiTheme="majorHAnsi" w:hAnsiTheme="majorHAnsi" w:cstheme="majorHAnsi"/>
        </w:rPr>
        <w:t>GitBash</w:t>
      </w:r>
      <w:proofErr w:type="spellEnd"/>
    </w:p>
    <w:p w:rsidR="0072545F" w:rsidRPr="00E66E87" w:rsidRDefault="002E416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color w:val="000000"/>
          <w:lang w:val="de-DE"/>
        </w:rPr>
      </w:pPr>
      <w:r w:rsidRPr="00E66E87">
        <w:rPr>
          <w:rFonts w:asciiTheme="majorHAnsi" w:hAnsiTheme="majorHAnsi" w:cstheme="majorHAnsi"/>
          <w:lang w:val="de-DE"/>
        </w:rPr>
        <w:t xml:space="preserve"> </w:t>
      </w:r>
      <w:r w:rsidR="00B53E74" w:rsidRPr="00E66E87">
        <w:rPr>
          <w:rFonts w:asciiTheme="majorHAnsi" w:hAnsiTheme="majorHAnsi" w:cstheme="majorHAnsi"/>
          <w:lang w:val="de-DE"/>
        </w:rPr>
        <w:t>Sprachen</w:t>
      </w:r>
    </w:p>
    <w:p w:rsidR="0072545F" w:rsidRPr="00E66E87" w:rsidRDefault="007C562A" w:rsidP="00FF5D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E66E87">
        <w:rPr>
          <w:rFonts w:asciiTheme="majorHAnsi" w:hAnsiTheme="majorHAnsi" w:cstheme="majorHAnsi"/>
        </w:rPr>
        <w:t>C++</w:t>
      </w:r>
    </w:p>
    <w:p w:rsidR="004E70E1" w:rsidRPr="00E66E87" w:rsidRDefault="004E70E1" w:rsidP="00FF5D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E66E87"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Theme="majorHAnsi" w:hAnsiTheme="majorHAnsi" w:cstheme="majorHAnsi"/>
          <w:lang w:val="de-DE"/>
        </w:rPr>
      </w:pPr>
      <w:bookmarkStart w:id="3" w:name="_TOC1361"/>
      <w:bookmarkEnd w:id="3"/>
      <w:proofErr w:type="spellStart"/>
      <w:r w:rsidRPr="00E66E87">
        <w:rPr>
          <w:rFonts w:asciiTheme="majorHAnsi" w:hAnsiTheme="majorHAnsi" w:cstheme="majorHAnsi"/>
          <w:lang w:val="de-DE"/>
        </w:rPr>
        <w:t>Requirements</w:t>
      </w:r>
      <w:proofErr w:type="spellEnd"/>
      <w:r w:rsidRPr="00E66E87">
        <w:rPr>
          <w:rFonts w:asciiTheme="majorHAnsi" w:hAnsiTheme="majorHAnsi" w:cstheme="majorHAnsi"/>
          <w:lang w:val="de-DE"/>
        </w:rPr>
        <w:t xml:space="preserve"> und </w:t>
      </w:r>
      <w:proofErr w:type="spellStart"/>
      <w:r w:rsidRPr="00E66E87">
        <w:rPr>
          <w:rFonts w:asciiTheme="majorHAnsi" w:hAnsiTheme="majorHAnsi" w:cstheme="majorHAnsi"/>
          <w:lang w:val="de-DE"/>
        </w:rPr>
        <w:t>Use</w:t>
      </w:r>
      <w:proofErr w:type="spellEnd"/>
      <w:r w:rsidRPr="00E66E87">
        <w:rPr>
          <w:rFonts w:asciiTheme="majorHAnsi" w:hAnsiTheme="majorHAnsi" w:cstheme="majorHAnsi"/>
          <w:lang w:val="de-DE"/>
        </w:rPr>
        <w:t xml:space="preserve"> Cases </w:t>
      </w:r>
    </w:p>
    <w:p w:rsidR="004E70E1" w:rsidRPr="00E66E87" w:rsidRDefault="004E70E1" w:rsidP="004E70E1">
      <w:pPr>
        <w:rPr>
          <w:rFonts w:asciiTheme="majorHAnsi" w:hAnsiTheme="majorHAnsi" w:cstheme="majorHAnsi"/>
          <w:lang w:eastAsia="de-DE"/>
        </w:rPr>
      </w:pPr>
    </w:p>
    <w:p w:rsidR="004B4118" w:rsidRPr="00E66E87" w:rsidRDefault="002E4164" w:rsidP="00F2606F">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color w:val="000000"/>
          <w:lang w:val="de-DE"/>
        </w:rPr>
      </w:pPr>
      <w:bookmarkStart w:id="4" w:name="_TOC1389"/>
      <w:bookmarkEnd w:id="4"/>
      <w:r w:rsidRPr="00E66E87">
        <w:rPr>
          <w:rFonts w:asciiTheme="majorHAnsi" w:hAnsiTheme="majorHAnsi" w:cstheme="majorHAnsi"/>
          <w:lang w:val="de-DE"/>
        </w:rPr>
        <w:t xml:space="preserve"> </w:t>
      </w:r>
      <w:r w:rsidR="00B53E74" w:rsidRPr="00E66E87">
        <w:rPr>
          <w:rFonts w:asciiTheme="majorHAnsi" w:hAnsiTheme="majorHAnsi" w:cstheme="majorHAnsi"/>
          <w:lang w:val="de-DE"/>
        </w:rPr>
        <w:t>Anforderungen</w:t>
      </w:r>
    </w:p>
    <w:p w:rsidR="004B4118" w:rsidRPr="00E66E87" w:rsidRDefault="004B4118" w:rsidP="00F2606F">
      <w:pPr>
        <w:pStyle w:val="berschrift1"/>
        <w:rPr>
          <w:rFonts w:cstheme="majorHAnsi"/>
        </w:rPr>
      </w:pPr>
      <w:r w:rsidRPr="00E66E87">
        <w:rPr>
          <w:rFonts w:cstheme="majorHAnsi"/>
        </w:rPr>
        <w:t>3.1.1 Akzeptierte Werkstücke</w:t>
      </w:r>
    </w:p>
    <w:p w:rsidR="004B4118" w:rsidRPr="00E66E87" w:rsidRDefault="004B4118" w:rsidP="004B4118">
      <w:pPr>
        <w:autoSpaceDE w:val="0"/>
        <w:autoSpaceDN w:val="0"/>
        <w:adjustRightInd w:val="0"/>
        <w:rPr>
          <w:rFonts w:asciiTheme="majorHAnsi" w:hAnsiTheme="majorHAnsi" w:cstheme="majorHAnsi"/>
          <w:b/>
          <w:bCs/>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 xml:space="preserve">Akteur: </w:t>
      </w:r>
      <w:r w:rsidRPr="00E66E87">
        <w:rPr>
          <w:rFonts w:asciiTheme="majorHAnsi" w:hAnsiTheme="majorHAnsi" w:cstheme="majorHAnsi"/>
          <w:bCs/>
        </w:rPr>
        <w:t>Bedienpersonal</w:t>
      </w: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 xml:space="preserve">Ziel: </w:t>
      </w:r>
      <w:r w:rsidRPr="00E66E87">
        <w:rPr>
          <w:rFonts w:asciiTheme="majorHAnsi" w:hAnsiTheme="majorHAnsi" w:cstheme="majorHAnsi"/>
          <w:bCs/>
        </w:rPr>
        <w:t xml:space="preserve">Werkstück erreicht das Ende des zweiten Förderbands </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
          <w:bCs/>
        </w:rPr>
        <w:lastRenderedPageBreak/>
        <w:t xml:space="preserve">Auslöser: </w:t>
      </w:r>
      <w:r w:rsidRPr="00E66E87">
        <w:rPr>
          <w:rFonts w:asciiTheme="majorHAnsi" w:hAnsiTheme="majorHAnsi" w:cstheme="majorHAnsi"/>
          <w:bCs/>
        </w:rPr>
        <w:t>Bedienpersonal legt Werkstück an den Anfang des ersten Förderbands</w:t>
      </w:r>
    </w:p>
    <w:p w:rsidR="004B4118" w:rsidRPr="00E66E87" w:rsidRDefault="004B4118" w:rsidP="004B4118">
      <w:pPr>
        <w:autoSpaceDE w:val="0"/>
        <w:autoSpaceDN w:val="0"/>
        <w:adjustRightInd w:val="0"/>
        <w:rPr>
          <w:rFonts w:asciiTheme="majorHAnsi" w:hAnsiTheme="majorHAnsi" w:cstheme="majorHAnsi"/>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Vorbedingungen:</w:t>
      </w:r>
    </w:p>
    <w:p w:rsidR="004B4118" w:rsidRPr="00E66E87" w:rsidRDefault="004B4118" w:rsidP="004B4118">
      <w:pPr>
        <w:autoSpaceDE w:val="0"/>
        <w:autoSpaceDN w:val="0"/>
        <w:adjustRightInd w:val="0"/>
        <w:rPr>
          <w:rFonts w:asciiTheme="majorHAnsi" w:hAnsiTheme="majorHAnsi" w:cstheme="majorHAnsi"/>
        </w:rPr>
      </w:pPr>
      <w:r w:rsidRPr="00E66E87">
        <w:rPr>
          <w:rFonts w:asciiTheme="majorHAnsi" w:hAnsiTheme="majorHAnsi" w:cstheme="majorHAnsi"/>
        </w:rPr>
        <w:t>Förderband 1 im Betrieb und bereit (Grüne Ampel)</w:t>
      </w:r>
    </w:p>
    <w:p w:rsidR="004B4118" w:rsidRPr="00E66E87" w:rsidRDefault="004B4118" w:rsidP="004B4118">
      <w:pPr>
        <w:autoSpaceDE w:val="0"/>
        <w:autoSpaceDN w:val="0"/>
        <w:adjustRightInd w:val="0"/>
        <w:rPr>
          <w:rFonts w:asciiTheme="majorHAnsi" w:hAnsiTheme="majorHAnsi" w:cstheme="majorHAnsi"/>
        </w:rPr>
      </w:pPr>
      <w:r w:rsidRPr="00E66E87">
        <w:rPr>
          <w:rFonts w:asciiTheme="majorHAnsi" w:hAnsiTheme="majorHAnsi" w:cstheme="majorHAnsi"/>
        </w:rPr>
        <w:t xml:space="preserve">Anfang des Förderband 1 ist frei </w:t>
      </w:r>
      <w:r w:rsidRPr="00E66E87">
        <w:rPr>
          <w:rFonts w:asciiTheme="majorHAnsi" w:hAnsiTheme="majorHAnsi" w:cstheme="majorHAnsi"/>
          <w:bCs/>
        </w:rPr>
        <w:t>(Unterbrechung Lichtschranke)</w:t>
      </w:r>
    </w:p>
    <w:p w:rsidR="004B4118" w:rsidRPr="00E66E87" w:rsidRDefault="004B4118" w:rsidP="004B4118">
      <w:pPr>
        <w:autoSpaceDE w:val="0"/>
        <w:autoSpaceDN w:val="0"/>
        <w:adjustRightInd w:val="0"/>
        <w:rPr>
          <w:rFonts w:asciiTheme="majorHAnsi" w:hAnsiTheme="majorHAnsi" w:cstheme="majorHAnsi"/>
          <w:b/>
          <w:bCs/>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Nachbedingungen: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Werkstück befindet sich am Ende des zweiten Förderbands</w:t>
      </w: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Erfolgsszenario 1:</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 xml:space="preserve">1. Erkennen der Höhe des Werkstückes mit der Höhenmessung </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 xml:space="preserve">2. Werkstück hat akzeptierte Höhe und Bohrung zeigt nach oben, Werkstück wurde akzeptiert </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3. Weiche wird geöffnet und das Werkstück durchgelassen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4. Weiche wird geschlossen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5. Werkstück erreicht Ende des ersten Förderbands</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6. Übergabe auf das Förderband 2, da dieses frei ist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7. Werkstück wird mit Bohrung nach oben erkannt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8. Werkstück hat keinen Metallkern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9. Weiche wird geöffnet und das Werkstück durchgelassen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10. Weiche wird geschlossen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11. Werkstück erreicht das Ende des zweiten Förderbands</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12. Bedienpersonal entnimmt das Werkstück vom zweiten Förderband</w:t>
      </w:r>
    </w:p>
    <w:p w:rsidR="004B4118" w:rsidRPr="00E66E87" w:rsidRDefault="004B4118" w:rsidP="004B4118">
      <w:pPr>
        <w:autoSpaceDE w:val="0"/>
        <w:autoSpaceDN w:val="0"/>
        <w:adjustRightInd w:val="0"/>
        <w:rPr>
          <w:rFonts w:asciiTheme="majorHAnsi" w:hAnsiTheme="majorHAnsi" w:cstheme="majorHAnsi"/>
          <w:bCs/>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Erfolgsszenario 2:</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 xml:space="preserve">1. Erkennen der Höhe des Werkstückes mit der Höhenmessung </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2. Werkstück hat akzeptierte Höhe und Bohrung mit Metallkern und zeigt nach oben, Werkstück wurde akzeptiert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3. Weiche wird geöffnet und das Werkstück durchgelassen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4. Weiche wird geschlossen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5. Werkstück erreicht Ende des ersten Förderbands (Gelb Blinkende Ampel, Förderband  1        angehalten)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6. Werkstück wird vom Bedienpersonal umgedreht und zurückgelegt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6. Übergabe auf das Förderband 2, da dieses frei ist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7. Werkstück wird mit akzeptierter Höhe und Bohrung mit Metallkern nach unten erkannt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8. Weiche wird geöffnet und das Werkstück durchgelassen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9. Weiche wird geschlossen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10. Werkstück erreicht das Ende des zweiten Förderbands</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11. Bedienpersonal entnimmt das Werkstück vom zweiten Förderband</w:t>
      </w:r>
    </w:p>
    <w:p w:rsidR="004B4118" w:rsidRPr="00E66E87" w:rsidRDefault="004B4118" w:rsidP="004B4118">
      <w:pPr>
        <w:autoSpaceDE w:val="0"/>
        <w:autoSpaceDN w:val="0"/>
        <w:adjustRightInd w:val="0"/>
        <w:rPr>
          <w:rFonts w:asciiTheme="majorHAnsi" w:hAnsiTheme="majorHAnsi" w:cstheme="majorHAnsi"/>
          <w:b/>
          <w:bCs/>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Erfolgsszenario 3:</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 xml:space="preserve">1. Erkennen der Höhe des Werkstückes mit der Höhenmessung </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2. Werkstück hat akzeptierte Höhe und Bohrung zeigt nach unten, Werkstück wurde akzeptiert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3. Weiche wird geöffnet und das Werkstück durchgelassen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4. Weiche wird geschlossen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5. Werkstück erreicht Ende des ersten Förderbands (Gelb Blinkende Ampel, Förderband 1         angehalten)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6. Werkstück wird vom Bedienpersonal umgedreht und zurückgelegt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7. Übergabe auf das Förderband 2, da dieses frei ist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8. Werkstück wird mit Bohrung nach oben erkannt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9. Werkstück hat keinen Metallkern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lastRenderedPageBreak/>
        <w:t>10. Weiche wird geöffnet und das Werkstück durchgelassen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11. Weiche wird geschlossen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12. Werkstück erreicht das Ende des zweiten Förderbands</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13. Bedienpersonal entnimmt das Werkstück vom zweiten Förderband</w:t>
      </w:r>
    </w:p>
    <w:p w:rsidR="004B4118" w:rsidRPr="00E66E87" w:rsidRDefault="004B4118" w:rsidP="004B4118">
      <w:pPr>
        <w:autoSpaceDE w:val="0"/>
        <w:autoSpaceDN w:val="0"/>
        <w:adjustRightInd w:val="0"/>
        <w:rPr>
          <w:rFonts w:asciiTheme="majorHAnsi" w:hAnsiTheme="majorHAnsi" w:cstheme="majorHAnsi"/>
          <w:b/>
          <w:bCs/>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Fehlerfälle:</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Verschwinden von Werkstücken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Hinzufügen von Werkstücken mitten auf dem Band</w:t>
      </w:r>
    </w:p>
    <w:p w:rsidR="004E70E1" w:rsidRPr="00E66E87" w:rsidRDefault="004E70E1" w:rsidP="004B4118">
      <w:pPr>
        <w:autoSpaceDE w:val="0"/>
        <w:autoSpaceDN w:val="0"/>
        <w:adjustRightInd w:val="0"/>
        <w:rPr>
          <w:rFonts w:asciiTheme="majorHAnsi" w:hAnsiTheme="majorHAnsi" w:cstheme="majorHAnsi"/>
          <w:bCs/>
        </w:rPr>
      </w:pPr>
    </w:p>
    <w:p w:rsidR="004E70E1" w:rsidRPr="00E66E87" w:rsidRDefault="004E70E1" w:rsidP="004B4118">
      <w:pPr>
        <w:autoSpaceDE w:val="0"/>
        <w:autoSpaceDN w:val="0"/>
        <w:adjustRightInd w:val="0"/>
        <w:rPr>
          <w:rFonts w:asciiTheme="majorHAnsi" w:hAnsiTheme="majorHAnsi" w:cstheme="majorHAnsi"/>
          <w:bCs/>
        </w:rPr>
      </w:pPr>
    </w:p>
    <w:p w:rsidR="004B4118" w:rsidRPr="00E66E87" w:rsidRDefault="004B4118" w:rsidP="00F2606F">
      <w:pPr>
        <w:pStyle w:val="berschrift1"/>
        <w:rPr>
          <w:rFonts w:cstheme="majorHAnsi"/>
        </w:rPr>
      </w:pPr>
      <w:r w:rsidRPr="00E66E87">
        <w:rPr>
          <w:rFonts w:cstheme="majorHAnsi"/>
        </w:rPr>
        <w:t>3.1.2 Aussortieren von zu flachen Werkstücken</w:t>
      </w:r>
    </w:p>
    <w:p w:rsidR="004B4118" w:rsidRPr="00E66E87" w:rsidRDefault="004B4118" w:rsidP="004B4118">
      <w:pPr>
        <w:autoSpaceDE w:val="0"/>
        <w:autoSpaceDN w:val="0"/>
        <w:adjustRightInd w:val="0"/>
        <w:rPr>
          <w:rFonts w:asciiTheme="majorHAnsi" w:hAnsiTheme="majorHAnsi" w:cstheme="majorHAnsi"/>
          <w:b/>
          <w:bCs/>
          <w:u w:val="single"/>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 xml:space="preserve">Akteur: </w:t>
      </w:r>
      <w:r w:rsidRPr="00E66E87">
        <w:rPr>
          <w:rFonts w:asciiTheme="majorHAnsi" w:hAnsiTheme="majorHAnsi" w:cstheme="majorHAnsi"/>
          <w:bCs/>
        </w:rPr>
        <w:t>-</w:t>
      </w: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 xml:space="preserve">Ziel: </w:t>
      </w:r>
      <w:r w:rsidRPr="00E66E87">
        <w:rPr>
          <w:rFonts w:asciiTheme="majorHAnsi" w:hAnsiTheme="majorHAnsi" w:cstheme="majorHAnsi"/>
          <w:bCs/>
        </w:rPr>
        <w:t>Werkstück aussortieren</w:t>
      </w: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 xml:space="preserve">Auslöser: </w:t>
      </w:r>
      <w:r w:rsidRPr="00E66E87">
        <w:rPr>
          <w:rFonts w:asciiTheme="majorHAnsi" w:hAnsiTheme="majorHAnsi" w:cstheme="majorHAnsi"/>
          <w:bCs/>
        </w:rPr>
        <w:t>Höhenmessung</w:t>
      </w:r>
    </w:p>
    <w:p w:rsidR="004B4118" w:rsidRPr="00E66E87" w:rsidRDefault="004B4118" w:rsidP="004B4118">
      <w:pPr>
        <w:autoSpaceDE w:val="0"/>
        <w:autoSpaceDN w:val="0"/>
        <w:adjustRightInd w:val="0"/>
        <w:rPr>
          <w:rFonts w:asciiTheme="majorHAnsi" w:hAnsiTheme="majorHAnsi" w:cstheme="majorHAnsi"/>
          <w:b/>
          <w:bCs/>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Vorbedingungen:</w:t>
      </w:r>
    </w:p>
    <w:p w:rsidR="004B4118" w:rsidRPr="00E66E87" w:rsidRDefault="004B4118" w:rsidP="004B4118">
      <w:pPr>
        <w:autoSpaceDE w:val="0"/>
        <w:autoSpaceDN w:val="0"/>
        <w:adjustRightInd w:val="0"/>
        <w:rPr>
          <w:rFonts w:asciiTheme="majorHAnsi" w:hAnsiTheme="majorHAnsi" w:cstheme="majorHAnsi"/>
        </w:rPr>
      </w:pPr>
      <w:r w:rsidRPr="00E66E87">
        <w:rPr>
          <w:rFonts w:asciiTheme="majorHAnsi" w:hAnsiTheme="majorHAnsi" w:cstheme="majorHAnsi"/>
        </w:rPr>
        <w:t>Förderband 1 im Betrieb und bereit (Grüne Ampel)</w:t>
      </w:r>
    </w:p>
    <w:p w:rsidR="004B4118" w:rsidRPr="00E66E87" w:rsidRDefault="004B4118" w:rsidP="004B4118">
      <w:pPr>
        <w:autoSpaceDE w:val="0"/>
        <w:autoSpaceDN w:val="0"/>
        <w:adjustRightInd w:val="0"/>
        <w:rPr>
          <w:rFonts w:asciiTheme="majorHAnsi" w:hAnsiTheme="majorHAnsi" w:cstheme="majorHAnsi"/>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Nachbedingungen: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Werkstück befindet sich auf der Rutsche</w:t>
      </w:r>
    </w:p>
    <w:p w:rsidR="004B4118" w:rsidRPr="00E66E87" w:rsidRDefault="004B4118" w:rsidP="004B4118">
      <w:pPr>
        <w:autoSpaceDE w:val="0"/>
        <w:autoSpaceDN w:val="0"/>
        <w:adjustRightInd w:val="0"/>
        <w:rPr>
          <w:rFonts w:asciiTheme="majorHAnsi" w:hAnsiTheme="majorHAnsi" w:cstheme="majorHAnsi"/>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Erfolgsszenario:</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1. Höhe des Werkstückes wird mit der Höhenmessung erkannt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2. Weiche wird nicht geöffnet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3. Werkstück landet auf der Rutsche</w:t>
      </w:r>
    </w:p>
    <w:p w:rsidR="004B4118" w:rsidRPr="00E66E87" w:rsidRDefault="004B4118" w:rsidP="004B4118">
      <w:pPr>
        <w:autoSpaceDE w:val="0"/>
        <w:autoSpaceDN w:val="0"/>
        <w:adjustRightInd w:val="0"/>
        <w:rPr>
          <w:rFonts w:asciiTheme="majorHAnsi" w:hAnsiTheme="majorHAnsi" w:cstheme="majorHAnsi"/>
          <w:bCs/>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Fehlerfälle:</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Rutsche Voll</w:t>
      </w:r>
    </w:p>
    <w:p w:rsidR="004B4118" w:rsidRPr="00E66E87" w:rsidRDefault="004B4118" w:rsidP="00F2606F">
      <w:pPr>
        <w:pStyle w:val="berschrift1"/>
        <w:rPr>
          <w:rFonts w:cstheme="majorHAnsi"/>
        </w:rPr>
      </w:pPr>
      <w:r w:rsidRPr="00E66E87">
        <w:rPr>
          <w:rFonts w:cstheme="majorHAnsi"/>
        </w:rPr>
        <w:t>3.1.3 Aussortieren von Werkstücken mit Bohrung nach unten</w:t>
      </w:r>
    </w:p>
    <w:p w:rsidR="004B4118" w:rsidRPr="00E66E87" w:rsidRDefault="004B4118" w:rsidP="004B4118">
      <w:pPr>
        <w:autoSpaceDE w:val="0"/>
        <w:autoSpaceDN w:val="0"/>
        <w:adjustRightInd w:val="0"/>
        <w:rPr>
          <w:rFonts w:asciiTheme="majorHAnsi" w:hAnsiTheme="majorHAnsi" w:cstheme="majorHAnsi"/>
          <w:b/>
          <w:bCs/>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 xml:space="preserve">Akteur: </w:t>
      </w:r>
      <w:r w:rsidRPr="00E66E87">
        <w:rPr>
          <w:rFonts w:asciiTheme="majorHAnsi" w:hAnsiTheme="majorHAnsi" w:cstheme="majorHAnsi"/>
          <w:bCs/>
        </w:rPr>
        <w:t>-</w:t>
      </w: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 xml:space="preserve">Ziel: </w:t>
      </w:r>
      <w:r w:rsidRPr="00E66E87">
        <w:rPr>
          <w:rFonts w:asciiTheme="majorHAnsi" w:hAnsiTheme="majorHAnsi" w:cstheme="majorHAnsi"/>
          <w:bCs/>
        </w:rPr>
        <w:t>Werkstück deren Bohrung nach unten liegt, werden von Förderband 2 aussortiert</w:t>
      </w: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 xml:space="preserve">Auslöser: </w:t>
      </w:r>
      <w:r w:rsidRPr="00E66E87">
        <w:rPr>
          <w:rFonts w:asciiTheme="majorHAnsi" w:hAnsiTheme="majorHAnsi" w:cstheme="majorHAnsi"/>
          <w:bCs/>
        </w:rPr>
        <w:t>Höhenmessung</w:t>
      </w:r>
    </w:p>
    <w:p w:rsidR="004B4118" w:rsidRPr="00E66E87" w:rsidRDefault="004B4118" w:rsidP="004B4118">
      <w:pPr>
        <w:autoSpaceDE w:val="0"/>
        <w:autoSpaceDN w:val="0"/>
        <w:adjustRightInd w:val="0"/>
        <w:rPr>
          <w:rFonts w:asciiTheme="majorHAnsi" w:hAnsiTheme="majorHAnsi" w:cstheme="majorHAnsi"/>
          <w:b/>
          <w:bCs/>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Vorbedingungen:</w:t>
      </w:r>
    </w:p>
    <w:p w:rsidR="004B4118" w:rsidRPr="00E66E87" w:rsidRDefault="004B4118" w:rsidP="004B4118">
      <w:pPr>
        <w:autoSpaceDE w:val="0"/>
        <w:autoSpaceDN w:val="0"/>
        <w:adjustRightInd w:val="0"/>
        <w:rPr>
          <w:rFonts w:asciiTheme="majorHAnsi" w:hAnsiTheme="majorHAnsi" w:cstheme="majorHAnsi"/>
        </w:rPr>
      </w:pPr>
      <w:r w:rsidRPr="00E66E87">
        <w:rPr>
          <w:rFonts w:asciiTheme="majorHAnsi" w:hAnsiTheme="majorHAnsi" w:cstheme="majorHAnsi"/>
        </w:rPr>
        <w:t>Bandanlage im Betrieb (Grüne Ampel)</w:t>
      </w:r>
    </w:p>
    <w:p w:rsidR="004B4118" w:rsidRPr="00E66E87" w:rsidRDefault="004B4118" w:rsidP="004B4118">
      <w:pPr>
        <w:autoSpaceDE w:val="0"/>
        <w:autoSpaceDN w:val="0"/>
        <w:adjustRightInd w:val="0"/>
        <w:rPr>
          <w:rFonts w:asciiTheme="majorHAnsi" w:hAnsiTheme="majorHAnsi" w:cstheme="majorHAnsi"/>
        </w:rPr>
      </w:pPr>
      <w:r w:rsidRPr="00E66E87">
        <w:rPr>
          <w:rFonts w:asciiTheme="majorHAnsi" w:hAnsiTheme="majorHAnsi" w:cstheme="majorHAnsi"/>
        </w:rPr>
        <w:t>Nur ein Werkstück befindet sich auf dem Förderband</w:t>
      </w:r>
    </w:p>
    <w:p w:rsidR="004B4118" w:rsidRPr="00E66E87" w:rsidRDefault="004B4118" w:rsidP="004B4118">
      <w:pPr>
        <w:autoSpaceDE w:val="0"/>
        <w:autoSpaceDN w:val="0"/>
        <w:adjustRightInd w:val="0"/>
        <w:rPr>
          <w:rFonts w:asciiTheme="majorHAnsi" w:hAnsiTheme="majorHAnsi" w:cstheme="majorHAnsi"/>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Nachbedingungen: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Werkstück befindet sich auf der Rutsche</w:t>
      </w:r>
    </w:p>
    <w:p w:rsidR="004B4118" w:rsidRPr="00E66E87" w:rsidRDefault="004B4118" w:rsidP="004B4118">
      <w:pPr>
        <w:autoSpaceDE w:val="0"/>
        <w:autoSpaceDN w:val="0"/>
        <w:adjustRightInd w:val="0"/>
        <w:rPr>
          <w:rFonts w:asciiTheme="majorHAnsi" w:hAnsiTheme="majorHAnsi" w:cstheme="majorHAnsi"/>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Erfolgsszenario:</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1. Höhe des Werkstückes wird mit der Höhenmessung erkannt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2. Werkstück mit Bohrung nach unten wird erkannt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2. Weiche wird nicht geöffnet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lastRenderedPageBreak/>
        <w:t>3. Werkstück landet auf der Rutsche</w:t>
      </w:r>
    </w:p>
    <w:p w:rsidR="004B4118" w:rsidRPr="00E66E87" w:rsidRDefault="004B4118" w:rsidP="004B4118">
      <w:pPr>
        <w:autoSpaceDE w:val="0"/>
        <w:autoSpaceDN w:val="0"/>
        <w:adjustRightInd w:val="0"/>
        <w:rPr>
          <w:rFonts w:asciiTheme="majorHAnsi" w:hAnsiTheme="majorHAnsi" w:cstheme="majorHAnsi"/>
          <w:bCs/>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Fehlerfälle:</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Rutsche Voll</w:t>
      </w:r>
    </w:p>
    <w:p w:rsidR="004B4118" w:rsidRPr="00E66E87" w:rsidRDefault="004B4118" w:rsidP="004B4118">
      <w:pPr>
        <w:autoSpaceDE w:val="0"/>
        <w:autoSpaceDN w:val="0"/>
        <w:adjustRightInd w:val="0"/>
        <w:rPr>
          <w:rFonts w:asciiTheme="majorHAnsi" w:hAnsiTheme="majorHAnsi" w:cstheme="majorHAnsi"/>
          <w:bCs/>
        </w:rPr>
      </w:pPr>
    </w:p>
    <w:p w:rsidR="004B4118" w:rsidRPr="00E66E87" w:rsidRDefault="004B4118" w:rsidP="004B4118">
      <w:pPr>
        <w:rPr>
          <w:rFonts w:asciiTheme="majorHAnsi" w:hAnsiTheme="majorHAnsi" w:cstheme="majorHAnsi"/>
        </w:rPr>
      </w:pPr>
    </w:p>
    <w:p w:rsidR="004B4118" w:rsidRPr="00E66E87" w:rsidRDefault="004B4118" w:rsidP="004B4118">
      <w:pPr>
        <w:autoSpaceDE w:val="0"/>
        <w:autoSpaceDN w:val="0"/>
        <w:adjustRightInd w:val="0"/>
        <w:rPr>
          <w:rFonts w:asciiTheme="majorHAnsi" w:hAnsiTheme="majorHAnsi" w:cstheme="majorHAnsi"/>
          <w:b/>
          <w:bCs/>
          <w:u w:val="single"/>
        </w:rPr>
      </w:pPr>
    </w:p>
    <w:p w:rsidR="00D04352" w:rsidRPr="00E66E87" w:rsidRDefault="00D04352" w:rsidP="004B4118">
      <w:pPr>
        <w:autoSpaceDE w:val="0"/>
        <w:autoSpaceDN w:val="0"/>
        <w:adjustRightInd w:val="0"/>
        <w:rPr>
          <w:rFonts w:asciiTheme="majorHAnsi" w:hAnsiTheme="majorHAnsi" w:cstheme="majorHAnsi"/>
          <w:b/>
          <w:bCs/>
          <w:u w:val="single"/>
        </w:rPr>
      </w:pPr>
    </w:p>
    <w:p w:rsidR="004E70E1" w:rsidRPr="00E66E87" w:rsidRDefault="004E70E1" w:rsidP="004B4118">
      <w:pPr>
        <w:autoSpaceDE w:val="0"/>
        <w:autoSpaceDN w:val="0"/>
        <w:adjustRightInd w:val="0"/>
        <w:rPr>
          <w:rFonts w:asciiTheme="majorHAnsi" w:hAnsiTheme="majorHAnsi" w:cstheme="majorHAnsi"/>
          <w:b/>
          <w:bCs/>
          <w:u w:val="single"/>
        </w:rPr>
      </w:pPr>
    </w:p>
    <w:p w:rsidR="004E70E1" w:rsidRPr="00E66E87" w:rsidRDefault="004E70E1" w:rsidP="004B4118">
      <w:pPr>
        <w:autoSpaceDE w:val="0"/>
        <w:autoSpaceDN w:val="0"/>
        <w:adjustRightInd w:val="0"/>
        <w:rPr>
          <w:rFonts w:asciiTheme="majorHAnsi" w:hAnsiTheme="majorHAnsi" w:cstheme="majorHAnsi"/>
          <w:b/>
          <w:bCs/>
          <w:u w:val="single"/>
        </w:rPr>
      </w:pPr>
    </w:p>
    <w:p w:rsidR="004E70E1" w:rsidRPr="00E66E87" w:rsidRDefault="004E70E1" w:rsidP="004B4118">
      <w:pPr>
        <w:autoSpaceDE w:val="0"/>
        <w:autoSpaceDN w:val="0"/>
        <w:adjustRightInd w:val="0"/>
        <w:rPr>
          <w:rFonts w:asciiTheme="majorHAnsi" w:hAnsiTheme="majorHAnsi" w:cstheme="majorHAnsi"/>
          <w:b/>
          <w:bCs/>
          <w:u w:val="single"/>
        </w:rPr>
      </w:pPr>
    </w:p>
    <w:p w:rsidR="004B4118" w:rsidRPr="00E66E87" w:rsidRDefault="004B4118" w:rsidP="00F2606F">
      <w:pPr>
        <w:pStyle w:val="berschrift1"/>
        <w:rPr>
          <w:rFonts w:cstheme="majorHAnsi"/>
        </w:rPr>
      </w:pPr>
      <w:r w:rsidRPr="00E66E87">
        <w:rPr>
          <w:rFonts w:cstheme="majorHAnsi"/>
        </w:rPr>
        <w:t>3.1.4 Zurücktransport von Werkstücken mit Bohrung und Metallkern nach oben zum Band Anfang</w:t>
      </w:r>
    </w:p>
    <w:p w:rsidR="004B4118" w:rsidRPr="00E66E87" w:rsidRDefault="004B4118" w:rsidP="004B4118">
      <w:pPr>
        <w:autoSpaceDE w:val="0"/>
        <w:autoSpaceDN w:val="0"/>
        <w:adjustRightInd w:val="0"/>
        <w:rPr>
          <w:rFonts w:asciiTheme="majorHAnsi" w:hAnsiTheme="majorHAnsi" w:cstheme="majorHAnsi"/>
          <w:b/>
          <w:bCs/>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 xml:space="preserve">Akteur: </w:t>
      </w:r>
      <w:r w:rsidRPr="00E66E87">
        <w:rPr>
          <w:rFonts w:asciiTheme="majorHAnsi" w:hAnsiTheme="majorHAnsi" w:cstheme="majorHAnsi"/>
          <w:bCs/>
        </w:rPr>
        <w:t>-</w:t>
      </w: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 xml:space="preserve">Ziel: </w:t>
      </w:r>
      <w:r w:rsidRPr="00E66E87">
        <w:rPr>
          <w:rFonts w:asciiTheme="majorHAnsi" w:hAnsiTheme="majorHAnsi" w:cstheme="majorHAnsi"/>
          <w:bCs/>
        </w:rPr>
        <w:t>Werkstücke mit Metallkern, deren Bohrung nach oben liegt, werden vom Förderband 2 zurück zum Anfang transportiert</w:t>
      </w: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 xml:space="preserve">Auslöser: </w:t>
      </w:r>
      <w:r w:rsidRPr="00E66E87">
        <w:rPr>
          <w:rFonts w:asciiTheme="majorHAnsi" w:hAnsiTheme="majorHAnsi" w:cstheme="majorHAnsi"/>
          <w:bCs/>
        </w:rPr>
        <w:t>Sensor erkennt Metall</w:t>
      </w:r>
    </w:p>
    <w:p w:rsidR="004B4118" w:rsidRPr="00E66E87" w:rsidRDefault="004B4118" w:rsidP="004B4118">
      <w:pPr>
        <w:autoSpaceDE w:val="0"/>
        <w:autoSpaceDN w:val="0"/>
        <w:adjustRightInd w:val="0"/>
        <w:rPr>
          <w:rFonts w:asciiTheme="majorHAnsi" w:hAnsiTheme="majorHAnsi" w:cstheme="majorHAnsi"/>
          <w:b/>
          <w:bCs/>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Vorbedingungen:</w:t>
      </w:r>
    </w:p>
    <w:p w:rsidR="004B4118" w:rsidRPr="00E66E87" w:rsidRDefault="004B4118" w:rsidP="004B4118">
      <w:pPr>
        <w:autoSpaceDE w:val="0"/>
        <w:autoSpaceDN w:val="0"/>
        <w:adjustRightInd w:val="0"/>
        <w:rPr>
          <w:rFonts w:asciiTheme="majorHAnsi" w:hAnsiTheme="majorHAnsi" w:cstheme="majorHAnsi"/>
        </w:rPr>
      </w:pPr>
      <w:r w:rsidRPr="00E66E87">
        <w:rPr>
          <w:rFonts w:asciiTheme="majorHAnsi" w:hAnsiTheme="majorHAnsi" w:cstheme="majorHAnsi"/>
        </w:rPr>
        <w:t>Bandanlage im Betrieb (Grüne Ampel)</w:t>
      </w:r>
    </w:p>
    <w:p w:rsidR="004B4118" w:rsidRPr="00E66E87" w:rsidRDefault="004B4118" w:rsidP="004B4118">
      <w:pPr>
        <w:autoSpaceDE w:val="0"/>
        <w:autoSpaceDN w:val="0"/>
        <w:adjustRightInd w:val="0"/>
        <w:rPr>
          <w:rFonts w:asciiTheme="majorHAnsi" w:hAnsiTheme="majorHAnsi" w:cstheme="majorHAnsi"/>
        </w:rPr>
      </w:pPr>
      <w:r w:rsidRPr="00E66E87">
        <w:rPr>
          <w:rFonts w:asciiTheme="majorHAnsi" w:hAnsiTheme="majorHAnsi" w:cstheme="majorHAnsi"/>
        </w:rPr>
        <w:t>Nur ein Werkstück befindet sich auf dem Förderband</w:t>
      </w:r>
    </w:p>
    <w:p w:rsidR="004B4118" w:rsidRPr="00E66E87" w:rsidRDefault="004B4118" w:rsidP="004B4118">
      <w:pPr>
        <w:autoSpaceDE w:val="0"/>
        <w:autoSpaceDN w:val="0"/>
        <w:adjustRightInd w:val="0"/>
        <w:rPr>
          <w:rFonts w:asciiTheme="majorHAnsi" w:hAnsiTheme="majorHAnsi" w:cstheme="majorHAnsi"/>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Nachbedingungen:</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Werkstück befindet sich am Anfang des zweiten Förderbands</w:t>
      </w:r>
    </w:p>
    <w:p w:rsidR="004B4118" w:rsidRPr="00E66E87" w:rsidRDefault="004B4118" w:rsidP="004B4118">
      <w:pPr>
        <w:autoSpaceDE w:val="0"/>
        <w:autoSpaceDN w:val="0"/>
        <w:adjustRightInd w:val="0"/>
        <w:rPr>
          <w:rFonts w:asciiTheme="majorHAnsi" w:hAnsiTheme="majorHAnsi" w:cstheme="majorHAnsi"/>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Erfolgsszenario:</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1. Höhe des Werkstückes wird mit der Höhenmessung erkannt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2. Werkstück mit Metallkern und Bohrung nach oben erkannt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2. Werkstück wird zurück zum Anfang des Förderband 2 transportiert (Gelb  Blinkende Ampel)</w:t>
      </w:r>
    </w:p>
    <w:p w:rsidR="004B4118" w:rsidRPr="00E66E87" w:rsidRDefault="004B4118" w:rsidP="004B4118">
      <w:pPr>
        <w:autoSpaceDE w:val="0"/>
        <w:autoSpaceDN w:val="0"/>
        <w:adjustRightInd w:val="0"/>
        <w:rPr>
          <w:rFonts w:asciiTheme="majorHAnsi" w:hAnsiTheme="majorHAnsi" w:cstheme="majorHAnsi"/>
          <w:bCs/>
        </w:rPr>
      </w:pPr>
    </w:p>
    <w:p w:rsidR="004B4118" w:rsidRPr="00E66E87" w:rsidRDefault="004B4118" w:rsidP="00D04352">
      <w:pPr>
        <w:autoSpaceDE w:val="0"/>
        <w:autoSpaceDN w:val="0"/>
        <w:adjustRightInd w:val="0"/>
        <w:rPr>
          <w:rFonts w:asciiTheme="majorHAnsi" w:hAnsiTheme="majorHAnsi" w:cstheme="majorHAnsi"/>
          <w:b/>
          <w:bCs/>
        </w:rPr>
      </w:pPr>
      <w:r w:rsidRPr="00E66E87">
        <w:rPr>
          <w:rFonts w:asciiTheme="majorHAnsi" w:hAnsiTheme="majorHAnsi" w:cstheme="majorHAnsi"/>
          <w:b/>
          <w:bCs/>
        </w:rPr>
        <w:t>Fehlerfälle:</w:t>
      </w:r>
    </w:p>
    <w:p w:rsidR="004B4118" w:rsidRPr="00E66E87" w:rsidRDefault="004B4118" w:rsidP="00F2606F">
      <w:pPr>
        <w:pStyle w:val="berschrift1"/>
        <w:rPr>
          <w:rFonts w:cstheme="majorHAnsi"/>
        </w:rPr>
      </w:pPr>
      <w:r w:rsidRPr="00E66E87">
        <w:rPr>
          <w:rFonts w:cstheme="majorHAnsi"/>
        </w:rPr>
        <w:t>3.1.5 Rutsche Voll</w:t>
      </w:r>
      <w:r w:rsidR="00F2606F" w:rsidRPr="00E66E87">
        <w:rPr>
          <w:rFonts w:cstheme="majorHAnsi"/>
        </w:rPr>
        <w:t xml:space="preserve"> „Fehlerszenario“</w:t>
      </w: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 xml:space="preserve">Akteur: </w:t>
      </w:r>
      <w:r w:rsidRPr="00E66E87">
        <w:rPr>
          <w:rFonts w:asciiTheme="majorHAnsi" w:hAnsiTheme="majorHAnsi" w:cstheme="majorHAnsi"/>
          <w:bCs/>
        </w:rPr>
        <w:t>Bedienpersonal</w:t>
      </w: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 xml:space="preserve">Ziel: </w:t>
      </w:r>
      <w:r w:rsidRPr="00E66E87">
        <w:rPr>
          <w:rFonts w:asciiTheme="majorHAnsi" w:hAnsiTheme="majorHAnsi" w:cstheme="majorHAnsi"/>
          <w:bCs/>
        </w:rPr>
        <w:t>Fehlerbehebung durch Entleerung der Rutsche</w:t>
      </w: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 xml:space="preserve">Auslöser: </w:t>
      </w:r>
      <w:r w:rsidRPr="00E66E87">
        <w:rPr>
          <w:rFonts w:asciiTheme="majorHAnsi" w:hAnsiTheme="majorHAnsi" w:cstheme="majorHAnsi"/>
          <w:bCs/>
        </w:rPr>
        <w:t>Sensor meldet Rutsche voll</w:t>
      </w:r>
    </w:p>
    <w:p w:rsidR="004B4118" w:rsidRPr="00E66E87" w:rsidRDefault="004B4118" w:rsidP="004B4118">
      <w:pPr>
        <w:autoSpaceDE w:val="0"/>
        <w:autoSpaceDN w:val="0"/>
        <w:adjustRightInd w:val="0"/>
        <w:rPr>
          <w:rFonts w:asciiTheme="majorHAnsi" w:hAnsiTheme="majorHAnsi" w:cstheme="majorHAnsi"/>
          <w:b/>
          <w:bCs/>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Vorbedingungen:</w:t>
      </w:r>
    </w:p>
    <w:p w:rsidR="004B4118" w:rsidRPr="00E66E87" w:rsidRDefault="004B4118" w:rsidP="004B4118">
      <w:pPr>
        <w:autoSpaceDE w:val="0"/>
        <w:autoSpaceDN w:val="0"/>
        <w:adjustRightInd w:val="0"/>
        <w:rPr>
          <w:rFonts w:asciiTheme="majorHAnsi" w:hAnsiTheme="majorHAnsi" w:cstheme="majorHAnsi"/>
        </w:rPr>
      </w:pPr>
      <w:r w:rsidRPr="00E66E87">
        <w:rPr>
          <w:rFonts w:asciiTheme="majorHAnsi" w:hAnsiTheme="majorHAnsi" w:cstheme="majorHAnsi"/>
        </w:rPr>
        <w:t>Bandanlage im Betrieb (Grüne Ampel)</w:t>
      </w:r>
    </w:p>
    <w:p w:rsidR="004B4118" w:rsidRPr="00E66E87" w:rsidRDefault="004B4118" w:rsidP="004B4118">
      <w:pPr>
        <w:autoSpaceDE w:val="0"/>
        <w:autoSpaceDN w:val="0"/>
        <w:adjustRightInd w:val="0"/>
        <w:rPr>
          <w:rFonts w:asciiTheme="majorHAnsi" w:hAnsiTheme="majorHAnsi" w:cstheme="majorHAnsi"/>
        </w:rPr>
      </w:pPr>
      <w:r w:rsidRPr="00E66E87">
        <w:rPr>
          <w:rFonts w:asciiTheme="majorHAnsi" w:hAnsiTheme="majorHAnsi" w:cstheme="majorHAnsi"/>
        </w:rPr>
        <w:t>Werkstück wurde auf die Rutsche geschoben</w:t>
      </w:r>
    </w:p>
    <w:p w:rsidR="004B4118" w:rsidRPr="00E66E87" w:rsidRDefault="004B4118" w:rsidP="004B4118">
      <w:pPr>
        <w:autoSpaceDE w:val="0"/>
        <w:autoSpaceDN w:val="0"/>
        <w:adjustRightInd w:val="0"/>
        <w:rPr>
          <w:rFonts w:asciiTheme="majorHAnsi" w:hAnsiTheme="majorHAnsi" w:cstheme="majorHAnsi"/>
        </w:rPr>
      </w:pPr>
    </w:p>
    <w:p w:rsidR="004B4118" w:rsidRPr="00E66E87" w:rsidRDefault="004B4118" w:rsidP="004B4118">
      <w:pPr>
        <w:autoSpaceDE w:val="0"/>
        <w:autoSpaceDN w:val="0"/>
        <w:adjustRightInd w:val="0"/>
        <w:rPr>
          <w:rFonts w:asciiTheme="majorHAnsi" w:hAnsiTheme="majorHAnsi" w:cstheme="majorHAnsi"/>
          <w:b/>
          <w:bCs/>
        </w:rPr>
      </w:pPr>
      <w:r w:rsidRPr="00E66E87">
        <w:rPr>
          <w:rFonts w:asciiTheme="majorHAnsi" w:hAnsiTheme="majorHAnsi" w:cstheme="majorHAnsi"/>
          <w:b/>
          <w:bCs/>
        </w:rPr>
        <w:t>Nachbedingungen:</w:t>
      </w:r>
    </w:p>
    <w:p w:rsidR="004B4118" w:rsidRPr="00E66E87" w:rsidRDefault="004B4118" w:rsidP="004B4118">
      <w:pPr>
        <w:autoSpaceDE w:val="0"/>
        <w:autoSpaceDN w:val="0"/>
        <w:adjustRightInd w:val="0"/>
        <w:rPr>
          <w:rFonts w:asciiTheme="majorHAnsi" w:hAnsiTheme="majorHAnsi" w:cstheme="majorHAnsi"/>
        </w:rPr>
      </w:pPr>
      <w:r w:rsidRPr="00E66E87">
        <w:rPr>
          <w:rFonts w:asciiTheme="majorHAnsi" w:hAnsiTheme="majorHAnsi" w:cstheme="majorHAnsi"/>
          <w:bCs/>
        </w:rPr>
        <w:t>Bandanlage wieder im Betrieb (Grüne Ampel)</w:t>
      </w:r>
    </w:p>
    <w:p w:rsidR="004B4118" w:rsidRPr="00E66E87" w:rsidRDefault="004B4118" w:rsidP="004B4118">
      <w:pPr>
        <w:autoSpaceDE w:val="0"/>
        <w:autoSpaceDN w:val="0"/>
        <w:adjustRightInd w:val="0"/>
        <w:rPr>
          <w:rFonts w:asciiTheme="majorHAnsi" w:hAnsiTheme="majorHAnsi" w:cstheme="majorHAnsi"/>
          <w:b/>
          <w:bCs/>
        </w:rPr>
      </w:pPr>
    </w:p>
    <w:p w:rsidR="004B4118" w:rsidRPr="00E66E87" w:rsidRDefault="004B4118" w:rsidP="004B4118">
      <w:pPr>
        <w:pStyle w:val="KeinLeerraum"/>
        <w:rPr>
          <w:rFonts w:asciiTheme="majorHAnsi" w:hAnsiTheme="majorHAnsi" w:cstheme="majorHAnsi"/>
          <w:b/>
          <w:sz w:val="24"/>
          <w:szCs w:val="24"/>
        </w:rPr>
      </w:pPr>
      <w:r w:rsidRPr="00E66E87">
        <w:rPr>
          <w:rFonts w:asciiTheme="majorHAnsi" w:hAnsiTheme="majorHAnsi" w:cstheme="majorHAnsi"/>
          <w:b/>
          <w:sz w:val="24"/>
          <w:szCs w:val="24"/>
        </w:rPr>
        <w:t xml:space="preserve">Fehlerbehebung: </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lastRenderedPageBreak/>
        <w:t xml:space="preserve">1. Bandstopp, Rote Signalleuchte schnelles Blinken 1 Hz,( Fehlerzustand: anstehend </w:t>
      </w:r>
      <w:proofErr w:type="spellStart"/>
      <w:r w:rsidRPr="00E66E87">
        <w:rPr>
          <w:rFonts w:asciiTheme="majorHAnsi" w:hAnsiTheme="majorHAnsi" w:cstheme="majorHAnsi"/>
          <w:bCs/>
        </w:rPr>
        <w:t>unquittiert</w:t>
      </w:r>
      <w:proofErr w:type="spellEnd"/>
      <w:r w:rsidRPr="00E66E87">
        <w:rPr>
          <w:rFonts w:asciiTheme="majorHAnsi" w:hAnsiTheme="majorHAnsi" w:cstheme="majorHAnsi"/>
          <w:bCs/>
        </w:rPr>
        <w:t xml:space="preserve">) </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 xml:space="preserve">2. Bedienpersonal sieht Fehler </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3. Bedienpersonal und drückt Quittierungstaste</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4. Rote Signalleuchte Dauerlicht, (Fehlerzustand: anstehend quittiert)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5. Bedienpersonal entfernt Werkstücke von der Rutsche</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6. Bedienpersonal betätigt die Starttaste</w:t>
      </w:r>
    </w:p>
    <w:p w:rsidR="00F2606F" w:rsidRPr="00E66E87" w:rsidRDefault="004B4118" w:rsidP="00864D52">
      <w:pPr>
        <w:autoSpaceDE w:val="0"/>
        <w:autoSpaceDN w:val="0"/>
        <w:adjustRightInd w:val="0"/>
        <w:rPr>
          <w:rFonts w:asciiTheme="majorHAnsi" w:hAnsiTheme="majorHAnsi" w:cstheme="majorHAnsi"/>
          <w:bCs/>
        </w:rPr>
      </w:pPr>
      <w:r w:rsidRPr="00E66E87">
        <w:rPr>
          <w:rFonts w:asciiTheme="majorHAnsi" w:hAnsiTheme="majorHAnsi" w:cstheme="majorHAnsi"/>
          <w:bCs/>
        </w:rPr>
        <w:t>7. Rote Signalleuchte erlischt (Fehlerzustand: OK)</w:t>
      </w:r>
    </w:p>
    <w:p w:rsidR="00D04352" w:rsidRPr="00E66E87" w:rsidRDefault="00D04352" w:rsidP="00864D52">
      <w:pPr>
        <w:autoSpaceDE w:val="0"/>
        <w:autoSpaceDN w:val="0"/>
        <w:adjustRightInd w:val="0"/>
        <w:rPr>
          <w:rFonts w:asciiTheme="majorHAnsi" w:hAnsiTheme="majorHAnsi" w:cstheme="majorHAnsi"/>
          <w:bCs/>
        </w:rPr>
      </w:pPr>
    </w:p>
    <w:p w:rsidR="00D04352" w:rsidRPr="00E66E87" w:rsidRDefault="00D04352" w:rsidP="00864D52">
      <w:pPr>
        <w:autoSpaceDE w:val="0"/>
        <w:autoSpaceDN w:val="0"/>
        <w:adjustRightInd w:val="0"/>
        <w:rPr>
          <w:rFonts w:asciiTheme="majorHAnsi" w:hAnsiTheme="majorHAnsi" w:cstheme="majorHAnsi"/>
          <w:bCs/>
        </w:rPr>
      </w:pPr>
    </w:p>
    <w:p w:rsidR="00D04352" w:rsidRPr="00E66E87" w:rsidRDefault="00D04352" w:rsidP="00864D52">
      <w:pPr>
        <w:autoSpaceDE w:val="0"/>
        <w:autoSpaceDN w:val="0"/>
        <w:adjustRightInd w:val="0"/>
        <w:rPr>
          <w:rFonts w:asciiTheme="majorHAnsi" w:hAnsiTheme="majorHAnsi" w:cstheme="majorHAnsi"/>
          <w:bCs/>
        </w:rPr>
      </w:pPr>
    </w:p>
    <w:p w:rsidR="004E70E1" w:rsidRPr="00E66E87" w:rsidRDefault="004E70E1" w:rsidP="00864D52">
      <w:pPr>
        <w:autoSpaceDE w:val="0"/>
        <w:autoSpaceDN w:val="0"/>
        <w:adjustRightInd w:val="0"/>
        <w:rPr>
          <w:rFonts w:asciiTheme="majorHAnsi" w:hAnsiTheme="majorHAnsi" w:cstheme="majorHAnsi"/>
          <w:bCs/>
        </w:rPr>
      </w:pPr>
    </w:p>
    <w:p w:rsidR="004E70E1" w:rsidRPr="00E66E87" w:rsidRDefault="004E70E1" w:rsidP="00864D52">
      <w:pPr>
        <w:autoSpaceDE w:val="0"/>
        <w:autoSpaceDN w:val="0"/>
        <w:adjustRightInd w:val="0"/>
        <w:rPr>
          <w:rFonts w:asciiTheme="majorHAnsi" w:hAnsiTheme="majorHAnsi" w:cstheme="majorHAnsi"/>
          <w:bCs/>
        </w:rPr>
      </w:pPr>
    </w:p>
    <w:p w:rsidR="004E70E1" w:rsidRPr="00E66E87" w:rsidRDefault="004E70E1" w:rsidP="00864D52">
      <w:pPr>
        <w:autoSpaceDE w:val="0"/>
        <w:autoSpaceDN w:val="0"/>
        <w:adjustRightInd w:val="0"/>
        <w:rPr>
          <w:rFonts w:asciiTheme="majorHAnsi" w:hAnsiTheme="majorHAnsi" w:cstheme="majorHAnsi"/>
          <w:bCs/>
        </w:rPr>
      </w:pPr>
    </w:p>
    <w:p w:rsidR="004B4118" w:rsidRPr="00E66E87" w:rsidRDefault="00F2606F" w:rsidP="00F2606F">
      <w:pPr>
        <w:pStyle w:val="berschrift1"/>
        <w:rPr>
          <w:rFonts w:cstheme="majorHAnsi"/>
        </w:rPr>
      </w:pPr>
      <w:r w:rsidRPr="00E66E87">
        <w:rPr>
          <w:rFonts w:cstheme="majorHAnsi"/>
        </w:rPr>
        <w:t xml:space="preserve">3.1.6 </w:t>
      </w:r>
      <w:r w:rsidR="004B4118" w:rsidRPr="00E66E87">
        <w:rPr>
          <w:rFonts w:cstheme="majorHAnsi"/>
        </w:rPr>
        <w:t>Titel: Verschwinden von Werkstücken</w:t>
      </w:r>
      <w:r w:rsidR="00D04352" w:rsidRPr="00E66E87">
        <w:rPr>
          <w:rFonts w:cstheme="majorHAnsi"/>
        </w:rPr>
        <w:t xml:space="preserve"> „Fehlerszenario“</w:t>
      </w: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b/>
          <w:sz w:val="24"/>
          <w:szCs w:val="24"/>
        </w:rPr>
        <w:t>Akteur:</w:t>
      </w:r>
      <w:r w:rsidRPr="00E66E87">
        <w:rPr>
          <w:rFonts w:asciiTheme="majorHAnsi" w:hAnsiTheme="majorHAnsi" w:cstheme="majorHAnsi"/>
          <w:sz w:val="24"/>
          <w:szCs w:val="24"/>
        </w:rPr>
        <w:t xml:space="preserve"> Bedienpersonal </w:t>
      </w: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b/>
          <w:sz w:val="24"/>
          <w:szCs w:val="24"/>
        </w:rPr>
        <w:t>Ziel:</w:t>
      </w:r>
      <w:r w:rsidRPr="00E66E87">
        <w:rPr>
          <w:rFonts w:asciiTheme="majorHAnsi" w:hAnsiTheme="majorHAnsi" w:cstheme="majorHAnsi"/>
          <w:sz w:val="24"/>
          <w:szCs w:val="24"/>
        </w:rPr>
        <w:t xml:space="preserve"> Das entnommene Werkstück wird an den Anfang von Band eins gelegt </w:t>
      </w: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b/>
          <w:sz w:val="24"/>
          <w:szCs w:val="24"/>
        </w:rPr>
        <w:t>Auslöser:</w:t>
      </w:r>
      <w:r w:rsidRPr="00E66E87">
        <w:rPr>
          <w:rFonts w:asciiTheme="majorHAnsi" w:hAnsiTheme="majorHAnsi" w:cstheme="majorHAnsi"/>
          <w:sz w:val="24"/>
          <w:szCs w:val="24"/>
        </w:rPr>
        <w:t xml:space="preserve"> Sensor meldet, dass ein Werkstück fehlt </w:t>
      </w:r>
    </w:p>
    <w:p w:rsidR="004B4118" w:rsidRPr="00E66E87" w:rsidRDefault="004B4118" w:rsidP="004B4118">
      <w:pPr>
        <w:pStyle w:val="KeinLeerraum"/>
        <w:rPr>
          <w:rFonts w:asciiTheme="majorHAnsi" w:hAnsiTheme="majorHAnsi" w:cstheme="majorHAnsi"/>
          <w:b/>
          <w:sz w:val="24"/>
          <w:szCs w:val="24"/>
        </w:rPr>
      </w:pPr>
    </w:p>
    <w:p w:rsidR="004B4118" w:rsidRPr="00E66E87" w:rsidRDefault="004B4118" w:rsidP="004B4118">
      <w:pPr>
        <w:pStyle w:val="KeinLeerraum"/>
        <w:rPr>
          <w:rFonts w:asciiTheme="majorHAnsi" w:hAnsiTheme="majorHAnsi" w:cstheme="majorHAnsi"/>
          <w:b/>
          <w:sz w:val="24"/>
          <w:szCs w:val="24"/>
        </w:rPr>
      </w:pPr>
      <w:r w:rsidRPr="00E66E87">
        <w:rPr>
          <w:rFonts w:asciiTheme="majorHAnsi" w:hAnsiTheme="majorHAnsi" w:cstheme="majorHAnsi"/>
          <w:b/>
          <w:sz w:val="24"/>
          <w:szCs w:val="24"/>
        </w:rPr>
        <w:t xml:space="preserve">Vorbedingung: </w:t>
      </w: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sz w:val="24"/>
          <w:szCs w:val="24"/>
        </w:rPr>
        <w:t xml:space="preserve">Bandanlage in Betrieb (Grüne Ampel) </w:t>
      </w: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sz w:val="24"/>
          <w:szCs w:val="24"/>
        </w:rPr>
        <w:t xml:space="preserve">Ein Werkstück wird vom Band genommen </w:t>
      </w:r>
    </w:p>
    <w:p w:rsidR="004B4118" w:rsidRPr="00E66E87" w:rsidRDefault="004B4118" w:rsidP="004B4118">
      <w:pPr>
        <w:pStyle w:val="KeinLeerraum"/>
        <w:rPr>
          <w:rFonts w:asciiTheme="majorHAnsi" w:hAnsiTheme="majorHAnsi" w:cstheme="majorHAnsi"/>
          <w:sz w:val="24"/>
          <w:szCs w:val="24"/>
        </w:rPr>
      </w:pP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b/>
          <w:sz w:val="24"/>
          <w:szCs w:val="24"/>
        </w:rPr>
        <w:t>Nachbedingung:</w:t>
      </w: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sz w:val="24"/>
          <w:szCs w:val="24"/>
        </w:rPr>
        <w:t xml:space="preserve">Bandanlage wieder in Betrieb (Grüne Ampel) </w:t>
      </w:r>
    </w:p>
    <w:p w:rsidR="004B4118" w:rsidRPr="00E66E87" w:rsidRDefault="004B4118" w:rsidP="004B4118">
      <w:pPr>
        <w:pStyle w:val="KeinLeerraum"/>
        <w:rPr>
          <w:rFonts w:asciiTheme="majorHAnsi" w:hAnsiTheme="majorHAnsi" w:cstheme="majorHAnsi"/>
          <w:sz w:val="24"/>
          <w:szCs w:val="24"/>
        </w:rPr>
      </w:pPr>
    </w:p>
    <w:p w:rsidR="004B4118" w:rsidRPr="00E66E87" w:rsidRDefault="004B4118" w:rsidP="004B4118">
      <w:pPr>
        <w:pStyle w:val="KeinLeerraum"/>
        <w:rPr>
          <w:rFonts w:asciiTheme="majorHAnsi" w:hAnsiTheme="majorHAnsi" w:cstheme="majorHAnsi"/>
          <w:b/>
          <w:sz w:val="24"/>
          <w:szCs w:val="24"/>
        </w:rPr>
      </w:pPr>
      <w:r w:rsidRPr="00E66E87">
        <w:rPr>
          <w:rFonts w:asciiTheme="majorHAnsi" w:hAnsiTheme="majorHAnsi" w:cstheme="majorHAnsi"/>
          <w:b/>
          <w:sz w:val="24"/>
          <w:szCs w:val="24"/>
        </w:rPr>
        <w:t xml:space="preserve">Fehlerbehebung: </w:t>
      </w: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sz w:val="24"/>
          <w:szCs w:val="24"/>
        </w:rPr>
        <w:t xml:space="preserve">1. </w:t>
      </w:r>
      <w:r w:rsidRPr="00E66E87">
        <w:rPr>
          <w:rFonts w:asciiTheme="majorHAnsi" w:hAnsiTheme="majorHAnsi" w:cstheme="majorHAnsi"/>
          <w:bCs/>
          <w:sz w:val="24"/>
          <w:szCs w:val="24"/>
        </w:rPr>
        <w:t xml:space="preserve">Bandstopp, Rote Signalleuchte schnelles Blinken 1 Hz,( Fehlerzustand: anstehend </w:t>
      </w:r>
      <w:proofErr w:type="spellStart"/>
      <w:r w:rsidRPr="00E66E87">
        <w:rPr>
          <w:rFonts w:asciiTheme="majorHAnsi" w:hAnsiTheme="majorHAnsi" w:cstheme="majorHAnsi"/>
          <w:bCs/>
          <w:sz w:val="24"/>
          <w:szCs w:val="24"/>
        </w:rPr>
        <w:t>unquittiert</w:t>
      </w:r>
      <w:proofErr w:type="spellEnd"/>
      <w:r w:rsidRPr="00E66E87">
        <w:rPr>
          <w:rFonts w:asciiTheme="majorHAnsi" w:hAnsiTheme="majorHAnsi" w:cstheme="majorHAnsi"/>
          <w:bCs/>
          <w:sz w:val="24"/>
          <w:szCs w:val="24"/>
        </w:rPr>
        <w: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 xml:space="preserve">2. Bedienpersonal sieht Fehler </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3. Bedienpersonal und drückt Quittierungstaste</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4. Rote Signalleuchte Dauerlicht, (Fehlerzustand: anstehend quittiert)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 xml:space="preserve">5. Bedienpersonal </w:t>
      </w:r>
      <w:r w:rsidRPr="00E66E87">
        <w:rPr>
          <w:rFonts w:asciiTheme="majorHAnsi" w:hAnsiTheme="majorHAnsi" w:cstheme="majorHAnsi"/>
        </w:rPr>
        <w:t>legt das vom Band genommene Werkstück an den Anfang von Band 1</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6. Bedienpersonal betätigt die Starttaste</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7. Rote Signalleuchte erlischt (Fehlerzustand: OK)</w:t>
      </w:r>
    </w:p>
    <w:p w:rsidR="004E70E1" w:rsidRPr="00E66E87" w:rsidRDefault="004E70E1" w:rsidP="004B4118">
      <w:pPr>
        <w:autoSpaceDE w:val="0"/>
        <w:autoSpaceDN w:val="0"/>
        <w:adjustRightInd w:val="0"/>
        <w:rPr>
          <w:rFonts w:asciiTheme="majorHAnsi" w:hAnsiTheme="majorHAnsi" w:cstheme="majorHAnsi"/>
          <w:bCs/>
        </w:rPr>
      </w:pPr>
    </w:p>
    <w:p w:rsidR="004B4118" w:rsidRPr="00E66E87" w:rsidRDefault="00F2606F" w:rsidP="00F2606F">
      <w:pPr>
        <w:pStyle w:val="berschrift1"/>
        <w:rPr>
          <w:rFonts w:cstheme="majorHAnsi"/>
        </w:rPr>
      </w:pPr>
      <w:r w:rsidRPr="00E66E87">
        <w:rPr>
          <w:rFonts w:cstheme="majorHAnsi"/>
        </w:rPr>
        <w:t>3.1.7</w:t>
      </w:r>
      <w:r w:rsidR="004B4118" w:rsidRPr="00E66E87">
        <w:rPr>
          <w:rFonts w:cstheme="majorHAnsi"/>
        </w:rPr>
        <w:t xml:space="preserve"> Hinzufügen von Werkstücken mitten auf dem Band</w:t>
      </w:r>
      <w:r w:rsidR="00D04352" w:rsidRPr="00E66E87">
        <w:rPr>
          <w:rFonts w:cstheme="majorHAnsi"/>
        </w:rPr>
        <w:t xml:space="preserve"> „Fehlerszenario“</w:t>
      </w: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b/>
          <w:sz w:val="24"/>
          <w:szCs w:val="24"/>
        </w:rPr>
        <w:t>Akteur:</w:t>
      </w:r>
      <w:r w:rsidRPr="00E66E87">
        <w:rPr>
          <w:rFonts w:asciiTheme="majorHAnsi" w:hAnsiTheme="majorHAnsi" w:cstheme="majorHAnsi"/>
          <w:sz w:val="24"/>
          <w:szCs w:val="24"/>
        </w:rPr>
        <w:t xml:space="preserve"> Bedienpersonal</w:t>
      </w: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b/>
          <w:sz w:val="24"/>
          <w:szCs w:val="24"/>
        </w:rPr>
        <w:t>Ziel:</w:t>
      </w:r>
      <w:r w:rsidRPr="00E66E87">
        <w:rPr>
          <w:rFonts w:asciiTheme="majorHAnsi" w:hAnsiTheme="majorHAnsi" w:cstheme="majorHAnsi"/>
          <w:sz w:val="24"/>
          <w:szCs w:val="24"/>
        </w:rPr>
        <w:t xml:space="preserve"> Werkstück wird wieder vom Band genommen </w:t>
      </w: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b/>
          <w:sz w:val="24"/>
          <w:szCs w:val="24"/>
        </w:rPr>
        <w:t>Auslöser:</w:t>
      </w:r>
      <w:r w:rsidRPr="00E66E87">
        <w:rPr>
          <w:rFonts w:asciiTheme="majorHAnsi" w:hAnsiTheme="majorHAnsi" w:cstheme="majorHAnsi"/>
          <w:sz w:val="24"/>
          <w:szCs w:val="24"/>
        </w:rPr>
        <w:t xml:space="preserve"> Sensor meldet, dass ein Werkstück zu viel auf dem Band ist </w:t>
      </w:r>
    </w:p>
    <w:p w:rsidR="004B4118" w:rsidRPr="00E66E87" w:rsidRDefault="004B4118" w:rsidP="004B4118">
      <w:pPr>
        <w:pStyle w:val="KeinLeerraum"/>
        <w:rPr>
          <w:rFonts w:asciiTheme="majorHAnsi" w:hAnsiTheme="majorHAnsi" w:cstheme="majorHAnsi"/>
          <w:sz w:val="24"/>
          <w:szCs w:val="24"/>
        </w:rPr>
      </w:pPr>
    </w:p>
    <w:p w:rsidR="004B4118" w:rsidRPr="00E66E87" w:rsidRDefault="004B4118" w:rsidP="004B4118">
      <w:pPr>
        <w:pStyle w:val="KeinLeerraum"/>
        <w:rPr>
          <w:rFonts w:asciiTheme="majorHAnsi" w:hAnsiTheme="majorHAnsi" w:cstheme="majorHAnsi"/>
          <w:b/>
          <w:sz w:val="24"/>
          <w:szCs w:val="24"/>
        </w:rPr>
      </w:pPr>
      <w:r w:rsidRPr="00E66E87">
        <w:rPr>
          <w:rFonts w:asciiTheme="majorHAnsi" w:hAnsiTheme="majorHAnsi" w:cstheme="majorHAnsi"/>
          <w:b/>
          <w:sz w:val="24"/>
          <w:szCs w:val="24"/>
        </w:rPr>
        <w:t xml:space="preserve">Vorbedingung: </w:t>
      </w: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sz w:val="24"/>
          <w:szCs w:val="24"/>
        </w:rPr>
        <w:t xml:space="preserve">Bandanlage in Betrieb (Grüne Ampel) </w:t>
      </w: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sz w:val="24"/>
          <w:szCs w:val="24"/>
        </w:rPr>
        <w:t xml:space="preserve">Ein Werkstück wird mitten auf dem Band hinzugefügt </w:t>
      </w:r>
    </w:p>
    <w:p w:rsidR="004B4118" w:rsidRPr="00E66E87" w:rsidRDefault="004B4118" w:rsidP="004B4118">
      <w:pPr>
        <w:pStyle w:val="KeinLeerraum"/>
        <w:rPr>
          <w:rFonts w:asciiTheme="majorHAnsi" w:hAnsiTheme="majorHAnsi" w:cstheme="majorHAnsi"/>
          <w:sz w:val="24"/>
          <w:szCs w:val="24"/>
        </w:rPr>
      </w:pP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b/>
          <w:sz w:val="24"/>
          <w:szCs w:val="24"/>
        </w:rPr>
        <w:t>Nachbedingung:</w:t>
      </w:r>
      <w:r w:rsidRPr="00E66E87">
        <w:rPr>
          <w:rFonts w:asciiTheme="majorHAnsi" w:hAnsiTheme="majorHAnsi" w:cstheme="majorHAnsi"/>
          <w:sz w:val="24"/>
          <w:szCs w:val="24"/>
        </w:rPr>
        <w:br/>
        <w:t>Bandanlage wieder in Betrieb (Grüne Ampel)</w:t>
      </w:r>
    </w:p>
    <w:p w:rsidR="004B4118" w:rsidRPr="00E66E87" w:rsidRDefault="004B4118" w:rsidP="004B4118">
      <w:pPr>
        <w:pStyle w:val="KeinLeerraum"/>
        <w:rPr>
          <w:rFonts w:asciiTheme="majorHAnsi" w:hAnsiTheme="majorHAnsi" w:cstheme="majorHAnsi"/>
          <w:sz w:val="24"/>
          <w:szCs w:val="24"/>
        </w:rPr>
      </w:pPr>
    </w:p>
    <w:p w:rsidR="004B4118" w:rsidRPr="00E66E87" w:rsidRDefault="004B4118" w:rsidP="004B4118">
      <w:pPr>
        <w:pStyle w:val="KeinLeerraum"/>
        <w:rPr>
          <w:rFonts w:asciiTheme="majorHAnsi" w:hAnsiTheme="majorHAnsi" w:cstheme="majorHAnsi"/>
          <w:b/>
          <w:sz w:val="24"/>
          <w:szCs w:val="24"/>
        </w:rPr>
      </w:pPr>
      <w:r w:rsidRPr="00E66E87">
        <w:rPr>
          <w:rFonts w:asciiTheme="majorHAnsi" w:hAnsiTheme="majorHAnsi" w:cstheme="majorHAnsi"/>
          <w:b/>
          <w:sz w:val="24"/>
          <w:szCs w:val="24"/>
        </w:rPr>
        <w:lastRenderedPageBreak/>
        <w:t xml:space="preserve">Fehlerbehebung: </w:t>
      </w: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sz w:val="24"/>
          <w:szCs w:val="24"/>
        </w:rPr>
        <w:t xml:space="preserve">1. </w:t>
      </w:r>
      <w:r w:rsidRPr="00E66E87">
        <w:rPr>
          <w:rFonts w:asciiTheme="majorHAnsi" w:hAnsiTheme="majorHAnsi" w:cstheme="majorHAnsi"/>
          <w:bCs/>
          <w:sz w:val="24"/>
          <w:szCs w:val="24"/>
        </w:rPr>
        <w:t xml:space="preserve">Bandstopp, Rote Signalleuchte schnelles Blinken 1 Hz,( Fehlerzustand: anstehend </w:t>
      </w:r>
      <w:proofErr w:type="spellStart"/>
      <w:r w:rsidRPr="00E66E87">
        <w:rPr>
          <w:rFonts w:asciiTheme="majorHAnsi" w:hAnsiTheme="majorHAnsi" w:cstheme="majorHAnsi"/>
          <w:bCs/>
          <w:sz w:val="24"/>
          <w:szCs w:val="24"/>
        </w:rPr>
        <w:t>unquittiert</w:t>
      </w:r>
      <w:proofErr w:type="spellEnd"/>
      <w:r w:rsidRPr="00E66E87">
        <w:rPr>
          <w:rFonts w:asciiTheme="majorHAnsi" w:hAnsiTheme="majorHAnsi" w:cstheme="majorHAnsi"/>
          <w:bCs/>
          <w:sz w:val="24"/>
          <w:szCs w:val="24"/>
        </w:rPr>
        <w:t>)</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 xml:space="preserve">2. Bedienpersonal sieht Fehler </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3. Bedienpersonal und drückt Quittierungstaste</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4. Rote Signalleuchte Dauerlicht, (Fehlerzustand: anstehend quittiert)</w:t>
      </w:r>
    </w:p>
    <w:p w:rsidR="004B4118" w:rsidRPr="00E66E87" w:rsidRDefault="004B4118" w:rsidP="004B4118">
      <w:pPr>
        <w:pStyle w:val="KeinLeerraum"/>
        <w:rPr>
          <w:rFonts w:asciiTheme="majorHAnsi" w:hAnsiTheme="majorHAnsi" w:cstheme="majorHAnsi"/>
          <w:sz w:val="24"/>
          <w:szCs w:val="24"/>
        </w:rPr>
      </w:pPr>
      <w:r w:rsidRPr="00E66E87">
        <w:rPr>
          <w:rFonts w:asciiTheme="majorHAnsi" w:hAnsiTheme="majorHAnsi" w:cstheme="majorHAnsi"/>
          <w:bCs/>
          <w:sz w:val="24"/>
          <w:szCs w:val="24"/>
        </w:rPr>
        <w:t xml:space="preserve">5. Bedienpersonal </w:t>
      </w:r>
      <w:r w:rsidRPr="00E66E87">
        <w:rPr>
          <w:rFonts w:asciiTheme="majorHAnsi" w:hAnsiTheme="majorHAnsi" w:cstheme="majorHAnsi"/>
          <w:sz w:val="24"/>
          <w:szCs w:val="24"/>
        </w:rPr>
        <w:t>entfernt das hinzugefügte Werkstück wieder vom Band</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6. Bedienpersonal betätigt die Starttaste</w:t>
      </w:r>
    </w:p>
    <w:p w:rsidR="004B4118" w:rsidRPr="00E66E87" w:rsidRDefault="004B4118" w:rsidP="004B4118">
      <w:pPr>
        <w:autoSpaceDE w:val="0"/>
        <w:autoSpaceDN w:val="0"/>
        <w:adjustRightInd w:val="0"/>
        <w:rPr>
          <w:rFonts w:asciiTheme="majorHAnsi" w:hAnsiTheme="majorHAnsi" w:cstheme="majorHAnsi"/>
          <w:bCs/>
        </w:rPr>
      </w:pPr>
      <w:r w:rsidRPr="00E66E87">
        <w:rPr>
          <w:rFonts w:asciiTheme="majorHAnsi" w:hAnsiTheme="majorHAnsi" w:cstheme="majorHAnsi"/>
          <w:bCs/>
        </w:rPr>
        <w:t>7. Rote Signalleuchte erlischt (Fehlerzustand: OK)</w:t>
      </w:r>
    </w:p>
    <w:p w:rsidR="004B4118" w:rsidRPr="00E66E87" w:rsidRDefault="004B41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F2606F" w:rsidRPr="00E66E87"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Pr="00E66E87"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Pr="00E66E87"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Pr="00E66E87"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597D3A" w:rsidRPr="00E66E87" w:rsidRDefault="002E4164" w:rsidP="00597D3A">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color w:val="000000"/>
          <w:sz w:val="24"/>
        </w:rPr>
      </w:pPr>
      <w:r w:rsidRPr="00E66E87">
        <w:rPr>
          <w:rFonts w:asciiTheme="majorHAnsi" w:hAnsiTheme="majorHAnsi" w:cstheme="majorHAnsi"/>
          <w:lang w:val="de-DE"/>
        </w:rPr>
        <w:t xml:space="preserve"> </w:t>
      </w:r>
      <w:r w:rsidR="00B53E74" w:rsidRPr="00E66E87">
        <w:rPr>
          <w:rFonts w:asciiTheme="majorHAnsi" w:hAnsiTheme="majorHAnsi" w:cstheme="majorHAnsi"/>
        </w:rPr>
        <w:t>Use-Case-</w:t>
      </w:r>
      <w:proofErr w:type="spellStart"/>
      <w:r w:rsidR="00B53E74" w:rsidRPr="00E66E87">
        <w:rPr>
          <w:rFonts w:asciiTheme="majorHAnsi" w:hAnsiTheme="majorHAnsi" w:cstheme="majorHAnsi"/>
        </w:rPr>
        <w:t>Diagramm</w:t>
      </w:r>
      <w:bookmarkStart w:id="5" w:name="_TOC1944"/>
      <w:bookmarkEnd w:id="5"/>
      <w:proofErr w:type="spellEnd"/>
    </w:p>
    <w:p w:rsidR="00597D3A" w:rsidRPr="00E66E87" w:rsidRDefault="00597D3A" w:rsidP="00597D3A">
      <w:pPr>
        <w:jc w:val="center"/>
        <w:rPr>
          <w:rFonts w:asciiTheme="majorHAnsi" w:hAnsiTheme="majorHAnsi" w:cstheme="majorHAnsi"/>
          <w:lang w:eastAsia="de-DE"/>
        </w:rPr>
      </w:pPr>
      <w:r w:rsidRPr="00E66E87">
        <w:rPr>
          <w:rFonts w:asciiTheme="majorHAnsi" w:hAnsiTheme="majorHAnsi" w:cstheme="majorHAnsi"/>
          <w:noProof/>
          <w:lang w:eastAsia="de-DE"/>
        </w:rPr>
        <w:drawing>
          <wp:inline distT="0" distB="0" distL="0" distR="0" wp14:anchorId="164DC44A" wp14:editId="406FF6CB">
            <wp:extent cx="5172075" cy="4562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383" r="6975"/>
                    <a:stretch/>
                  </pic:blipFill>
                  <pic:spPr bwMode="auto">
                    <a:xfrm>
                      <a:off x="0" y="0"/>
                      <a:ext cx="5174954" cy="4565015"/>
                    </a:xfrm>
                    <a:prstGeom prst="rect">
                      <a:avLst/>
                    </a:prstGeom>
                    <a:ln>
                      <a:noFill/>
                    </a:ln>
                    <a:extLst>
                      <a:ext uri="{53640926-AAD7-44D8-BBD7-CCE9431645EC}">
                        <a14:shadowObscured xmlns:a14="http://schemas.microsoft.com/office/drawing/2010/main"/>
                      </a:ext>
                    </a:extLst>
                  </pic:spPr>
                </pic:pic>
              </a:graphicData>
            </a:graphic>
          </wp:inline>
        </w:drawing>
      </w:r>
    </w:p>
    <w:p w:rsidR="00FF5EB4" w:rsidRPr="00E66E87" w:rsidRDefault="00FF5EB4" w:rsidP="00597D3A">
      <w:pPr>
        <w:jc w:val="center"/>
        <w:rPr>
          <w:rFonts w:asciiTheme="majorHAnsi" w:hAnsiTheme="majorHAnsi" w:cstheme="majorHAnsi"/>
          <w:lang w:eastAsia="de-DE"/>
        </w:rPr>
      </w:pPr>
      <w:r w:rsidRPr="00E66E87">
        <w:rPr>
          <w:rFonts w:asciiTheme="majorHAnsi" w:hAnsiTheme="majorHAnsi" w:cstheme="majorHAnsi"/>
          <w:lang w:eastAsia="de-DE"/>
        </w:rPr>
        <w:t>Abbildung</w:t>
      </w:r>
      <w:r w:rsidR="006E43E5" w:rsidRPr="00E66E87">
        <w:rPr>
          <w:rFonts w:asciiTheme="majorHAnsi" w:hAnsiTheme="majorHAnsi" w:cstheme="majorHAnsi"/>
          <w:lang w:eastAsia="de-DE"/>
        </w:rPr>
        <w:t xml:space="preserve"> 3.2.1</w:t>
      </w:r>
      <w:r w:rsidRPr="00E66E87">
        <w:rPr>
          <w:rFonts w:asciiTheme="majorHAnsi" w:hAnsiTheme="majorHAnsi" w:cstheme="majorHAnsi"/>
          <w:lang w:eastAsia="de-DE"/>
        </w:rPr>
        <w:t xml:space="preserve">: </w:t>
      </w:r>
      <w:proofErr w:type="spellStart"/>
      <w:r w:rsidRPr="00E66E87">
        <w:rPr>
          <w:rFonts w:asciiTheme="majorHAnsi" w:hAnsiTheme="majorHAnsi" w:cstheme="majorHAnsi"/>
          <w:lang w:eastAsia="de-DE"/>
        </w:rPr>
        <w:t>Use</w:t>
      </w:r>
      <w:proofErr w:type="spellEnd"/>
      <w:r w:rsidRPr="00E66E87">
        <w:rPr>
          <w:rFonts w:asciiTheme="majorHAnsi" w:hAnsiTheme="majorHAnsi" w:cstheme="majorHAnsi"/>
          <w:lang w:eastAsia="de-DE"/>
        </w:rPr>
        <w:t>-Case-Diagramm der Fließband-Sortieranlage</w:t>
      </w:r>
    </w:p>
    <w:p w:rsidR="00597D3A" w:rsidRPr="00E66E87" w:rsidRDefault="00597D3A" w:rsidP="00597D3A">
      <w:pPr>
        <w:rPr>
          <w:rFonts w:asciiTheme="majorHAnsi" w:hAnsiTheme="majorHAnsi" w:cstheme="majorHAnsi"/>
          <w:lang w:eastAsia="de-DE"/>
        </w:rPr>
      </w:pPr>
    </w:p>
    <w:p w:rsidR="0072545F" w:rsidRPr="00E66E87"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Theme="majorHAnsi" w:hAnsiTheme="majorHAnsi" w:cstheme="majorHAnsi"/>
          <w:color w:val="000000"/>
          <w:lang w:val="de-DE"/>
        </w:rPr>
      </w:pPr>
      <w:r w:rsidRPr="00E66E87">
        <w:rPr>
          <w:rFonts w:asciiTheme="majorHAnsi" w:hAnsiTheme="majorHAnsi" w:cstheme="majorHAnsi"/>
          <w:lang w:val="de-DE"/>
        </w:rPr>
        <w:t xml:space="preserve">Design </w:t>
      </w:r>
    </w:p>
    <w:p w:rsidR="0072545F" w:rsidRPr="00E66E87"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437CFD" w:rsidRPr="00E66E87" w:rsidRDefault="00437CFD" w:rsidP="00437CFD">
      <w:pPr>
        <w:rPr>
          <w:rFonts w:asciiTheme="majorHAnsi" w:hAnsiTheme="majorHAnsi" w:cstheme="majorHAnsi"/>
          <w:b/>
        </w:rPr>
      </w:pPr>
      <w:r w:rsidRPr="00E66E87">
        <w:rPr>
          <w:rFonts w:asciiTheme="majorHAnsi" w:hAnsiTheme="majorHAnsi" w:cstheme="majorHAnsi"/>
          <w:b/>
        </w:rPr>
        <w:t>Hardware Abstraktion Schicht (HAL)</w:t>
      </w:r>
    </w:p>
    <w:p w:rsidR="00437CFD" w:rsidRPr="00E66E87" w:rsidRDefault="00437CFD" w:rsidP="00437CFD">
      <w:pPr>
        <w:rPr>
          <w:rFonts w:asciiTheme="majorHAnsi" w:hAnsiTheme="majorHAnsi" w:cstheme="majorHAnsi"/>
        </w:rPr>
      </w:pPr>
      <w:r w:rsidRPr="00E66E87">
        <w:rPr>
          <w:rFonts w:asciiTheme="majorHAnsi" w:hAnsiTheme="majorHAnsi" w:cstheme="majorHAnsi"/>
        </w:rPr>
        <w:t xml:space="preserve">Die Hardware Abstraktion Schicht, kurz HAL, dient zur Kapselung der Hardware. </w:t>
      </w:r>
    </w:p>
    <w:p w:rsidR="00437CFD" w:rsidRPr="00E66E87" w:rsidRDefault="00437CFD" w:rsidP="00437CFD">
      <w:pPr>
        <w:rPr>
          <w:rFonts w:asciiTheme="majorHAnsi" w:hAnsiTheme="majorHAnsi" w:cstheme="majorHAnsi"/>
        </w:rPr>
      </w:pPr>
      <w:r w:rsidRPr="00E66E87">
        <w:rPr>
          <w:rFonts w:asciiTheme="majorHAnsi" w:hAnsiTheme="majorHAnsi" w:cstheme="majorHAnsi"/>
        </w:rPr>
        <w:t xml:space="preserve">Die HAL stellt Funktionen bereit, mit denen die Hardware angesprochen werden kann, ohne dass </w:t>
      </w:r>
      <w:r w:rsidRPr="00E66E87">
        <w:rPr>
          <w:rFonts w:asciiTheme="majorHAnsi" w:hAnsiTheme="majorHAnsi" w:cstheme="majorHAnsi"/>
        </w:rPr>
        <w:lastRenderedPageBreak/>
        <w:t>sich der Anwender über die Funktion und die eigentliche Ansteuerung der Hardware Gedanken machen muss. Die HAL ist mit dem Singleton-Pattern implementiert worden, so dass es nur eine Objekt-Instanz gibt, die auf die Hardware zugreifen kann.</w:t>
      </w:r>
    </w:p>
    <w:p w:rsidR="00437CFD" w:rsidRPr="00E66E87" w:rsidRDefault="002E4164" w:rsidP="00437CFD">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de-DE"/>
        </w:rPr>
      </w:pPr>
      <w:bookmarkStart w:id="6" w:name="_TOC2076"/>
      <w:bookmarkEnd w:id="6"/>
      <w:r w:rsidRPr="00E66E87">
        <w:rPr>
          <w:rFonts w:asciiTheme="majorHAnsi" w:hAnsiTheme="majorHAnsi" w:cstheme="majorHAnsi"/>
          <w:lang w:val="de-DE"/>
        </w:rPr>
        <w:t xml:space="preserve"> </w:t>
      </w:r>
      <w:r w:rsidR="00B53E74" w:rsidRPr="00E66E87">
        <w:rPr>
          <w:rFonts w:asciiTheme="majorHAnsi" w:hAnsiTheme="majorHAnsi" w:cstheme="majorHAnsi"/>
          <w:lang w:val="de-DE"/>
        </w:rPr>
        <w:t>System Architektur</w:t>
      </w:r>
    </w:p>
    <w:p w:rsidR="00437CFD" w:rsidRPr="00E66E87" w:rsidRDefault="00437CF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de-DE"/>
        </w:rPr>
      </w:pPr>
      <w:r w:rsidRPr="00E66E87">
        <w:rPr>
          <w:rFonts w:asciiTheme="majorHAnsi" w:hAnsiTheme="majorHAnsi" w:cstheme="majorHAnsi"/>
          <w:noProof/>
          <w:lang w:val="de-DE"/>
        </w:rPr>
        <w:drawing>
          <wp:inline distT="0" distB="0" distL="0" distR="0" wp14:anchorId="225B8E28" wp14:editId="2D696827">
            <wp:extent cx="5822192" cy="2060049"/>
            <wp:effectExtent l="19050" t="0" r="7108" b="0"/>
            <wp:docPr id="14" name="Bild 1" descr="C:\Documents and Settings\abc676\Desktop\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bc676\Desktop\Component Diagram.jpg"/>
                    <pic:cNvPicPr>
                      <a:picLocks noChangeAspect="1" noChangeArrowheads="1"/>
                    </pic:cNvPicPr>
                  </pic:nvPicPr>
                  <pic:blipFill>
                    <a:blip r:embed="rId9"/>
                    <a:srcRect/>
                    <a:stretch>
                      <a:fillRect/>
                    </a:stretch>
                  </pic:blipFill>
                  <pic:spPr bwMode="auto">
                    <a:xfrm>
                      <a:off x="0" y="0"/>
                      <a:ext cx="5822932" cy="2060311"/>
                    </a:xfrm>
                    <a:prstGeom prst="rect">
                      <a:avLst/>
                    </a:prstGeom>
                    <a:noFill/>
                    <a:ln w="9525">
                      <a:noFill/>
                      <a:miter lim="800000"/>
                      <a:headEnd/>
                      <a:tailEnd/>
                    </a:ln>
                  </pic:spPr>
                </pic:pic>
              </a:graphicData>
            </a:graphic>
          </wp:inline>
        </w:drawing>
      </w:r>
    </w:p>
    <w:p w:rsidR="0072545F" w:rsidRPr="00E66E87" w:rsidRDefault="002E416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bookmarkStart w:id="7" w:name="_TOC2347"/>
      <w:bookmarkEnd w:id="7"/>
      <w:r w:rsidRPr="00E66E87">
        <w:rPr>
          <w:rFonts w:asciiTheme="majorHAnsi" w:hAnsiTheme="majorHAnsi" w:cstheme="majorHAnsi"/>
        </w:rPr>
        <w:t xml:space="preserve"> </w:t>
      </w:r>
      <w:proofErr w:type="spellStart"/>
      <w:r w:rsidR="00B53E74" w:rsidRPr="00E66E87">
        <w:rPr>
          <w:rFonts w:asciiTheme="majorHAnsi" w:hAnsiTheme="majorHAnsi" w:cstheme="majorHAnsi"/>
        </w:rPr>
        <w:t>Datenmodell</w:t>
      </w:r>
      <w:proofErr w:type="spellEnd"/>
    </w:p>
    <w:p w:rsidR="004A34BC" w:rsidRPr="00E66E87" w:rsidRDefault="004A34BC" w:rsidP="004A34BC">
      <w:pPr>
        <w:rPr>
          <w:rFonts w:asciiTheme="majorHAnsi" w:hAnsiTheme="majorHAnsi" w:cstheme="majorHAnsi"/>
          <w:lang w:val="en-US" w:eastAsia="de-DE"/>
        </w:rPr>
      </w:pPr>
    </w:p>
    <w:p w:rsidR="004A34BC" w:rsidRPr="00E66E87" w:rsidRDefault="004A34BC" w:rsidP="004A34BC">
      <w:pPr>
        <w:rPr>
          <w:rFonts w:asciiTheme="majorHAnsi" w:hAnsiTheme="majorHAnsi" w:cstheme="majorHAnsi"/>
          <w:lang w:eastAsia="de-DE"/>
        </w:rPr>
      </w:pPr>
      <w:r w:rsidRPr="00E66E87">
        <w:rPr>
          <w:rFonts w:asciiTheme="majorHAnsi" w:hAnsiTheme="majorHAnsi" w:cstheme="majorHAnsi"/>
          <w:noProof/>
          <w:lang w:eastAsia="de-DE"/>
        </w:rPr>
        <w:t>Klassendiagramm befindet sich in der Datei „Klassendiagramm.jpg“</w:t>
      </w:r>
    </w:p>
    <w:p w:rsidR="0072545F" w:rsidRPr="00E66E87"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E66E87"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noProof/>
          <w:lang w:val="de-DE"/>
        </w:rPr>
      </w:pPr>
    </w:p>
    <w:p w:rsidR="004A34BC" w:rsidRPr="00E66E87" w:rsidRDefault="004A34B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noProof/>
          <w:lang w:val="de-DE"/>
        </w:rPr>
      </w:pPr>
    </w:p>
    <w:p w:rsidR="004A34BC" w:rsidRPr="00E66E87" w:rsidRDefault="004A34B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de-DE"/>
        </w:rPr>
      </w:pPr>
    </w:p>
    <w:p w:rsidR="00FF5EB4" w:rsidRPr="00E66E87" w:rsidRDefault="00FF5EB4"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color w:val="auto"/>
          <w:lang w:val="de-DE"/>
        </w:rPr>
        <w:t>Abbildung</w:t>
      </w:r>
      <w:r w:rsidR="006E43E5" w:rsidRPr="00E66E87">
        <w:rPr>
          <w:rFonts w:asciiTheme="majorHAnsi" w:hAnsiTheme="majorHAnsi" w:cstheme="majorHAnsi"/>
          <w:color w:val="auto"/>
          <w:lang w:val="de-DE"/>
        </w:rPr>
        <w:t xml:space="preserve"> 4.2.1</w:t>
      </w:r>
      <w:r w:rsidRPr="00E66E87">
        <w:rPr>
          <w:rFonts w:asciiTheme="majorHAnsi" w:hAnsiTheme="majorHAnsi" w:cstheme="majorHAnsi"/>
          <w:color w:val="auto"/>
          <w:lang w:val="de-DE"/>
        </w:rPr>
        <w:t>: Klassendiagramm der Fließband-Sortieranlage</w:t>
      </w:r>
    </w:p>
    <w:p w:rsidR="00FF5EB4" w:rsidRPr="00E66E87"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de-DE"/>
        </w:rPr>
      </w:pPr>
    </w:p>
    <w:p w:rsidR="0072545F" w:rsidRPr="00E66E87" w:rsidRDefault="002E4164" w:rsidP="008052AD">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bookmarkStart w:id="8" w:name="_TOC2556"/>
      <w:bookmarkEnd w:id="8"/>
      <w:r w:rsidRPr="00E66E87">
        <w:rPr>
          <w:rFonts w:asciiTheme="majorHAnsi" w:hAnsiTheme="majorHAnsi" w:cstheme="majorHAnsi"/>
          <w:lang w:val="de-DE"/>
        </w:rPr>
        <w:t xml:space="preserve"> </w:t>
      </w:r>
      <w:r w:rsidR="00B53E74" w:rsidRPr="00E66E87">
        <w:rPr>
          <w:rFonts w:asciiTheme="majorHAnsi" w:hAnsiTheme="majorHAnsi" w:cstheme="majorHAnsi"/>
          <w:lang w:val="de-DE"/>
        </w:rPr>
        <w:t>Verhaltensmodell</w:t>
      </w:r>
    </w:p>
    <w:p w:rsidR="006E43E5" w:rsidRPr="00E66E87" w:rsidRDefault="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de-DE"/>
        </w:rPr>
      </w:pPr>
      <w:r w:rsidRPr="00E66E87">
        <w:rPr>
          <w:rFonts w:asciiTheme="majorHAnsi" w:hAnsiTheme="majorHAnsi" w:cstheme="majorHAnsi"/>
          <w:noProof/>
          <w:lang w:val="de-DE"/>
        </w:rPr>
        <w:drawing>
          <wp:inline distT="0" distB="0" distL="0" distR="0" wp14:anchorId="3FCD6EEB" wp14:editId="4725038A">
            <wp:extent cx="5950397" cy="2996188"/>
            <wp:effectExtent l="19050" t="0" r="0" b="0"/>
            <wp:docPr id="2" name="Bild 1" descr="D:\GitHub\WorkspaceQNX\Docs\Diagramme\Abla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WorkspaceQNX\Docs\Diagramme\Ablauf.jpg"/>
                    <pic:cNvPicPr>
                      <a:picLocks noChangeAspect="1" noChangeArrowheads="1"/>
                    </pic:cNvPicPr>
                  </pic:nvPicPr>
                  <pic:blipFill>
                    <a:blip r:embed="rId10"/>
                    <a:stretch>
                      <a:fillRect/>
                    </a:stretch>
                  </pic:blipFill>
                  <pic:spPr bwMode="auto">
                    <a:xfrm>
                      <a:off x="0" y="0"/>
                      <a:ext cx="5950397" cy="2996188"/>
                    </a:xfrm>
                    <a:prstGeom prst="rect">
                      <a:avLst/>
                    </a:prstGeom>
                    <a:noFill/>
                    <a:ln w="9525">
                      <a:noFill/>
                      <a:miter lim="800000"/>
                      <a:headEnd/>
                      <a:tailEnd/>
                    </a:ln>
                  </pic:spPr>
                </pic:pic>
              </a:graphicData>
            </a:graphic>
          </wp:inline>
        </w:drawing>
      </w:r>
    </w:p>
    <w:p w:rsidR="008052AD" w:rsidRPr="00E66E87" w:rsidRDefault="008052AD"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8052AD" w:rsidRPr="00E66E87" w:rsidRDefault="008052AD"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color w:val="auto"/>
          <w:lang w:val="de-DE"/>
        </w:rPr>
        <w:t>Abbildung 4.3.1:  Ablaufdiagramm</w:t>
      </w:r>
    </w:p>
    <w:p w:rsidR="008052AD" w:rsidRPr="00E66E87" w:rsidRDefault="008052AD"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8052AD" w:rsidRPr="00E66E87" w:rsidRDefault="008052AD"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noProof/>
          <w:color w:val="auto"/>
          <w:lang w:val="de-DE"/>
        </w:rPr>
        <w:drawing>
          <wp:inline distT="0" distB="0" distL="0" distR="0" wp14:anchorId="72059AA0" wp14:editId="5C09CFA1">
            <wp:extent cx="6115050" cy="3190875"/>
            <wp:effectExtent l="19050" t="0" r="0" b="0"/>
            <wp:docPr id="4" name="Bild 2" descr="D:\GitHub\WorkspaceQNX\Docs\Diagramme\Höhenmessung_B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WorkspaceQNX\Docs\Diagramme\Höhenmessung_BD1.jpg"/>
                    <pic:cNvPicPr>
                      <a:picLocks noChangeAspect="1" noChangeArrowheads="1"/>
                    </pic:cNvPicPr>
                  </pic:nvPicPr>
                  <pic:blipFill>
                    <a:blip r:embed="rId11"/>
                    <a:srcRect/>
                    <a:stretch>
                      <a:fillRect/>
                    </a:stretch>
                  </pic:blipFill>
                  <pic:spPr bwMode="auto">
                    <a:xfrm>
                      <a:off x="0" y="0"/>
                      <a:ext cx="6115050" cy="3190875"/>
                    </a:xfrm>
                    <a:prstGeom prst="rect">
                      <a:avLst/>
                    </a:prstGeom>
                    <a:noFill/>
                    <a:ln w="9525">
                      <a:noFill/>
                      <a:miter lim="800000"/>
                      <a:headEnd/>
                      <a:tailEnd/>
                    </a:ln>
                  </pic:spPr>
                </pic:pic>
              </a:graphicData>
            </a:graphic>
          </wp:inline>
        </w:drawing>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color w:val="auto"/>
          <w:lang w:val="de-DE"/>
        </w:rPr>
        <w:t>Abbildung 4.3.2:  Höhenmessung auf Band 1</w:t>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noProof/>
          <w:color w:val="auto"/>
          <w:lang w:val="de-DE"/>
        </w:rPr>
        <w:drawing>
          <wp:inline distT="0" distB="0" distL="0" distR="0" wp14:anchorId="7F6F35B7" wp14:editId="686CB2B3">
            <wp:extent cx="6115050" cy="3714750"/>
            <wp:effectExtent l="19050" t="0" r="0" b="0"/>
            <wp:docPr id="5" name="Bild 3" descr="D:\GitHub\WorkspaceQNX\Docs\Diagramme\Höhenmessung_B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WorkspaceQNX\Docs\Diagramme\Höhenmessung_BD2.jpg"/>
                    <pic:cNvPicPr>
                      <a:picLocks noChangeAspect="1" noChangeArrowheads="1"/>
                    </pic:cNvPicPr>
                  </pic:nvPicPr>
                  <pic:blipFill>
                    <a:blip r:embed="rId12"/>
                    <a:srcRect/>
                    <a:stretch>
                      <a:fillRect/>
                    </a:stretch>
                  </pic:blipFill>
                  <pic:spPr bwMode="auto">
                    <a:xfrm>
                      <a:off x="0" y="0"/>
                      <a:ext cx="6115050" cy="3714750"/>
                    </a:xfrm>
                    <a:prstGeom prst="rect">
                      <a:avLst/>
                    </a:prstGeom>
                    <a:noFill/>
                    <a:ln w="9525">
                      <a:noFill/>
                      <a:miter lim="800000"/>
                      <a:headEnd/>
                      <a:tailEnd/>
                    </a:ln>
                  </pic:spPr>
                </pic:pic>
              </a:graphicData>
            </a:graphic>
          </wp:inline>
        </w:drawing>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color w:val="auto"/>
          <w:lang w:val="de-DE"/>
        </w:rPr>
        <w:t>Abbildung 4.3.3:  Höhenmessung auf Band 1</w:t>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4E70E1" w:rsidRPr="00E66E87" w:rsidRDefault="004E70E1"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4E70E1" w:rsidRPr="00E66E87" w:rsidRDefault="004E70E1"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noProof/>
          <w:color w:val="auto"/>
          <w:lang w:val="de-DE"/>
        </w:rPr>
        <w:lastRenderedPageBreak/>
        <w:drawing>
          <wp:inline distT="0" distB="0" distL="0" distR="0" wp14:anchorId="2D107BBC" wp14:editId="6C6794B1">
            <wp:extent cx="6115050" cy="4362450"/>
            <wp:effectExtent l="19050" t="0" r="0" b="0"/>
            <wp:docPr id="6" name="Bild 4" descr="D:\GitHub\WorkspaceQNX\Docs\Diagramme\Metalldetektor_B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WorkspaceQNX\Docs\Diagramme\Metalldetektor_BD1.jpg"/>
                    <pic:cNvPicPr>
                      <a:picLocks noChangeAspect="1" noChangeArrowheads="1"/>
                    </pic:cNvPicPr>
                  </pic:nvPicPr>
                  <pic:blipFill>
                    <a:blip r:embed="rId13"/>
                    <a:srcRect/>
                    <a:stretch>
                      <a:fillRect/>
                    </a:stretch>
                  </pic:blipFill>
                  <pic:spPr bwMode="auto">
                    <a:xfrm>
                      <a:off x="0" y="0"/>
                      <a:ext cx="6115050" cy="4362450"/>
                    </a:xfrm>
                    <a:prstGeom prst="rect">
                      <a:avLst/>
                    </a:prstGeom>
                    <a:noFill/>
                    <a:ln w="9525">
                      <a:noFill/>
                      <a:miter lim="800000"/>
                      <a:headEnd/>
                      <a:tailEnd/>
                    </a:ln>
                  </pic:spPr>
                </pic:pic>
              </a:graphicData>
            </a:graphic>
          </wp:inline>
        </w:drawing>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color w:val="auto"/>
          <w:lang w:val="de-DE"/>
        </w:rPr>
        <w:t>Abbildung 4.3.4:  Metallsensor auf Band 1</w:t>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noProof/>
          <w:color w:val="auto"/>
          <w:lang w:val="de-DE"/>
        </w:rPr>
        <w:drawing>
          <wp:inline distT="0" distB="0" distL="0" distR="0" wp14:anchorId="5CC02962" wp14:editId="530081C5">
            <wp:extent cx="6105525" cy="3933825"/>
            <wp:effectExtent l="19050" t="0" r="9525" b="0"/>
            <wp:docPr id="7" name="Bild 5" descr="D:\GitHub\WorkspaceQNX\Docs\Diagramme\Metalldetektor_B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WorkspaceQNX\Docs\Diagramme\Metalldetektor_BD2.jpg"/>
                    <pic:cNvPicPr>
                      <a:picLocks noChangeAspect="1" noChangeArrowheads="1"/>
                    </pic:cNvPicPr>
                  </pic:nvPicPr>
                  <pic:blipFill>
                    <a:blip r:embed="rId14"/>
                    <a:srcRect/>
                    <a:stretch>
                      <a:fillRect/>
                    </a:stretch>
                  </pic:blipFill>
                  <pic:spPr bwMode="auto">
                    <a:xfrm>
                      <a:off x="0" y="0"/>
                      <a:ext cx="6105525" cy="3933825"/>
                    </a:xfrm>
                    <a:prstGeom prst="rect">
                      <a:avLst/>
                    </a:prstGeom>
                    <a:noFill/>
                    <a:ln w="9525">
                      <a:noFill/>
                      <a:miter lim="800000"/>
                      <a:headEnd/>
                      <a:tailEnd/>
                    </a:ln>
                  </pic:spPr>
                </pic:pic>
              </a:graphicData>
            </a:graphic>
          </wp:inline>
        </w:drawing>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color w:val="auto"/>
          <w:lang w:val="de-DE"/>
        </w:rPr>
        <w:t>Abbildung 4.3.5:  Metallsensor auf Band 2</w:t>
      </w:r>
    </w:p>
    <w:p w:rsidR="004E70E1" w:rsidRPr="00E66E87" w:rsidRDefault="004E70E1"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4E70E1" w:rsidRPr="00E66E87" w:rsidRDefault="004E70E1"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6E43E5" w:rsidRPr="00E66E87" w:rsidRDefault="00C65D8F"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noProof/>
          <w:lang w:val="de-DE"/>
        </w:rPr>
        <w:lastRenderedPageBreak/>
        <w:drawing>
          <wp:inline distT="0" distB="0" distL="0" distR="0" wp14:anchorId="557F555B" wp14:editId="10FA6864">
            <wp:extent cx="5781675" cy="2171700"/>
            <wp:effectExtent l="0" t="0" r="952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81675" cy="2171700"/>
                    </a:xfrm>
                    <a:prstGeom prst="rect">
                      <a:avLst/>
                    </a:prstGeom>
                  </pic:spPr>
                </pic:pic>
              </a:graphicData>
            </a:graphic>
          </wp:inline>
        </w:drawing>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color w:val="auto"/>
          <w:lang w:val="de-DE"/>
        </w:rPr>
        <w:t>Abbildung 4.3.6:  Startschranke auf Band 1</w:t>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noProof/>
          <w:color w:val="auto"/>
          <w:lang w:val="de-DE"/>
        </w:rPr>
        <w:drawing>
          <wp:inline distT="0" distB="0" distL="0" distR="0" wp14:anchorId="7183801E" wp14:editId="5CD6FD27">
            <wp:extent cx="6115050" cy="3819525"/>
            <wp:effectExtent l="19050" t="0" r="0" b="0"/>
            <wp:docPr id="9" name="Bild 7" descr="D:\GitHub\WorkspaceQNX\Docs\Diagramme\Ausgaangsschranke_B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WorkspaceQNX\Docs\Diagramme\Ausgaangsschranke_BD1.jpg"/>
                    <pic:cNvPicPr>
                      <a:picLocks noChangeAspect="1" noChangeArrowheads="1"/>
                    </pic:cNvPicPr>
                  </pic:nvPicPr>
                  <pic:blipFill>
                    <a:blip r:embed="rId16"/>
                    <a:srcRect/>
                    <a:stretch>
                      <a:fillRect/>
                    </a:stretch>
                  </pic:blipFill>
                  <pic:spPr bwMode="auto">
                    <a:xfrm>
                      <a:off x="0" y="0"/>
                      <a:ext cx="6115050" cy="3819525"/>
                    </a:xfrm>
                    <a:prstGeom prst="rect">
                      <a:avLst/>
                    </a:prstGeom>
                    <a:noFill/>
                    <a:ln w="9525">
                      <a:noFill/>
                      <a:miter lim="800000"/>
                      <a:headEnd/>
                      <a:tailEnd/>
                    </a:ln>
                  </pic:spPr>
                </pic:pic>
              </a:graphicData>
            </a:graphic>
          </wp:inline>
        </w:drawing>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color w:val="auto"/>
          <w:lang w:val="de-DE"/>
        </w:rPr>
        <w:t>Abbildung 4.3.7: Ausgangschranke auf Band 1</w:t>
      </w:r>
    </w:p>
    <w:p w:rsidR="00D53AE7" w:rsidRPr="00E66E87" w:rsidRDefault="00D53AE7"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4E70E1" w:rsidRPr="00E66E87" w:rsidRDefault="004E70E1"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4E70E1" w:rsidRPr="00E66E87" w:rsidRDefault="004E70E1"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6E43E5" w:rsidRPr="00E66E87" w:rsidRDefault="00C65D8F"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noProof/>
          <w:color w:val="auto"/>
          <w:lang w:val="de-DE"/>
        </w:rPr>
        <w:lastRenderedPageBreak/>
        <w:drawing>
          <wp:inline distT="0" distB="0" distL="0" distR="0" wp14:anchorId="3EBA9D8E" wp14:editId="183B2901">
            <wp:extent cx="5770880" cy="2156460"/>
            <wp:effectExtent l="0" t="0" r="1270" b="0"/>
            <wp:docPr id="16" name="Grafik 16" descr="D:\Eigene Dateien\Desktop\AusgangSchranke_B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igene Dateien\Desktop\AusgangSchranke_BD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0880" cy="2156460"/>
                    </a:xfrm>
                    <a:prstGeom prst="rect">
                      <a:avLst/>
                    </a:prstGeom>
                    <a:noFill/>
                    <a:ln>
                      <a:noFill/>
                    </a:ln>
                  </pic:spPr>
                </pic:pic>
              </a:graphicData>
            </a:graphic>
          </wp:inline>
        </w:drawing>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color w:val="auto"/>
          <w:lang w:val="de-DE"/>
        </w:rPr>
        <w:t>Abbildung 4.3.8: Ausgangschranke auf Band 1</w:t>
      </w:r>
    </w:p>
    <w:p w:rsidR="006E43E5" w:rsidRPr="00E66E87" w:rsidRDefault="00C65D8F"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noProof/>
          <w:lang w:val="de-DE"/>
        </w:rPr>
        <w:drawing>
          <wp:inline distT="0" distB="0" distL="0" distR="0" wp14:anchorId="30A0CBBA" wp14:editId="23B47989">
            <wp:extent cx="5972810" cy="4374515"/>
            <wp:effectExtent l="0" t="0" r="8890"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4374515"/>
                    </a:xfrm>
                    <a:prstGeom prst="rect">
                      <a:avLst/>
                    </a:prstGeom>
                  </pic:spPr>
                </pic:pic>
              </a:graphicData>
            </a:graphic>
          </wp:inline>
        </w:drawing>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color w:val="auto"/>
          <w:lang w:val="de-DE"/>
        </w:rPr>
        <w:t>Abbildung 4.3.8: Rutsche</w:t>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4E70E1" w:rsidRPr="00E66E87" w:rsidRDefault="004E70E1"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noProof/>
          <w:color w:val="auto"/>
          <w:lang w:val="de-DE"/>
        </w:rPr>
        <w:lastRenderedPageBreak/>
        <w:drawing>
          <wp:inline distT="0" distB="0" distL="0" distR="0" wp14:anchorId="5DA743E0" wp14:editId="74E3D0AC">
            <wp:extent cx="5036501" cy="4360460"/>
            <wp:effectExtent l="19050" t="0" r="0" b="0"/>
            <wp:docPr id="12" name="Bild 10" descr="D:\GitHub\WorkspaceQNX\Docs\Diagramme\Ueberg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itHub\WorkspaceQNX\Docs\Diagramme\Uebergabe.jpg"/>
                    <pic:cNvPicPr>
                      <a:picLocks noChangeAspect="1" noChangeArrowheads="1"/>
                    </pic:cNvPicPr>
                  </pic:nvPicPr>
                  <pic:blipFill>
                    <a:blip r:embed="rId19"/>
                    <a:srcRect/>
                    <a:stretch>
                      <a:fillRect/>
                    </a:stretch>
                  </pic:blipFill>
                  <pic:spPr bwMode="auto">
                    <a:xfrm>
                      <a:off x="0" y="0"/>
                      <a:ext cx="5038250" cy="4361974"/>
                    </a:xfrm>
                    <a:prstGeom prst="rect">
                      <a:avLst/>
                    </a:prstGeom>
                    <a:noFill/>
                    <a:ln w="9525">
                      <a:noFill/>
                      <a:miter lim="800000"/>
                      <a:headEnd/>
                      <a:tailEnd/>
                    </a:ln>
                  </pic:spPr>
                </pic:pic>
              </a:graphicData>
            </a:graphic>
          </wp:inline>
        </w:drawing>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color w:val="auto"/>
          <w:lang w:val="de-DE"/>
        </w:rPr>
        <w:t>Abbildung 4.3.9: Übergabe von Band 1 nach Band 2</w:t>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noProof/>
          <w:color w:val="auto"/>
          <w:lang w:val="de-DE"/>
        </w:rPr>
        <w:drawing>
          <wp:inline distT="0" distB="0" distL="0" distR="0" wp14:anchorId="62C950B1" wp14:editId="60297A07">
            <wp:extent cx="6368103" cy="1540827"/>
            <wp:effectExtent l="19050" t="0" r="0" b="0"/>
            <wp:docPr id="13" name="Bild 11" descr="D:\GitHub\WorkspaceQNX\Docs\Diagramme\Reihenfol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Hub\WorkspaceQNX\Docs\Diagramme\Reihenfolge.jpg"/>
                    <pic:cNvPicPr>
                      <a:picLocks noChangeAspect="1" noChangeArrowheads="1"/>
                    </pic:cNvPicPr>
                  </pic:nvPicPr>
                  <pic:blipFill>
                    <a:blip r:embed="rId20"/>
                    <a:stretch>
                      <a:fillRect/>
                    </a:stretch>
                  </pic:blipFill>
                  <pic:spPr bwMode="auto">
                    <a:xfrm>
                      <a:off x="0" y="0"/>
                      <a:ext cx="6378545" cy="1543354"/>
                    </a:xfrm>
                    <a:prstGeom prst="rect">
                      <a:avLst/>
                    </a:prstGeom>
                    <a:noFill/>
                    <a:ln w="9525">
                      <a:noFill/>
                      <a:miter lim="800000"/>
                      <a:headEnd/>
                      <a:tailEnd/>
                    </a:ln>
                  </pic:spPr>
                </pic:pic>
              </a:graphicData>
            </a:graphic>
          </wp:inline>
        </w:drawing>
      </w: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r w:rsidRPr="00E66E87">
        <w:rPr>
          <w:rFonts w:asciiTheme="majorHAnsi" w:hAnsiTheme="majorHAnsi" w:cstheme="majorHAnsi"/>
          <w:color w:val="auto"/>
          <w:lang w:val="de-DE"/>
        </w:rPr>
        <w:t xml:space="preserve">Abbildung 4.3.10: Reihenfolge der akzeptierten </w:t>
      </w:r>
      <w:proofErr w:type="spellStart"/>
      <w:r w:rsidRPr="00E66E87">
        <w:rPr>
          <w:rFonts w:asciiTheme="majorHAnsi" w:hAnsiTheme="majorHAnsi" w:cstheme="majorHAnsi"/>
          <w:color w:val="auto"/>
          <w:lang w:val="de-DE"/>
        </w:rPr>
        <w:t>Puks</w:t>
      </w:r>
      <w:proofErr w:type="spellEnd"/>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6E43E5" w:rsidRPr="00E66E87"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0465C6" w:rsidRPr="00E66E87" w:rsidRDefault="000465C6"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0465C6" w:rsidRPr="00E66E87" w:rsidRDefault="000465C6"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0465C6" w:rsidRPr="00E66E87" w:rsidRDefault="000465C6"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0465C6" w:rsidRPr="00E66E87" w:rsidRDefault="000465C6"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0465C6" w:rsidRPr="00E66E87" w:rsidRDefault="000465C6"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0465C6" w:rsidRPr="00E66E87" w:rsidRDefault="000465C6"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0465C6" w:rsidRPr="00E66E87" w:rsidRDefault="000465C6"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0465C6" w:rsidRPr="00E66E87" w:rsidRDefault="000465C6"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color w:val="auto"/>
          <w:lang w:val="de-DE"/>
        </w:rPr>
      </w:pPr>
    </w:p>
    <w:p w:rsidR="0072545F" w:rsidRPr="00E66E87"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Theme="majorHAnsi" w:hAnsiTheme="majorHAnsi" w:cstheme="majorHAnsi"/>
          <w:color w:val="000000"/>
          <w:lang w:val="de-DE"/>
        </w:rPr>
      </w:pPr>
      <w:bookmarkStart w:id="9" w:name="_TOC2770"/>
      <w:bookmarkEnd w:id="9"/>
      <w:r w:rsidRPr="00E66E87">
        <w:rPr>
          <w:rFonts w:asciiTheme="majorHAnsi" w:hAnsiTheme="majorHAnsi" w:cstheme="majorHAnsi"/>
          <w:lang w:val="de-DE"/>
        </w:rPr>
        <w:lastRenderedPageBreak/>
        <w:t>Implementierung</w:t>
      </w:r>
    </w:p>
    <w:p w:rsidR="0072545F" w:rsidRPr="00E66E87" w:rsidRDefault="002E416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color w:val="000000"/>
          <w:lang w:val="de-DE"/>
        </w:rPr>
      </w:pPr>
      <w:bookmarkStart w:id="10" w:name="_TOC3004"/>
      <w:bookmarkEnd w:id="10"/>
      <w:r w:rsidRPr="00E66E87">
        <w:rPr>
          <w:rFonts w:asciiTheme="majorHAnsi" w:hAnsiTheme="majorHAnsi" w:cstheme="majorHAnsi"/>
          <w:lang w:val="de-DE"/>
        </w:rPr>
        <w:t xml:space="preserve"> </w:t>
      </w:r>
      <w:r w:rsidR="000A6256" w:rsidRPr="00E66E87">
        <w:rPr>
          <w:rFonts w:asciiTheme="majorHAnsi" w:hAnsiTheme="majorHAnsi" w:cstheme="majorHAnsi"/>
          <w:lang w:val="de-DE"/>
        </w:rPr>
        <w:t>A</w:t>
      </w:r>
      <w:r w:rsidR="00B53E74" w:rsidRPr="00E66E87">
        <w:rPr>
          <w:rFonts w:asciiTheme="majorHAnsi" w:hAnsiTheme="majorHAnsi" w:cstheme="majorHAnsi"/>
          <w:lang w:val="de-DE"/>
        </w:rPr>
        <w:t>lgorithmen</w:t>
      </w:r>
    </w:p>
    <w:p w:rsidR="0072545F" w:rsidRPr="00E66E87" w:rsidRDefault="009E377C" w:rsidP="00D53AE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heme="majorHAnsi" w:hAnsiTheme="majorHAnsi" w:cstheme="majorHAnsi"/>
          <w:lang w:val="de-DE"/>
        </w:rPr>
      </w:pPr>
      <w:r w:rsidRPr="00E66E87">
        <w:rPr>
          <w:rFonts w:asciiTheme="majorHAnsi" w:hAnsiTheme="majorHAnsi" w:cstheme="majorHAnsi"/>
          <w:lang w:val="de-DE"/>
        </w:rPr>
        <w:t>-</w:t>
      </w:r>
    </w:p>
    <w:p w:rsidR="0072545F" w:rsidRPr="00E66E87" w:rsidRDefault="002E4164" w:rsidP="009E377C">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de-DE"/>
        </w:rPr>
      </w:pPr>
      <w:bookmarkStart w:id="11" w:name="_TOC3068"/>
      <w:bookmarkEnd w:id="11"/>
      <w:r w:rsidRPr="00E66E87">
        <w:rPr>
          <w:rFonts w:asciiTheme="majorHAnsi" w:hAnsiTheme="majorHAnsi" w:cstheme="majorHAnsi"/>
          <w:lang w:val="de-DE"/>
        </w:rPr>
        <w:t xml:space="preserve"> </w:t>
      </w:r>
      <w:r w:rsidR="00B53E74" w:rsidRPr="00E66E87">
        <w:rPr>
          <w:rFonts w:asciiTheme="majorHAnsi" w:hAnsiTheme="majorHAnsi" w:cstheme="majorHAnsi"/>
          <w:lang w:val="de-DE"/>
        </w:rPr>
        <w:t>Patterns</w:t>
      </w:r>
    </w:p>
    <w:p w:rsidR="009E377C" w:rsidRPr="00E66E87" w:rsidRDefault="009E377C" w:rsidP="009E377C">
      <w:pPr>
        <w:rPr>
          <w:rFonts w:asciiTheme="majorHAnsi" w:hAnsiTheme="majorHAnsi" w:cstheme="majorHAnsi"/>
          <w:lang w:eastAsia="de-DE"/>
        </w:rPr>
      </w:pPr>
    </w:p>
    <w:p w:rsidR="009E377C" w:rsidRPr="00E66E87" w:rsidRDefault="009E377C" w:rsidP="009E377C">
      <w:pPr>
        <w:pStyle w:val="Listenabsatz"/>
        <w:numPr>
          <w:ilvl w:val="0"/>
          <w:numId w:val="6"/>
        </w:numPr>
        <w:rPr>
          <w:rFonts w:asciiTheme="majorHAnsi" w:hAnsiTheme="majorHAnsi" w:cstheme="majorHAnsi"/>
          <w:sz w:val="24"/>
        </w:rPr>
      </w:pPr>
      <w:bookmarkStart w:id="12" w:name="_TOC3127"/>
      <w:bookmarkEnd w:id="12"/>
      <w:r w:rsidRPr="00E66E87">
        <w:rPr>
          <w:rFonts w:asciiTheme="majorHAnsi" w:hAnsiTheme="majorHAnsi" w:cstheme="majorHAnsi"/>
          <w:sz w:val="24"/>
        </w:rPr>
        <w:t>State Pattern</w:t>
      </w:r>
    </w:p>
    <w:p w:rsidR="009E377C" w:rsidRPr="00E66E87" w:rsidRDefault="009E377C" w:rsidP="009E377C">
      <w:pPr>
        <w:pStyle w:val="Listenabsatz"/>
        <w:numPr>
          <w:ilvl w:val="1"/>
          <w:numId w:val="6"/>
        </w:numPr>
        <w:rPr>
          <w:rFonts w:asciiTheme="majorHAnsi" w:hAnsiTheme="majorHAnsi" w:cstheme="majorHAnsi"/>
          <w:sz w:val="24"/>
        </w:rPr>
      </w:pPr>
      <w:r w:rsidRPr="00E66E87">
        <w:rPr>
          <w:rFonts w:asciiTheme="majorHAnsi" w:hAnsiTheme="majorHAnsi" w:cstheme="majorHAnsi"/>
          <w:sz w:val="24"/>
        </w:rPr>
        <w:t xml:space="preserve">FSM (States, aus </w:t>
      </w:r>
      <w:proofErr w:type="spellStart"/>
      <w:r w:rsidRPr="00E66E87">
        <w:rPr>
          <w:rFonts w:asciiTheme="majorHAnsi" w:hAnsiTheme="majorHAnsi" w:cstheme="majorHAnsi"/>
          <w:sz w:val="24"/>
        </w:rPr>
        <w:t>Pucksicht</w:t>
      </w:r>
      <w:proofErr w:type="spellEnd"/>
      <w:r w:rsidRPr="00E66E87">
        <w:rPr>
          <w:rFonts w:asciiTheme="majorHAnsi" w:hAnsiTheme="majorHAnsi" w:cstheme="majorHAnsi"/>
          <w:sz w:val="24"/>
        </w:rPr>
        <w:t>)</w:t>
      </w:r>
    </w:p>
    <w:p w:rsidR="009E377C" w:rsidRPr="00E66E87" w:rsidRDefault="009E377C" w:rsidP="009E377C">
      <w:pPr>
        <w:pStyle w:val="Listenabsatz"/>
        <w:numPr>
          <w:ilvl w:val="0"/>
          <w:numId w:val="6"/>
        </w:numPr>
        <w:rPr>
          <w:rFonts w:asciiTheme="majorHAnsi" w:hAnsiTheme="majorHAnsi" w:cstheme="majorHAnsi"/>
          <w:sz w:val="24"/>
        </w:rPr>
      </w:pPr>
      <w:proofErr w:type="spellStart"/>
      <w:r w:rsidRPr="00E66E87">
        <w:rPr>
          <w:rFonts w:asciiTheme="majorHAnsi" w:hAnsiTheme="majorHAnsi" w:cstheme="majorHAnsi"/>
          <w:sz w:val="24"/>
        </w:rPr>
        <w:t>Facade</w:t>
      </w:r>
      <w:proofErr w:type="spellEnd"/>
      <w:r w:rsidRPr="00E66E87">
        <w:rPr>
          <w:rFonts w:asciiTheme="majorHAnsi" w:hAnsiTheme="majorHAnsi" w:cstheme="majorHAnsi"/>
          <w:sz w:val="24"/>
        </w:rPr>
        <w:t xml:space="preserve"> Pattern</w:t>
      </w:r>
    </w:p>
    <w:p w:rsidR="009E377C" w:rsidRPr="00E66E87" w:rsidRDefault="009E377C" w:rsidP="009E377C">
      <w:pPr>
        <w:pStyle w:val="Listenabsatz"/>
        <w:numPr>
          <w:ilvl w:val="1"/>
          <w:numId w:val="6"/>
        </w:numPr>
        <w:rPr>
          <w:rFonts w:asciiTheme="majorHAnsi" w:hAnsiTheme="majorHAnsi" w:cstheme="majorHAnsi"/>
          <w:sz w:val="24"/>
        </w:rPr>
      </w:pPr>
      <w:proofErr w:type="spellStart"/>
      <w:r w:rsidRPr="00E66E87">
        <w:rPr>
          <w:rFonts w:asciiTheme="majorHAnsi" w:hAnsiTheme="majorHAnsi" w:cstheme="majorHAnsi"/>
          <w:sz w:val="24"/>
        </w:rPr>
        <w:t>Mutex</w:t>
      </w:r>
      <w:proofErr w:type="spellEnd"/>
    </w:p>
    <w:p w:rsidR="009E377C" w:rsidRPr="00E66E87" w:rsidRDefault="009E377C" w:rsidP="009E377C">
      <w:pPr>
        <w:pStyle w:val="Listenabsatz"/>
        <w:numPr>
          <w:ilvl w:val="1"/>
          <w:numId w:val="6"/>
        </w:numPr>
        <w:rPr>
          <w:rFonts w:asciiTheme="majorHAnsi" w:hAnsiTheme="majorHAnsi" w:cstheme="majorHAnsi"/>
          <w:sz w:val="24"/>
        </w:rPr>
      </w:pPr>
      <w:proofErr w:type="spellStart"/>
      <w:r w:rsidRPr="00E66E87">
        <w:rPr>
          <w:rFonts w:asciiTheme="majorHAnsi" w:hAnsiTheme="majorHAnsi" w:cstheme="majorHAnsi"/>
          <w:sz w:val="24"/>
        </w:rPr>
        <w:t>Timer</w:t>
      </w:r>
      <w:proofErr w:type="spellEnd"/>
    </w:p>
    <w:p w:rsidR="009E377C" w:rsidRPr="00E66E87" w:rsidRDefault="009E377C" w:rsidP="009E377C">
      <w:pPr>
        <w:pStyle w:val="Listenabsatz"/>
        <w:numPr>
          <w:ilvl w:val="1"/>
          <w:numId w:val="6"/>
        </w:numPr>
        <w:rPr>
          <w:rFonts w:asciiTheme="majorHAnsi" w:hAnsiTheme="majorHAnsi" w:cstheme="majorHAnsi"/>
          <w:sz w:val="24"/>
        </w:rPr>
      </w:pPr>
      <w:proofErr w:type="spellStart"/>
      <w:r w:rsidRPr="00E66E87">
        <w:rPr>
          <w:rFonts w:asciiTheme="majorHAnsi" w:hAnsiTheme="majorHAnsi" w:cstheme="majorHAnsi"/>
          <w:sz w:val="24"/>
        </w:rPr>
        <w:t>TimerHandler</w:t>
      </w:r>
      <w:proofErr w:type="spellEnd"/>
    </w:p>
    <w:p w:rsidR="009E377C" w:rsidRPr="00E66E87" w:rsidRDefault="009E377C" w:rsidP="009E377C">
      <w:pPr>
        <w:pStyle w:val="Listenabsatz"/>
        <w:numPr>
          <w:ilvl w:val="1"/>
          <w:numId w:val="6"/>
        </w:numPr>
        <w:rPr>
          <w:rFonts w:asciiTheme="majorHAnsi" w:hAnsiTheme="majorHAnsi" w:cstheme="majorHAnsi"/>
          <w:sz w:val="24"/>
        </w:rPr>
      </w:pPr>
      <w:r w:rsidRPr="00E66E87">
        <w:rPr>
          <w:rFonts w:asciiTheme="majorHAnsi" w:hAnsiTheme="majorHAnsi" w:cstheme="majorHAnsi"/>
          <w:sz w:val="24"/>
        </w:rPr>
        <w:t>RS232_1</w:t>
      </w:r>
    </w:p>
    <w:p w:rsidR="009E377C" w:rsidRPr="00E66E87" w:rsidRDefault="009E377C" w:rsidP="009E377C">
      <w:pPr>
        <w:pStyle w:val="Listenabsatz"/>
        <w:numPr>
          <w:ilvl w:val="1"/>
          <w:numId w:val="6"/>
        </w:numPr>
        <w:rPr>
          <w:rFonts w:asciiTheme="majorHAnsi" w:hAnsiTheme="majorHAnsi" w:cstheme="majorHAnsi"/>
          <w:sz w:val="24"/>
        </w:rPr>
      </w:pPr>
      <w:r w:rsidRPr="00E66E87">
        <w:rPr>
          <w:rFonts w:asciiTheme="majorHAnsi" w:hAnsiTheme="majorHAnsi" w:cstheme="majorHAnsi"/>
          <w:sz w:val="24"/>
        </w:rPr>
        <w:t>Controller</w:t>
      </w:r>
    </w:p>
    <w:p w:rsidR="009E377C" w:rsidRPr="00E66E87" w:rsidRDefault="009E377C" w:rsidP="009E377C">
      <w:pPr>
        <w:pStyle w:val="Listenabsatz"/>
        <w:numPr>
          <w:ilvl w:val="0"/>
          <w:numId w:val="6"/>
        </w:numPr>
        <w:rPr>
          <w:rFonts w:asciiTheme="majorHAnsi" w:hAnsiTheme="majorHAnsi" w:cstheme="majorHAnsi"/>
          <w:sz w:val="24"/>
        </w:rPr>
      </w:pPr>
      <w:r w:rsidRPr="00E66E87">
        <w:rPr>
          <w:rFonts w:asciiTheme="majorHAnsi" w:hAnsiTheme="majorHAnsi" w:cstheme="majorHAnsi"/>
          <w:sz w:val="24"/>
        </w:rPr>
        <w:t>Singleton Pattern</w:t>
      </w:r>
    </w:p>
    <w:p w:rsidR="009E377C" w:rsidRPr="00E66E87" w:rsidRDefault="009E377C" w:rsidP="009E377C">
      <w:pPr>
        <w:pStyle w:val="Listenabsatz"/>
        <w:numPr>
          <w:ilvl w:val="1"/>
          <w:numId w:val="6"/>
        </w:numPr>
        <w:rPr>
          <w:rFonts w:asciiTheme="majorHAnsi" w:hAnsiTheme="majorHAnsi" w:cstheme="majorHAnsi"/>
          <w:sz w:val="24"/>
        </w:rPr>
      </w:pPr>
      <w:r w:rsidRPr="00E66E87">
        <w:rPr>
          <w:rFonts w:asciiTheme="majorHAnsi" w:hAnsiTheme="majorHAnsi" w:cstheme="majorHAnsi"/>
          <w:sz w:val="24"/>
        </w:rPr>
        <w:t>Dispatcher</w:t>
      </w:r>
    </w:p>
    <w:p w:rsidR="009E377C" w:rsidRPr="00E66E87" w:rsidRDefault="009E377C" w:rsidP="009E377C">
      <w:pPr>
        <w:pStyle w:val="Listenabsatz"/>
        <w:numPr>
          <w:ilvl w:val="1"/>
          <w:numId w:val="6"/>
        </w:numPr>
        <w:rPr>
          <w:rFonts w:asciiTheme="majorHAnsi" w:hAnsiTheme="majorHAnsi" w:cstheme="majorHAnsi"/>
          <w:sz w:val="24"/>
        </w:rPr>
      </w:pPr>
      <w:proofErr w:type="spellStart"/>
      <w:r w:rsidRPr="00E66E87">
        <w:rPr>
          <w:rFonts w:asciiTheme="majorHAnsi" w:hAnsiTheme="majorHAnsi" w:cstheme="majorHAnsi"/>
          <w:sz w:val="24"/>
        </w:rPr>
        <w:t>ISRHandler</w:t>
      </w:r>
      <w:proofErr w:type="spellEnd"/>
    </w:p>
    <w:p w:rsidR="009E377C" w:rsidRPr="00E66E87" w:rsidRDefault="009E377C" w:rsidP="009E377C">
      <w:pPr>
        <w:pStyle w:val="Listenabsatz"/>
        <w:numPr>
          <w:ilvl w:val="1"/>
          <w:numId w:val="6"/>
        </w:numPr>
        <w:rPr>
          <w:rFonts w:asciiTheme="majorHAnsi" w:hAnsiTheme="majorHAnsi" w:cstheme="majorHAnsi"/>
          <w:sz w:val="24"/>
        </w:rPr>
      </w:pPr>
      <w:proofErr w:type="spellStart"/>
      <w:r w:rsidRPr="00E66E87">
        <w:rPr>
          <w:rFonts w:asciiTheme="majorHAnsi" w:hAnsiTheme="majorHAnsi" w:cstheme="majorHAnsi"/>
          <w:sz w:val="24"/>
        </w:rPr>
        <w:t>PuckHandler</w:t>
      </w:r>
      <w:proofErr w:type="spellEnd"/>
    </w:p>
    <w:p w:rsidR="009E377C" w:rsidRPr="00E66E87" w:rsidRDefault="009E377C" w:rsidP="009E377C">
      <w:pPr>
        <w:pStyle w:val="Listenabsatz"/>
        <w:numPr>
          <w:ilvl w:val="1"/>
          <w:numId w:val="6"/>
        </w:numPr>
        <w:rPr>
          <w:rFonts w:asciiTheme="majorHAnsi" w:hAnsiTheme="majorHAnsi" w:cstheme="majorHAnsi"/>
          <w:sz w:val="24"/>
        </w:rPr>
      </w:pPr>
      <w:proofErr w:type="spellStart"/>
      <w:r w:rsidRPr="00E66E87">
        <w:rPr>
          <w:rFonts w:asciiTheme="majorHAnsi" w:hAnsiTheme="majorHAnsi" w:cstheme="majorHAnsi"/>
          <w:sz w:val="24"/>
        </w:rPr>
        <w:t>ErrorFSM</w:t>
      </w:r>
      <w:proofErr w:type="spellEnd"/>
    </w:p>
    <w:p w:rsidR="009E377C" w:rsidRPr="00E66E87" w:rsidRDefault="009E377C" w:rsidP="009E377C">
      <w:pPr>
        <w:pStyle w:val="Listenabsatz"/>
        <w:numPr>
          <w:ilvl w:val="1"/>
          <w:numId w:val="6"/>
        </w:numPr>
        <w:rPr>
          <w:rFonts w:asciiTheme="majorHAnsi" w:hAnsiTheme="majorHAnsi" w:cstheme="majorHAnsi"/>
          <w:sz w:val="24"/>
        </w:rPr>
      </w:pPr>
      <w:proofErr w:type="spellStart"/>
      <w:r w:rsidRPr="00E66E87">
        <w:rPr>
          <w:rFonts w:asciiTheme="majorHAnsi" w:hAnsiTheme="majorHAnsi" w:cstheme="majorHAnsi"/>
          <w:sz w:val="24"/>
        </w:rPr>
        <w:t>ActorHAL</w:t>
      </w:r>
      <w:proofErr w:type="spellEnd"/>
    </w:p>
    <w:p w:rsidR="009E377C" w:rsidRPr="00E66E87" w:rsidRDefault="009E377C" w:rsidP="009E377C">
      <w:pPr>
        <w:pStyle w:val="Listenabsatz"/>
        <w:numPr>
          <w:ilvl w:val="1"/>
          <w:numId w:val="6"/>
        </w:numPr>
        <w:rPr>
          <w:rFonts w:asciiTheme="majorHAnsi" w:hAnsiTheme="majorHAnsi" w:cstheme="majorHAnsi"/>
          <w:sz w:val="24"/>
        </w:rPr>
      </w:pPr>
      <w:proofErr w:type="spellStart"/>
      <w:r w:rsidRPr="00E66E87">
        <w:rPr>
          <w:rFonts w:asciiTheme="majorHAnsi" w:hAnsiTheme="majorHAnsi" w:cstheme="majorHAnsi"/>
          <w:sz w:val="24"/>
        </w:rPr>
        <w:t>SensorHAL</w:t>
      </w:r>
      <w:proofErr w:type="spellEnd"/>
    </w:p>
    <w:p w:rsidR="009E377C" w:rsidRPr="00E66E87" w:rsidRDefault="009E377C" w:rsidP="009E377C">
      <w:pPr>
        <w:pStyle w:val="Listenabsatz"/>
        <w:numPr>
          <w:ilvl w:val="1"/>
          <w:numId w:val="6"/>
        </w:numPr>
        <w:rPr>
          <w:rFonts w:asciiTheme="majorHAnsi" w:hAnsiTheme="majorHAnsi" w:cstheme="majorHAnsi"/>
          <w:sz w:val="24"/>
        </w:rPr>
      </w:pPr>
      <w:proofErr w:type="spellStart"/>
      <w:r w:rsidRPr="00E66E87">
        <w:rPr>
          <w:rFonts w:asciiTheme="majorHAnsi" w:hAnsiTheme="majorHAnsi" w:cstheme="majorHAnsi"/>
          <w:sz w:val="24"/>
        </w:rPr>
        <w:t>LightController</w:t>
      </w:r>
      <w:proofErr w:type="spellEnd"/>
    </w:p>
    <w:p w:rsidR="009E377C" w:rsidRPr="00E66E87" w:rsidRDefault="009E377C" w:rsidP="009E377C">
      <w:pPr>
        <w:pStyle w:val="Listenabsatz"/>
        <w:numPr>
          <w:ilvl w:val="1"/>
          <w:numId w:val="6"/>
        </w:numPr>
        <w:rPr>
          <w:rFonts w:asciiTheme="majorHAnsi" w:hAnsiTheme="majorHAnsi" w:cstheme="majorHAnsi"/>
          <w:sz w:val="24"/>
        </w:rPr>
      </w:pPr>
      <w:r w:rsidRPr="00E66E87">
        <w:rPr>
          <w:rFonts w:asciiTheme="majorHAnsi" w:hAnsiTheme="majorHAnsi" w:cstheme="majorHAnsi"/>
          <w:sz w:val="24"/>
        </w:rPr>
        <w:t>RS232_1</w:t>
      </w:r>
    </w:p>
    <w:p w:rsidR="009E377C" w:rsidRPr="00E66E87" w:rsidRDefault="009E377C" w:rsidP="009E377C">
      <w:pPr>
        <w:pStyle w:val="Listenabsatz"/>
        <w:numPr>
          <w:ilvl w:val="1"/>
          <w:numId w:val="6"/>
        </w:numPr>
        <w:rPr>
          <w:rFonts w:asciiTheme="majorHAnsi" w:hAnsiTheme="majorHAnsi" w:cstheme="majorHAnsi"/>
          <w:sz w:val="24"/>
        </w:rPr>
      </w:pPr>
      <w:r w:rsidRPr="00E66E87">
        <w:rPr>
          <w:rFonts w:asciiTheme="majorHAnsi" w:hAnsiTheme="majorHAnsi" w:cstheme="majorHAnsi"/>
          <w:sz w:val="24"/>
        </w:rPr>
        <w:t>Receiver</w:t>
      </w:r>
    </w:p>
    <w:p w:rsidR="009E377C" w:rsidRPr="00E66E87" w:rsidRDefault="009E377C" w:rsidP="009E377C">
      <w:pPr>
        <w:pStyle w:val="Listenabsatz"/>
        <w:numPr>
          <w:ilvl w:val="1"/>
          <w:numId w:val="6"/>
        </w:numPr>
        <w:rPr>
          <w:rFonts w:asciiTheme="majorHAnsi" w:hAnsiTheme="majorHAnsi" w:cstheme="majorHAnsi"/>
          <w:sz w:val="24"/>
        </w:rPr>
      </w:pPr>
      <w:proofErr w:type="spellStart"/>
      <w:r w:rsidRPr="00E66E87">
        <w:rPr>
          <w:rFonts w:asciiTheme="majorHAnsi" w:hAnsiTheme="majorHAnsi" w:cstheme="majorHAnsi"/>
          <w:sz w:val="24"/>
        </w:rPr>
        <w:t>TimerHandler</w:t>
      </w:r>
      <w:proofErr w:type="spellEnd"/>
    </w:p>
    <w:p w:rsidR="009E377C" w:rsidRPr="00E66E87" w:rsidRDefault="009E377C" w:rsidP="009E377C">
      <w:pPr>
        <w:pStyle w:val="Listenabsatz"/>
        <w:numPr>
          <w:ilvl w:val="0"/>
          <w:numId w:val="6"/>
        </w:numPr>
        <w:rPr>
          <w:rFonts w:asciiTheme="majorHAnsi" w:hAnsiTheme="majorHAnsi" w:cstheme="majorHAnsi"/>
          <w:sz w:val="24"/>
        </w:rPr>
      </w:pPr>
      <w:r w:rsidRPr="00E66E87">
        <w:rPr>
          <w:rFonts w:asciiTheme="majorHAnsi" w:hAnsiTheme="majorHAnsi" w:cstheme="majorHAnsi"/>
          <w:sz w:val="24"/>
        </w:rPr>
        <w:t>Observer Pattern</w:t>
      </w:r>
    </w:p>
    <w:p w:rsidR="009E377C" w:rsidRPr="00E66E87" w:rsidRDefault="009E377C" w:rsidP="009E377C">
      <w:pPr>
        <w:pStyle w:val="Listenabsatz"/>
        <w:numPr>
          <w:ilvl w:val="1"/>
          <w:numId w:val="6"/>
        </w:numPr>
        <w:rPr>
          <w:rFonts w:asciiTheme="majorHAnsi" w:hAnsiTheme="majorHAnsi" w:cstheme="majorHAnsi"/>
          <w:sz w:val="24"/>
        </w:rPr>
      </w:pPr>
      <w:r w:rsidRPr="00E66E87">
        <w:rPr>
          <w:rFonts w:asciiTheme="majorHAnsi" w:hAnsiTheme="majorHAnsi" w:cstheme="majorHAnsi"/>
          <w:sz w:val="24"/>
        </w:rPr>
        <w:t>Dispatcher</w:t>
      </w:r>
    </w:p>
    <w:p w:rsidR="000465C6" w:rsidRPr="00E66E87" w:rsidRDefault="000465C6" w:rsidP="000465C6">
      <w:pPr>
        <w:rPr>
          <w:rFonts w:asciiTheme="majorHAnsi" w:hAnsiTheme="majorHAnsi" w:cstheme="majorHAnsi"/>
        </w:rPr>
      </w:pPr>
    </w:p>
    <w:p w:rsidR="000465C6" w:rsidRPr="00E66E87" w:rsidRDefault="000465C6" w:rsidP="000465C6">
      <w:pPr>
        <w:rPr>
          <w:rFonts w:asciiTheme="majorHAnsi" w:hAnsiTheme="majorHAnsi" w:cstheme="majorHAnsi"/>
        </w:rPr>
      </w:pPr>
    </w:p>
    <w:p w:rsidR="000465C6" w:rsidRPr="00E66E87" w:rsidRDefault="000465C6" w:rsidP="000465C6">
      <w:pPr>
        <w:rPr>
          <w:rFonts w:asciiTheme="majorHAnsi" w:hAnsiTheme="majorHAnsi" w:cstheme="majorHAnsi"/>
        </w:rPr>
      </w:pPr>
    </w:p>
    <w:p w:rsidR="000465C6" w:rsidRPr="00E66E87" w:rsidRDefault="000465C6" w:rsidP="000465C6">
      <w:pPr>
        <w:rPr>
          <w:rFonts w:asciiTheme="majorHAnsi" w:hAnsiTheme="majorHAnsi" w:cstheme="majorHAnsi"/>
        </w:rPr>
      </w:pPr>
    </w:p>
    <w:p w:rsidR="000465C6" w:rsidRPr="00E66E87" w:rsidRDefault="000465C6" w:rsidP="000465C6">
      <w:pPr>
        <w:rPr>
          <w:rFonts w:asciiTheme="majorHAnsi" w:hAnsiTheme="majorHAnsi" w:cstheme="majorHAnsi"/>
        </w:rPr>
      </w:pPr>
    </w:p>
    <w:p w:rsidR="000465C6" w:rsidRPr="00E66E87" w:rsidRDefault="000465C6" w:rsidP="000465C6">
      <w:pPr>
        <w:rPr>
          <w:rFonts w:asciiTheme="majorHAnsi" w:hAnsiTheme="majorHAnsi" w:cstheme="majorHAnsi"/>
        </w:rPr>
      </w:pPr>
    </w:p>
    <w:p w:rsidR="000465C6" w:rsidRPr="00E66E87" w:rsidRDefault="000465C6" w:rsidP="000465C6">
      <w:pPr>
        <w:rPr>
          <w:rFonts w:asciiTheme="majorHAnsi" w:hAnsiTheme="majorHAnsi" w:cstheme="majorHAnsi"/>
        </w:rPr>
      </w:pPr>
    </w:p>
    <w:p w:rsidR="000465C6" w:rsidRPr="00E66E87" w:rsidRDefault="000465C6" w:rsidP="000465C6">
      <w:pPr>
        <w:rPr>
          <w:rFonts w:asciiTheme="majorHAnsi" w:hAnsiTheme="majorHAnsi" w:cstheme="majorHAnsi"/>
        </w:rPr>
      </w:pPr>
    </w:p>
    <w:p w:rsidR="000465C6" w:rsidRPr="00E66E87" w:rsidRDefault="000465C6" w:rsidP="000465C6">
      <w:pPr>
        <w:rPr>
          <w:rFonts w:asciiTheme="majorHAnsi" w:hAnsiTheme="majorHAnsi" w:cstheme="majorHAnsi"/>
        </w:rPr>
      </w:pPr>
    </w:p>
    <w:p w:rsidR="000465C6" w:rsidRPr="00E66E87" w:rsidRDefault="000465C6" w:rsidP="000465C6">
      <w:pPr>
        <w:rPr>
          <w:rFonts w:asciiTheme="majorHAnsi" w:hAnsiTheme="majorHAnsi" w:cstheme="majorHAnsi"/>
        </w:rPr>
      </w:pPr>
    </w:p>
    <w:p w:rsidR="000465C6" w:rsidRPr="00E66E87" w:rsidRDefault="000465C6" w:rsidP="000465C6">
      <w:pPr>
        <w:rPr>
          <w:rFonts w:asciiTheme="majorHAnsi" w:hAnsiTheme="majorHAnsi" w:cstheme="majorHAnsi"/>
        </w:rPr>
      </w:pPr>
    </w:p>
    <w:p w:rsidR="000465C6" w:rsidRPr="00E66E87" w:rsidRDefault="000465C6" w:rsidP="000465C6">
      <w:pPr>
        <w:rPr>
          <w:rFonts w:asciiTheme="majorHAnsi" w:hAnsiTheme="majorHAnsi" w:cstheme="majorHAnsi"/>
        </w:rPr>
      </w:pPr>
    </w:p>
    <w:p w:rsidR="00116084" w:rsidRPr="00E66E87" w:rsidRDefault="00116084" w:rsidP="000465C6">
      <w:pPr>
        <w:rPr>
          <w:rFonts w:asciiTheme="majorHAnsi" w:hAnsiTheme="majorHAnsi" w:cstheme="majorHAnsi"/>
        </w:rPr>
      </w:pPr>
    </w:p>
    <w:p w:rsidR="00116084" w:rsidRPr="00E66E87" w:rsidRDefault="00116084" w:rsidP="000465C6">
      <w:pPr>
        <w:rPr>
          <w:rFonts w:asciiTheme="majorHAnsi" w:hAnsiTheme="majorHAnsi" w:cstheme="majorHAnsi"/>
        </w:rPr>
      </w:pPr>
    </w:p>
    <w:p w:rsidR="00116084" w:rsidRPr="00E66E87" w:rsidRDefault="00116084" w:rsidP="000465C6">
      <w:pPr>
        <w:rPr>
          <w:rFonts w:asciiTheme="majorHAnsi" w:hAnsiTheme="majorHAnsi" w:cstheme="majorHAnsi"/>
        </w:rPr>
      </w:pPr>
    </w:p>
    <w:p w:rsidR="0072545F" w:rsidRPr="00E66E87" w:rsidRDefault="00B53E74" w:rsidP="009E377C">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Theme="majorHAnsi" w:hAnsiTheme="majorHAnsi" w:cstheme="majorHAnsi"/>
          <w:color w:val="000000"/>
          <w:lang w:val="de-DE"/>
        </w:rPr>
      </w:pPr>
      <w:bookmarkStart w:id="13" w:name="_TOC3250"/>
      <w:bookmarkEnd w:id="13"/>
      <w:r w:rsidRPr="00E66E87">
        <w:rPr>
          <w:rFonts w:asciiTheme="majorHAnsi" w:hAnsiTheme="majorHAnsi" w:cstheme="majorHAnsi"/>
          <w:lang w:val="de-DE"/>
        </w:rPr>
        <w:lastRenderedPageBreak/>
        <w:t>Testen</w:t>
      </w:r>
    </w:p>
    <w:p w:rsidR="0072545F" w:rsidRPr="00E66E87" w:rsidRDefault="002E416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color w:val="000000"/>
          <w:lang w:val="de-DE"/>
        </w:rPr>
      </w:pPr>
      <w:bookmarkStart w:id="14" w:name="_TOC3379"/>
      <w:bookmarkEnd w:id="14"/>
      <w:r w:rsidRPr="00E66E87">
        <w:rPr>
          <w:rFonts w:asciiTheme="majorHAnsi" w:hAnsiTheme="majorHAnsi" w:cstheme="majorHAnsi"/>
          <w:lang w:val="de-DE"/>
        </w:rPr>
        <w:t xml:space="preserve"> </w:t>
      </w:r>
      <w:r w:rsidR="00116084" w:rsidRPr="00E66E87">
        <w:rPr>
          <w:rFonts w:asciiTheme="majorHAnsi" w:hAnsiTheme="majorHAnsi" w:cstheme="majorHAnsi"/>
        </w:rPr>
        <w:t xml:space="preserve">Regressions- und </w:t>
      </w:r>
      <w:proofErr w:type="spellStart"/>
      <w:r w:rsidR="00116084" w:rsidRPr="00E66E87">
        <w:rPr>
          <w:rFonts w:asciiTheme="majorHAnsi" w:hAnsiTheme="majorHAnsi" w:cstheme="majorHAnsi"/>
        </w:rPr>
        <w:t>Komponententests</w:t>
      </w:r>
      <w:proofErr w:type="spellEnd"/>
    </w:p>
    <w:p w:rsidR="00E66E87" w:rsidRPr="00E66E87" w:rsidRDefault="00116084" w:rsidP="00E66E87">
      <w:pPr>
        <w:pStyle w:val="NurText"/>
        <w:rPr>
          <w:rFonts w:asciiTheme="majorHAnsi" w:hAnsiTheme="majorHAnsi" w:cstheme="majorHAnsi"/>
        </w:rPr>
      </w:pPr>
      <w:r w:rsidRPr="00E66E87">
        <w:rPr>
          <w:rFonts w:asciiTheme="majorHAnsi" w:hAnsiTheme="majorHAnsi" w:cstheme="majorHAnsi"/>
        </w:rPr>
        <w:t xml:space="preserve">Um Fehler in Modifikationen bereits getesteter Software innerhalb dieses Projektes zu finden, ist es unerlässlich, über einen Grundstock an Regressionstests zu verfügen. </w:t>
      </w:r>
    </w:p>
    <w:p w:rsidR="0072545F" w:rsidRPr="00E66E87" w:rsidRDefault="00B53E74" w:rsidP="00D3794C">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de-DE"/>
        </w:rPr>
      </w:pPr>
      <w:bookmarkStart w:id="15" w:name="_TOC3440"/>
      <w:bookmarkEnd w:id="15"/>
      <w:r w:rsidRPr="00E66E87">
        <w:rPr>
          <w:rFonts w:asciiTheme="majorHAnsi" w:hAnsiTheme="majorHAnsi" w:cstheme="majorHAnsi"/>
          <w:lang w:val="de-DE"/>
        </w:rPr>
        <w:t xml:space="preserve"> </w:t>
      </w:r>
      <w:r w:rsidRPr="00E66E87">
        <w:rPr>
          <w:rFonts w:asciiTheme="majorHAnsi" w:hAnsiTheme="majorHAnsi" w:cstheme="majorHAnsi"/>
        </w:rPr>
        <w:t xml:space="preserve">Integration </w:t>
      </w:r>
      <w:r w:rsidRPr="00E66E87">
        <w:rPr>
          <w:rFonts w:asciiTheme="majorHAnsi" w:hAnsiTheme="majorHAnsi" w:cstheme="majorHAnsi"/>
          <w:lang w:val="de-DE"/>
        </w:rPr>
        <w:t>Test/System Test</w:t>
      </w:r>
    </w:p>
    <w:p w:rsidR="00D3794C" w:rsidRPr="00E66E87" w:rsidRDefault="00D3794C" w:rsidP="00D3794C">
      <w:pPr>
        <w:rPr>
          <w:rFonts w:asciiTheme="majorHAnsi" w:hAnsiTheme="majorHAnsi" w:cstheme="majorHAnsi"/>
          <w:sz w:val="22"/>
          <w:szCs w:val="22"/>
          <w:lang w:eastAsia="de-DE"/>
        </w:rPr>
      </w:pPr>
      <w:r w:rsidRPr="00E66E87">
        <w:rPr>
          <w:rFonts w:asciiTheme="majorHAnsi" w:hAnsiTheme="majorHAnsi" w:cstheme="majorHAnsi"/>
          <w:sz w:val="22"/>
          <w:szCs w:val="22"/>
          <w:lang w:eastAsia="de-DE"/>
        </w:rPr>
        <w:t xml:space="preserve">Es wird ein </w:t>
      </w:r>
      <w:proofErr w:type="spellStart"/>
      <w:r w:rsidRPr="00E66E87">
        <w:rPr>
          <w:rFonts w:asciiTheme="majorHAnsi" w:hAnsiTheme="majorHAnsi" w:cstheme="majorHAnsi"/>
          <w:sz w:val="22"/>
          <w:szCs w:val="22"/>
          <w:lang w:eastAsia="de-DE"/>
        </w:rPr>
        <w:t>Puk</w:t>
      </w:r>
      <w:proofErr w:type="spellEnd"/>
      <w:r w:rsidRPr="00E66E87">
        <w:rPr>
          <w:rFonts w:asciiTheme="majorHAnsi" w:hAnsiTheme="majorHAnsi" w:cstheme="majorHAnsi"/>
          <w:sz w:val="22"/>
          <w:szCs w:val="22"/>
          <w:lang w:eastAsia="de-DE"/>
        </w:rPr>
        <w:t xml:space="preserve"> auf Laufband 1 gelegt.</w:t>
      </w:r>
    </w:p>
    <w:p w:rsidR="00D3794C" w:rsidRPr="00E66E87" w:rsidRDefault="00D3794C" w:rsidP="00D3794C">
      <w:pPr>
        <w:rPr>
          <w:rFonts w:asciiTheme="majorHAnsi" w:hAnsiTheme="majorHAnsi" w:cstheme="majorHAnsi"/>
          <w:sz w:val="22"/>
          <w:szCs w:val="22"/>
          <w:lang w:eastAsia="de-DE"/>
        </w:rPr>
      </w:pPr>
      <w:r w:rsidRPr="00E66E87">
        <w:rPr>
          <w:rFonts w:asciiTheme="majorHAnsi" w:hAnsiTheme="majorHAnsi" w:cstheme="majorHAnsi"/>
          <w:sz w:val="22"/>
          <w:szCs w:val="22"/>
          <w:lang w:eastAsia="de-DE"/>
        </w:rPr>
        <w:t>Der Prozess beginnt, indem das Laufband nach rechts fährt.</w:t>
      </w:r>
    </w:p>
    <w:p w:rsidR="00D3794C" w:rsidRPr="00E66E87" w:rsidRDefault="00D3794C" w:rsidP="00D3794C">
      <w:pPr>
        <w:rPr>
          <w:rFonts w:asciiTheme="majorHAnsi" w:hAnsiTheme="majorHAnsi" w:cstheme="majorHAnsi"/>
          <w:sz w:val="22"/>
          <w:szCs w:val="22"/>
          <w:lang w:eastAsia="de-DE"/>
        </w:rPr>
      </w:pPr>
      <w:r w:rsidRPr="00E66E87">
        <w:rPr>
          <w:rFonts w:asciiTheme="majorHAnsi" w:hAnsiTheme="majorHAnsi" w:cstheme="majorHAnsi"/>
          <w:sz w:val="22"/>
          <w:szCs w:val="22"/>
          <w:lang w:eastAsia="de-DE"/>
        </w:rPr>
        <w:t xml:space="preserve">Der </w:t>
      </w:r>
      <w:proofErr w:type="spellStart"/>
      <w:r w:rsidRPr="00E66E87">
        <w:rPr>
          <w:rFonts w:asciiTheme="majorHAnsi" w:hAnsiTheme="majorHAnsi" w:cstheme="majorHAnsi"/>
          <w:sz w:val="22"/>
          <w:szCs w:val="22"/>
          <w:lang w:eastAsia="de-DE"/>
        </w:rPr>
        <w:t>Puk</w:t>
      </w:r>
      <w:proofErr w:type="spellEnd"/>
      <w:r w:rsidRPr="00E66E87">
        <w:rPr>
          <w:rFonts w:asciiTheme="majorHAnsi" w:hAnsiTheme="majorHAnsi" w:cstheme="majorHAnsi"/>
          <w:sz w:val="22"/>
          <w:szCs w:val="22"/>
          <w:lang w:eastAsia="de-DE"/>
        </w:rPr>
        <w:t xml:space="preserve"> gelang an das Ende von Laufband 2 und seine Werte werden korrekt ausgegeben.</w:t>
      </w:r>
    </w:p>
    <w:p w:rsidR="00D3794C" w:rsidRPr="00E66E87" w:rsidRDefault="00D3794C" w:rsidP="00D3794C">
      <w:pPr>
        <w:rPr>
          <w:rFonts w:asciiTheme="majorHAnsi" w:hAnsiTheme="majorHAnsi" w:cstheme="majorHAnsi"/>
          <w:sz w:val="22"/>
          <w:szCs w:val="22"/>
          <w:lang w:eastAsia="de-DE"/>
        </w:rPr>
      </w:pPr>
    </w:p>
    <w:p w:rsidR="00D3794C" w:rsidRPr="00E66E87" w:rsidRDefault="00D3794C" w:rsidP="00D3794C">
      <w:pPr>
        <w:rPr>
          <w:rFonts w:asciiTheme="majorHAnsi" w:hAnsiTheme="majorHAnsi" w:cstheme="majorHAnsi"/>
          <w:sz w:val="22"/>
          <w:szCs w:val="22"/>
          <w:lang w:eastAsia="de-DE"/>
        </w:rPr>
      </w:pPr>
      <w:r w:rsidRPr="00E66E87">
        <w:rPr>
          <w:rFonts w:asciiTheme="majorHAnsi" w:hAnsiTheme="majorHAnsi" w:cstheme="majorHAnsi"/>
          <w:sz w:val="22"/>
          <w:szCs w:val="22"/>
          <w:lang w:eastAsia="de-DE"/>
        </w:rPr>
        <w:t xml:space="preserve">Ein zweiter (zu flacher) </w:t>
      </w:r>
      <w:proofErr w:type="spellStart"/>
      <w:r w:rsidRPr="00E66E87">
        <w:rPr>
          <w:rFonts w:asciiTheme="majorHAnsi" w:hAnsiTheme="majorHAnsi" w:cstheme="majorHAnsi"/>
          <w:sz w:val="22"/>
          <w:szCs w:val="22"/>
          <w:lang w:eastAsia="de-DE"/>
        </w:rPr>
        <w:t>Puk</w:t>
      </w:r>
      <w:proofErr w:type="spellEnd"/>
      <w:r w:rsidRPr="00E66E87">
        <w:rPr>
          <w:rFonts w:asciiTheme="majorHAnsi" w:hAnsiTheme="majorHAnsi" w:cstheme="majorHAnsi"/>
          <w:sz w:val="22"/>
          <w:szCs w:val="22"/>
          <w:lang w:eastAsia="de-DE"/>
        </w:rPr>
        <w:t xml:space="preserve"> wird auf Laufband 1 gelegt.</w:t>
      </w:r>
    </w:p>
    <w:p w:rsidR="00D3794C" w:rsidRPr="00E66E87" w:rsidRDefault="00D3794C" w:rsidP="00D3794C">
      <w:pPr>
        <w:rPr>
          <w:rFonts w:asciiTheme="majorHAnsi" w:hAnsiTheme="majorHAnsi" w:cstheme="majorHAnsi"/>
          <w:sz w:val="22"/>
          <w:szCs w:val="22"/>
          <w:lang w:eastAsia="de-DE"/>
        </w:rPr>
      </w:pPr>
      <w:r w:rsidRPr="00E66E87">
        <w:rPr>
          <w:rFonts w:asciiTheme="majorHAnsi" w:hAnsiTheme="majorHAnsi" w:cstheme="majorHAnsi"/>
          <w:sz w:val="22"/>
          <w:szCs w:val="22"/>
          <w:lang w:eastAsia="de-DE"/>
        </w:rPr>
        <w:t>Er erreicht nicht das Ende des Laufbandes, da er auf Band 1 aussortiert wird.</w:t>
      </w:r>
    </w:p>
    <w:p w:rsidR="00D3794C" w:rsidRPr="00E66E87" w:rsidRDefault="00D3794C" w:rsidP="00D3794C">
      <w:pPr>
        <w:rPr>
          <w:rFonts w:asciiTheme="majorHAnsi" w:hAnsiTheme="majorHAnsi" w:cstheme="majorHAnsi"/>
          <w:sz w:val="22"/>
          <w:szCs w:val="22"/>
          <w:lang w:eastAsia="de-DE"/>
        </w:rPr>
      </w:pPr>
      <w:r w:rsidRPr="00E66E87">
        <w:rPr>
          <w:rFonts w:asciiTheme="majorHAnsi" w:hAnsiTheme="majorHAnsi" w:cstheme="majorHAnsi"/>
          <w:sz w:val="22"/>
          <w:szCs w:val="22"/>
          <w:lang w:eastAsia="de-DE"/>
        </w:rPr>
        <w:t xml:space="preserve">Band zwei meldet keine Fehlfunktion aufgrund eines fehlenden </w:t>
      </w:r>
      <w:proofErr w:type="spellStart"/>
      <w:r w:rsidRPr="00E66E87">
        <w:rPr>
          <w:rFonts w:asciiTheme="majorHAnsi" w:hAnsiTheme="majorHAnsi" w:cstheme="majorHAnsi"/>
          <w:sz w:val="22"/>
          <w:szCs w:val="22"/>
          <w:lang w:eastAsia="de-DE"/>
        </w:rPr>
        <w:t>Puks</w:t>
      </w:r>
      <w:proofErr w:type="spellEnd"/>
      <w:r w:rsidRPr="00E66E87">
        <w:rPr>
          <w:rFonts w:asciiTheme="majorHAnsi" w:hAnsiTheme="majorHAnsi" w:cstheme="majorHAnsi"/>
          <w:sz w:val="22"/>
          <w:szCs w:val="22"/>
          <w:lang w:eastAsia="de-DE"/>
        </w:rPr>
        <w:t>.</w:t>
      </w:r>
    </w:p>
    <w:p w:rsidR="0072545F" w:rsidRPr="00E66E87"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color w:val="000000"/>
          <w:lang w:val="de-DE"/>
        </w:rPr>
      </w:pPr>
      <w:r w:rsidRPr="00E66E87">
        <w:rPr>
          <w:rFonts w:asciiTheme="majorHAnsi" w:hAnsiTheme="majorHAnsi" w:cstheme="majorHAnsi"/>
          <w:lang w:val="de-DE"/>
        </w:rPr>
        <w:t>Regressionstest</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Für den Regressionstest gibt es die Datei Regressionstest.cpp.</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 xml:space="preserve">Für den Test muss die Methode </w:t>
      </w:r>
      <w:proofErr w:type="spellStart"/>
      <w:r w:rsidRPr="00E66E87">
        <w:rPr>
          <w:rFonts w:asciiTheme="majorHAnsi" w:hAnsiTheme="majorHAnsi" w:cstheme="majorHAnsi"/>
          <w:sz w:val="22"/>
          <w:szCs w:val="22"/>
        </w:rPr>
        <w:t>TestLauf</w:t>
      </w:r>
      <w:proofErr w:type="spellEnd"/>
      <w:r w:rsidRPr="00E66E87">
        <w:rPr>
          <w:rFonts w:asciiTheme="majorHAnsi" w:hAnsiTheme="majorHAnsi" w:cstheme="majorHAnsi"/>
          <w:sz w:val="22"/>
          <w:szCs w:val="22"/>
        </w:rPr>
        <w:t>() aufgerufen werden.</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Der Test lässt einen Puck das gesamte Fließband durchlaufen und damit alle Sensoren passieren.</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 xml:space="preserve">Weiterhin müssen am Ende alle Knöpfe einmal gedrückt werden. </w:t>
      </w:r>
    </w:p>
    <w:p w:rsidR="00116084" w:rsidRPr="00E66E87" w:rsidRDefault="00116084" w:rsidP="00311A8F">
      <w:pPr>
        <w:rPr>
          <w:rFonts w:asciiTheme="majorHAnsi" w:hAnsiTheme="majorHAnsi" w:cstheme="majorHAnsi"/>
          <w:sz w:val="22"/>
          <w:szCs w:val="22"/>
        </w:rPr>
      </w:pP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Ablauf:</w:t>
      </w:r>
    </w:p>
    <w:p w:rsidR="00311A8F" w:rsidRPr="00E66E87" w:rsidRDefault="00311A8F" w:rsidP="00311A8F">
      <w:pPr>
        <w:rPr>
          <w:rFonts w:asciiTheme="majorHAnsi" w:hAnsiTheme="majorHAnsi" w:cstheme="majorHAnsi"/>
          <w:sz w:val="22"/>
          <w:szCs w:val="22"/>
        </w:rPr>
      </w:pP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1: Eingang</w:t>
      </w:r>
    </w:p>
    <w:p w:rsidR="00311A8F" w:rsidRPr="00E66E87" w:rsidRDefault="00311A8F" w:rsidP="00311A8F">
      <w:pPr>
        <w:rPr>
          <w:rFonts w:asciiTheme="majorHAnsi" w:hAnsiTheme="majorHAnsi" w:cstheme="majorHAnsi"/>
          <w:sz w:val="22"/>
          <w:szCs w:val="22"/>
        </w:rPr>
      </w:pPr>
      <w:proofErr w:type="spellStart"/>
      <w:r w:rsidRPr="00E66E87">
        <w:rPr>
          <w:rFonts w:asciiTheme="majorHAnsi" w:hAnsiTheme="majorHAnsi" w:cstheme="majorHAnsi"/>
          <w:sz w:val="22"/>
          <w:szCs w:val="22"/>
        </w:rPr>
        <w:t>Puk</w:t>
      </w:r>
      <w:proofErr w:type="spellEnd"/>
      <w:r w:rsidRPr="00E66E87">
        <w:rPr>
          <w:rFonts w:asciiTheme="majorHAnsi" w:hAnsiTheme="majorHAnsi" w:cstheme="majorHAnsi"/>
          <w:sz w:val="22"/>
          <w:szCs w:val="22"/>
        </w:rPr>
        <w:t xml:space="preserve"> auf den Eingang legen.</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Laufband fährt nach rechts.</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Grüne Lampe leuchtet.</w:t>
      </w:r>
    </w:p>
    <w:p w:rsidR="00311A8F" w:rsidRPr="00E66E87" w:rsidRDefault="00311A8F" w:rsidP="00311A8F">
      <w:pPr>
        <w:rPr>
          <w:rFonts w:asciiTheme="majorHAnsi" w:hAnsiTheme="majorHAnsi" w:cstheme="majorHAnsi"/>
          <w:sz w:val="22"/>
          <w:szCs w:val="22"/>
        </w:rPr>
      </w:pP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2: Höhe</w:t>
      </w:r>
    </w:p>
    <w:p w:rsidR="00311A8F" w:rsidRPr="00E66E87" w:rsidRDefault="00311A8F" w:rsidP="00311A8F">
      <w:pPr>
        <w:rPr>
          <w:rFonts w:asciiTheme="majorHAnsi" w:hAnsiTheme="majorHAnsi" w:cstheme="majorHAnsi"/>
          <w:sz w:val="22"/>
          <w:szCs w:val="22"/>
        </w:rPr>
      </w:pPr>
      <w:proofErr w:type="spellStart"/>
      <w:r w:rsidRPr="00E66E87">
        <w:rPr>
          <w:rFonts w:asciiTheme="majorHAnsi" w:hAnsiTheme="majorHAnsi" w:cstheme="majorHAnsi"/>
          <w:sz w:val="22"/>
          <w:szCs w:val="22"/>
        </w:rPr>
        <w:t>Puk</w:t>
      </w:r>
      <w:proofErr w:type="spellEnd"/>
      <w:r w:rsidRPr="00E66E87">
        <w:rPr>
          <w:rFonts w:asciiTheme="majorHAnsi" w:hAnsiTheme="majorHAnsi" w:cstheme="majorHAnsi"/>
          <w:sz w:val="22"/>
          <w:szCs w:val="22"/>
        </w:rPr>
        <w:t xml:space="preserve"> erreicht die Höhenmessung.</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Laufband fährt nach rechts.</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Grüne Lampe leuchtet nicht.</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Gelbe Lampe leuchtet.</w:t>
      </w:r>
    </w:p>
    <w:p w:rsidR="00311A8F" w:rsidRPr="00E66E87" w:rsidRDefault="00311A8F" w:rsidP="00311A8F">
      <w:pPr>
        <w:rPr>
          <w:rFonts w:asciiTheme="majorHAnsi" w:hAnsiTheme="majorHAnsi" w:cstheme="majorHAnsi"/>
          <w:sz w:val="22"/>
          <w:szCs w:val="22"/>
        </w:rPr>
      </w:pP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3: Schranke</w:t>
      </w:r>
    </w:p>
    <w:p w:rsidR="00311A8F" w:rsidRPr="00E66E87" w:rsidRDefault="00311A8F" w:rsidP="00311A8F">
      <w:pPr>
        <w:rPr>
          <w:rFonts w:asciiTheme="majorHAnsi" w:hAnsiTheme="majorHAnsi" w:cstheme="majorHAnsi"/>
          <w:sz w:val="22"/>
          <w:szCs w:val="22"/>
        </w:rPr>
      </w:pPr>
      <w:proofErr w:type="spellStart"/>
      <w:r w:rsidRPr="00E66E87">
        <w:rPr>
          <w:rFonts w:asciiTheme="majorHAnsi" w:hAnsiTheme="majorHAnsi" w:cstheme="majorHAnsi"/>
          <w:sz w:val="22"/>
          <w:szCs w:val="22"/>
        </w:rPr>
        <w:t>Puk</w:t>
      </w:r>
      <w:proofErr w:type="spellEnd"/>
      <w:r w:rsidRPr="00E66E87">
        <w:rPr>
          <w:rFonts w:asciiTheme="majorHAnsi" w:hAnsiTheme="majorHAnsi" w:cstheme="majorHAnsi"/>
          <w:sz w:val="22"/>
          <w:szCs w:val="22"/>
        </w:rPr>
        <w:t xml:space="preserve"> erreicht die Schranke.</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Schranke geht auf.</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Laufband fährt nach rechts.</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Gelbe Lampe leuchtet nicht.</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Rote Lampe Leuchtet.</w:t>
      </w:r>
    </w:p>
    <w:p w:rsidR="00311A8F" w:rsidRPr="00E66E87" w:rsidRDefault="00311A8F" w:rsidP="00311A8F">
      <w:pPr>
        <w:rPr>
          <w:rFonts w:asciiTheme="majorHAnsi" w:hAnsiTheme="majorHAnsi" w:cstheme="majorHAnsi"/>
          <w:sz w:val="22"/>
          <w:szCs w:val="22"/>
        </w:rPr>
      </w:pP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4: Ende</w:t>
      </w:r>
    </w:p>
    <w:p w:rsidR="00311A8F" w:rsidRPr="00E66E87" w:rsidRDefault="00311A8F" w:rsidP="00311A8F">
      <w:pPr>
        <w:rPr>
          <w:rFonts w:asciiTheme="majorHAnsi" w:hAnsiTheme="majorHAnsi" w:cstheme="majorHAnsi"/>
          <w:sz w:val="22"/>
          <w:szCs w:val="22"/>
        </w:rPr>
      </w:pPr>
      <w:proofErr w:type="spellStart"/>
      <w:r w:rsidRPr="00E66E87">
        <w:rPr>
          <w:rFonts w:asciiTheme="majorHAnsi" w:hAnsiTheme="majorHAnsi" w:cstheme="majorHAnsi"/>
          <w:sz w:val="22"/>
          <w:szCs w:val="22"/>
        </w:rPr>
        <w:t>Puk</w:t>
      </w:r>
      <w:proofErr w:type="spellEnd"/>
      <w:r w:rsidRPr="00E66E87">
        <w:rPr>
          <w:rFonts w:asciiTheme="majorHAnsi" w:hAnsiTheme="majorHAnsi" w:cstheme="majorHAnsi"/>
          <w:sz w:val="22"/>
          <w:szCs w:val="22"/>
        </w:rPr>
        <w:t xml:space="preserve"> erreicht das Ende</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Laufband bleibt stehen.</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Laufband fährt nach links.</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Rote Lampe leuchtet nicht.</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LED Q1 leuchtet.</w:t>
      </w:r>
    </w:p>
    <w:p w:rsidR="00311A8F" w:rsidRPr="00E66E87" w:rsidRDefault="00311A8F" w:rsidP="00311A8F">
      <w:pPr>
        <w:rPr>
          <w:rFonts w:asciiTheme="majorHAnsi" w:hAnsiTheme="majorHAnsi" w:cstheme="majorHAnsi"/>
          <w:sz w:val="22"/>
          <w:szCs w:val="22"/>
        </w:rPr>
      </w:pP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5: Schranke 2</w:t>
      </w:r>
    </w:p>
    <w:p w:rsidR="00311A8F" w:rsidRPr="00E66E87" w:rsidRDefault="00311A8F" w:rsidP="00311A8F">
      <w:pPr>
        <w:rPr>
          <w:rFonts w:asciiTheme="majorHAnsi" w:hAnsiTheme="majorHAnsi" w:cstheme="majorHAnsi"/>
          <w:sz w:val="22"/>
          <w:szCs w:val="22"/>
        </w:rPr>
      </w:pPr>
      <w:proofErr w:type="spellStart"/>
      <w:r w:rsidRPr="00E66E87">
        <w:rPr>
          <w:rFonts w:asciiTheme="majorHAnsi" w:hAnsiTheme="majorHAnsi" w:cstheme="majorHAnsi"/>
          <w:sz w:val="22"/>
          <w:szCs w:val="22"/>
        </w:rPr>
        <w:t>Puk</w:t>
      </w:r>
      <w:proofErr w:type="spellEnd"/>
      <w:r w:rsidRPr="00E66E87">
        <w:rPr>
          <w:rFonts w:asciiTheme="majorHAnsi" w:hAnsiTheme="majorHAnsi" w:cstheme="majorHAnsi"/>
          <w:sz w:val="22"/>
          <w:szCs w:val="22"/>
        </w:rPr>
        <w:t xml:space="preserve"> passiert das Laufband in Richtung links.</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lastRenderedPageBreak/>
        <w:t xml:space="preserve">Laufband </w:t>
      </w:r>
      <w:proofErr w:type="spellStart"/>
      <w:r w:rsidRPr="00E66E87">
        <w:rPr>
          <w:rFonts w:asciiTheme="majorHAnsi" w:hAnsiTheme="majorHAnsi" w:cstheme="majorHAnsi"/>
          <w:sz w:val="22"/>
          <w:szCs w:val="22"/>
        </w:rPr>
        <w:t>bbleibt</w:t>
      </w:r>
      <w:proofErr w:type="spellEnd"/>
      <w:r w:rsidRPr="00E66E87">
        <w:rPr>
          <w:rFonts w:asciiTheme="majorHAnsi" w:hAnsiTheme="majorHAnsi" w:cstheme="majorHAnsi"/>
          <w:sz w:val="22"/>
          <w:szCs w:val="22"/>
        </w:rPr>
        <w:t xml:space="preserve"> stehen.</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Schranke wird geschlossen</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LED Q1 leuchtet nicht.</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LED Q2 leuchtet.</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Laufband fährt nach rechts.</w:t>
      </w:r>
    </w:p>
    <w:p w:rsidR="00311A8F" w:rsidRPr="00E66E87" w:rsidRDefault="00311A8F" w:rsidP="00311A8F">
      <w:pPr>
        <w:rPr>
          <w:rFonts w:asciiTheme="majorHAnsi" w:hAnsiTheme="majorHAnsi" w:cstheme="majorHAnsi"/>
          <w:sz w:val="22"/>
          <w:szCs w:val="22"/>
        </w:rPr>
      </w:pP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6: Rutsche</w:t>
      </w:r>
    </w:p>
    <w:p w:rsidR="00311A8F" w:rsidRPr="00E66E87" w:rsidRDefault="00311A8F" w:rsidP="00311A8F">
      <w:pPr>
        <w:rPr>
          <w:rFonts w:asciiTheme="majorHAnsi" w:hAnsiTheme="majorHAnsi" w:cstheme="majorHAnsi"/>
          <w:sz w:val="22"/>
          <w:szCs w:val="22"/>
        </w:rPr>
      </w:pPr>
      <w:proofErr w:type="spellStart"/>
      <w:r w:rsidRPr="00E66E87">
        <w:rPr>
          <w:rFonts w:asciiTheme="majorHAnsi" w:hAnsiTheme="majorHAnsi" w:cstheme="majorHAnsi"/>
          <w:sz w:val="22"/>
          <w:szCs w:val="22"/>
        </w:rPr>
        <w:t>Puk</w:t>
      </w:r>
      <w:proofErr w:type="spellEnd"/>
      <w:r w:rsidRPr="00E66E87">
        <w:rPr>
          <w:rFonts w:asciiTheme="majorHAnsi" w:hAnsiTheme="majorHAnsi" w:cstheme="majorHAnsi"/>
          <w:sz w:val="22"/>
          <w:szCs w:val="22"/>
        </w:rPr>
        <w:t xml:space="preserve"> rutscht in die Rutsche.</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Laufband bleibt stehen.</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Lampen sind aus.</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LEDs sind aus.</w:t>
      </w:r>
    </w:p>
    <w:p w:rsidR="00311A8F" w:rsidRPr="00E66E87" w:rsidRDefault="00311A8F" w:rsidP="00311A8F">
      <w:pPr>
        <w:rPr>
          <w:rFonts w:asciiTheme="majorHAnsi" w:hAnsiTheme="majorHAnsi" w:cstheme="majorHAnsi"/>
          <w:sz w:val="22"/>
          <w:szCs w:val="22"/>
        </w:rPr>
      </w:pP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7: Start</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Start-Knopf drücken</w:t>
      </w:r>
    </w:p>
    <w:p w:rsidR="00311A8F" w:rsidRPr="00E66E87" w:rsidRDefault="00311A8F" w:rsidP="00311A8F">
      <w:pPr>
        <w:rPr>
          <w:rFonts w:asciiTheme="majorHAnsi" w:hAnsiTheme="majorHAnsi" w:cstheme="majorHAnsi"/>
          <w:sz w:val="22"/>
          <w:szCs w:val="22"/>
          <w:lang w:val="en-US"/>
        </w:rPr>
      </w:pPr>
      <w:proofErr w:type="gramStart"/>
      <w:r w:rsidRPr="00E66E87">
        <w:rPr>
          <w:rFonts w:asciiTheme="majorHAnsi" w:hAnsiTheme="majorHAnsi" w:cstheme="majorHAnsi"/>
          <w:sz w:val="22"/>
          <w:szCs w:val="22"/>
          <w:lang w:val="en-US"/>
        </w:rPr>
        <w:t xml:space="preserve">LED Start </w:t>
      </w:r>
      <w:proofErr w:type="spellStart"/>
      <w:r w:rsidRPr="00E66E87">
        <w:rPr>
          <w:rFonts w:asciiTheme="majorHAnsi" w:hAnsiTheme="majorHAnsi" w:cstheme="majorHAnsi"/>
          <w:sz w:val="22"/>
          <w:szCs w:val="22"/>
          <w:lang w:val="en-US"/>
        </w:rPr>
        <w:t>leuchtet</w:t>
      </w:r>
      <w:proofErr w:type="spellEnd"/>
      <w:r w:rsidRPr="00E66E87">
        <w:rPr>
          <w:rFonts w:asciiTheme="majorHAnsi" w:hAnsiTheme="majorHAnsi" w:cstheme="majorHAnsi"/>
          <w:sz w:val="22"/>
          <w:szCs w:val="22"/>
          <w:lang w:val="en-US"/>
        </w:rPr>
        <w:t>.</w:t>
      </w:r>
      <w:proofErr w:type="gramEnd"/>
    </w:p>
    <w:p w:rsidR="00311A8F" w:rsidRPr="00E66E87" w:rsidRDefault="00311A8F" w:rsidP="00311A8F">
      <w:pPr>
        <w:rPr>
          <w:rFonts w:asciiTheme="majorHAnsi" w:hAnsiTheme="majorHAnsi" w:cstheme="majorHAnsi"/>
          <w:sz w:val="22"/>
          <w:szCs w:val="22"/>
          <w:lang w:val="en-US"/>
        </w:rPr>
      </w:pPr>
    </w:p>
    <w:p w:rsidR="00311A8F" w:rsidRPr="00E66E87" w:rsidRDefault="00311A8F" w:rsidP="00311A8F">
      <w:pPr>
        <w:rPr>
          <w:rFonts w:asciiTheme="majorHAnsi" w:hAnsiTheme="majorHAnsi" w:cstheme="majorHAnsi"/>
          <w:sz w:val="22"/>
          <w:szCs w:val="22"/>
          <w:lang w:val="en-US"/>
        </w:rPr>
      </w:pPr>
      <w:r w:rsidRPr="00E66E87">
        <w:rPr>
          <w:rFonts w:asciiTheme="majorHAnsi" w:hAnsiTheme="majorHAnsi" w:cstheme="majorHAnsi"/>
          <w:sz w:val="22"/>
          <w:szCs w:val="22"/>
          <w:lang w:val="en-US"/>
        </w:rPr>
        <w:t>8: Reset</w:t>
      </w:r>
    </w:p>
    <w:p w:rsidR="00311A8F" w:rsidRPr="00E66E87" w:rsidRDefault="00311A8F" w:rsidP="00311A8F">
      <w:pPr>
        <w:rPr>
          <w:rFonts w:asciiTheme="majorHAnsi" w:hAnsiTheme="majorHAnsi" w:cstheme="majorHAnsi"/>
          <w:sz w:val="22"/>
          <w:szCs w:val="22"/>
        </w:rPr>
      </w:pPr>
      <w:proofErr w:type="spellStart"/>
      <w:r w:rsidRPr="00E66E87">
        <w:rPr>
          <w:rFonts w:asciiTheme="majorHAnsi" w:hAnsiTheme="majorHAnsi" w:cstheme="majorHAnsi"/>
          <w:sz w:val="22"/>
          <w:szCs w:val="22"/>
        </w:rPr>
        <w:t>Reset</w:t>
      </w:r>
      <w:proofErr w:type="spellEnd"/>
      <w:r w:rsidRPr="00E66E87">
        <w:rPr>
          <w:rFonts w:asciiTheme="majorHAnsi" w:hAnsiTheme="majorHAnsi" w:cstheme="majorHAnsi"/>
          <w:sz w:val="22"/>
          <w:szCs w:val="22"/>
        </w:rPr>
        <w:t>-Knopf drücken.</w:t>
      </w:r>
    </w:p>
    <w:p w:rsidR="00311A8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 xml:space="preserve">LED </w:t>
      </w:r>
      <w:proofErr w:type="spellStart"/>
      <w:r w:rsidRPr="00E66E87">
        <w:rPr>
          <w:rFonts w:asciiTheme="majorHAnsi" w:hAnsiTheme="majorHAnsi" w:cstheme="majorHAnsi"/>
          <w:sz w:val="22"/>
          <w:szCs w:val="22"/>
        </w:rPr>
        <w:t>Reset</w:t>
      </w:r>
      <w:proofErr w:type="spellEnd"/>
      <w:r w:rsidRPr="00E66E87">
        <w:rPr>
          <w:rFonts w:asciiTheme="majorHAnsi" w:hAnsiTheme="majorHAnsi" w:cstheme="majorHAnsi"/>
          <w:sz w:val="22"/>
          <w:szCs w:val="22"/>
        </w:rPr>
        <w:t xml:space="preserve"> leuchtet.</w:t>
      </w:r>
    </w:p>
    <w:p w:rsidR="00311A8F" w:rsidRPr="00E66E87" w:rsidRDefault="00311A8F" w:rsidP="00311A8F">
      <w:pPr>
        <w:rPr>
          <w:rFonts w:asciiTheme="majorHAnsi" w:hAnsiTheme="majorHAnsi" w:cstheme="majorHAnsi"/>
          <w:sz w:val="22"/>
          <w:szCs w:val="22"/>
        </w:rPr>
      </w:pPr>
    </w:p>
    <w:p w:rsidR="00311A8F" w:rsidRPr="00E66E87" w:rsidRDefault="00311A8F" w:rsidP="00311A8F">
      <w:pPr>
        <w:rPr>
          <w:rFonts w:asciiTheme="majorHAnsi" w:hAnsiTheme="majorHAnsi" w:cstheme="majorHAnsi"/>
          <w:sz w:val="22"/>
          <w:szCs w:val="22"/>
          <w:lang w:val="en-US"/>
        </w:rPr>
      </w:pPr>
      <w:r w:rsidRPr="00E66E87">
        <w:rPr>
          <w:rFonts w:asciiTheme="majorHAnsi" w:hAnsiTheme="majorHAnsi" w:cstheme="majorHAnsi"/>
          <w:sz w:val="22"/>
          <w:szCs w:val="22"/>
          <w:lang w:val="en-US"/>
        </w:rPr>
        <w:t>9: Stop</w:t>
      </w:r>
    </w:p>
    <w:p w:rsidR="00311A8F" w:rsidRPr="00E66E87" w:rsidRDefault="00311A8F" w:rsidP="00311A8F">
      <w:pPr>
        <w:rPr>
          <w:rFonts w:asciiTheme="majorHAnsi" w:hAnsiTheme="majorHAnsi" w:cstheme="majorHAnsi"/>
          <w:sz w:val="22"/>
          <w:szCs w:val="22"/>
          <w:lang w:val="en-US"/>
        </w:rPr>
      </w:pPr>
      <w:proofErr w:type="gramStart"/>
      <w:r w:rsidRPr="00E66E87">
        <w:rPr>
          <w:rFonts w:asciiTheme="majorHAnsi" w:hAnsiTheme="majorHAnsi" w:cstheme="majorHAnsi"/>
          <w:sz w:val="22"/>
          <w:szCs w:val="22"/>
          <w:lang w:val="en-US"/>
        </w:rPr>
        <w:t xml:space="preserve">Stop-Knopf </w:t>
      </w:r>
      <w:proofErr w:type="spellStart"/>
      <w:r w:rsidRPr="00E66E87">
        <w:rPr>
          <w:rFonts w:asciiTheme="majorHAnsi" w:hAnsiTheme="majorHAnsi" w:cstheme="majorHAnsi"/>
          <w:sz w:val="22"/>
          <w:szCs w:val="22"/>
          <w:lang w:val="en-US"/>
        </w:rPr>
        <w:t>drücken</w:t>
      </w:r>
      <w:proofErr w:type="spellEnd"/>
      <w:r w:rsidRPr="00E66E87">
        <w:rPr>
          <w:rFonts w:asciiTheme="majorHAnsi" w:hAnsiTheme="majorHAnsi" w:cstheme="majorHAnsi"/>
          <w:sz w:val="22"/>
          <w:szCs w:val="22"/>
          <w:lang w:val="en-US"/>
        </w:rPr>
        <w:t>.</w:t>
      </w:r>
      <w:proofErr w:type="gramEnd"/>
    </w:p>
    <w:p w:rsidR="00311A8F" w:rsidRPr="00E66E87" w:rsidRDefault="00311A8F" w:rsidP="00311A8F">
      <w:pPr>
        <w:rPr>
          <w:rFonts w:asciiTheme="majorHAnsi" w:hAnsiTheme="majorHAnsi" w:cstheme="majorHAnsi"/>
          <w:sz w:val="22"/>
          <w:szCs w:val="22"/>
          <w:lang w:val="en-US"/>
        </w:rPr>
      </w:pPr>
      <w:proofErr w:type="gramStart"/>
      <w:r w:rsidRPr="00E66E87">
        <w:rPr>
          <w:rFonts w:asciiTheme="majorHAnsi" w:hAnsiTheme="majorHAnsi" w:cstheme="majorHAnsi"/>
          <w:sz w:val="22"/>
          <w:szCs w:val="22"/>
          <w:lang w:val="en-US"/>
        </w:rPr>
        <w:t xml:space="preserve">LED Start </w:t>
      </w:r>
      <w:proofErr w:type="spellStart"/>
      <w:r w:rsidRPr="00E66E87">
        <w:rPr>
          <w:rFonts w:asciiTheme="majorHAnsi" w:hAnsiTheme="majorHAnsi" w:cstheme="majorHAnsi"/>
          <w:sz w:val="22"/>
          <w:szCs w:val="22"/>
          <w:lang w:val="en-US"/>
        </w:rPr>
        <w:t>leuchtet</w:t>
      </w:r>
      <w:proofErr w:type="spellEnd"/>
      <w:r w:rsidRPr="00E66E87">
        <w:rPr>
          <w:rFonts w:asciiTheme="majorHAnsi" w:hAnsiTheme="majorHAnsi" w:cstheme="majorHAnsi"/>
          <w:sz w:val="22"/>
          <w:szCs w:val="22"/>
          <w:lang w:val="en-US"/>
        </w:rPr>
        <w:t xml:space="preserve"> </w:t>
      </w:r>
      <w:proofErr w:type="spellStart"/>
      <w:r w:rsidRPr="00E66E87">
        <w:rPr>
          <w:rFonts w:asciiTheme="majorHAnsi" w:hAnsiTheme="majorHAnsi" w:cstheme="majorHAnsi"/>
          <w:sz w:val="22"/>
          <w:szCs w:val="22"/>
          <w:lang w:val="en-US"/>
        </w:rPr>
        <w:t>nicht</w:t>
      </w:r>
      <w:proofErr w:type="spellEnd"/>
      <w:r w:rsidRPr="00E66E87">
        <w:rPr>
          <w:rFonts w:asciiTheme="majorHAnsi" w:hAnsiTheme="majorHAnsi" w:cstheme="majorHAnsi"/>
          <w:sz w:val="22"/>
          <w:szCs w:val="22"/>
          <w:lang w:val="en-US"/>
        </w:rPr>
        <w:t>.</w:t>
      </w:r>
      <w:proofErr w:type="gramEnd"/>
    </w:p>
    <w:p w:rsidR="00311A8F" w:rsidRPr="00E66E87" w:rsidRDefault="00311A8F" w:rsidP="00311A8F">
      <w:pPr>
        <w:rPr>
          <w:rFonts w:asciiTheme="majorHAnsi" w:hAnsiTheme="majorHAnsi" w:cstheme="majorHAnsi"/>
          <w:sz w:val="22"/>
          <w:szCs w:val="22"/>
          <w:lang w:val="en-US"/>
        </w:rPr>
      </w:pPr>
    </w:p>
    <w:p w:rsidR="00311A8F" w:rsidRPr="00E66E87" w:rsidRDefault="00311A8F" w:rsidP="00311A8F">
      <w:pPr>
        <w:rPr>
          <w:rFonts w:asciiTheme="majorHAnsi" w:hAnsiTheme="majorHAnsi" w:cstheme="majorHAnsi"/>
          <w:sz w:val="22"/>
          <w:szCs w:val="22"/>
          <w:lang w:val="en-US"/>
        </w:rPr>
      </w:pPr>
      <w:r w:rsidRPr="00E66E87">
        <w:rPr>
          <w:rFonts w:asciiTheme="majorHAnsi" w:hAnsiTheme="majorHAnsi" w:cstheme="majorHAnsi"/>
          <w:sz w:val="22"/>
          <w:szCs w:val="22"/>
          <w:lang w:val="en-US"/>
        </w:rPr>
        <w:t xml:space="preserve">10: </w:t>
      </w:r>
      <w:proofErr w:type="spellStart"/>
      <w:r w:rsidRPr="00E66E87">
        <w:rPr>
          <w:rFonts w:asciiTheme="majorHAnsi" w:hAnsiTheme="majorHAnsi" w:cstheme="majorHAnsi"/>
          <w:sz w:val="22"/>
          <w:szCs w:val="22"/>
          <w:lang w:val="en-US"/>
        </w:rPr>
        <w:t>Qickstop</w:t>
      </w:r>
      <w:proofErr w:type="spellEnd"/>
    </w:p>
    <w:p w:rsidR="00311A8F" w:rsidRPr="00E66E87" w:rsidRDefault="00311A8F" w:rsidP="00311A8F">
      <w:pPr>
        <w:rPr>
          <w:rFonts w:asciiTheme="majorHAnsi" w:hAnsiTheme="majorHAnsi" w:cstheme="majorHAnsi"/>
          <w:sz w:val="22"/>
          <w:szCs w:val="22"/>
        </w:rPr>
      </w:pPr>
      <w:proofErr w:type="spellStart"/>
      <w:r w:rsidRPr="00E66E87">
        <w:rPr>
          <w:rFonts w:asciiTheme="majorHAnsi" w:hAnsiTheme="majorHAnsi" w:cstheme="majorHAnsi"/>
          <w:sz w:val="22"/>
          <w:szCs w:val="22"/>
        </w:rPr>
        <w:t>Qickstop</w:t>
      </w:r>
      <w:proofErr w:type="spellEnd"/>
      <w:r w:rsidRPr="00E66E87">
        <w:rPr>
          <w:rFonts w:asciiTheme="majorHAnsi" w:hAnsiTheme="majorHAnsi" w:cstheme="majorHAnsi"/>
          <w:sz w:val="22"/>
          <w:szCs w:val="22"/>
        </w:rPr>
        <w:t xml:space="preserve"> drücken.</w:t>
      </w:r>
    </w:p>
    <w:p w:rsidR="0072545F" w:rsidRPr="00E66E87" w:rsidRDefault="00311A8F" w:rsidP="00311A8F">
      <w:pPr>
        <w:rPr>
          <w:rFonts w:asciiTheme="majorHAnsi" w:hAnsiTheme="majorHAnsi" w:cstheme="majorHAnsi"/>
          <w:sz w:val="22"/>
          <w:szCs w:val="22"/>
        </w:rPr>
      </w:pPr>
      <w:r w:rsidRPr="00E66E87">
        <w:rPr>
          <w:rFonts w:asciiTheme="majorHAnsi" w:hAnsiTheme="majorHAnsi" w:cstheme="majorHAnsi"/>
          <w:sz w:val="22"/>
          <w:szCs w:val="22"/>
        </w:rPr>
        <w:t xml:space="preserve">LED </w:t>
      </w:r>
      <w:proofErr w:type="spellStart"/>
      <w:r w:rsidRPr="00E66E87">
        <w:rPr>
          <w:rFonts w:asciiTheme="majorHAnsi" w:hAnsiTheme="majorHAnsi" w:cstheme="majorHAnsi"/>
          <w:sz w:val="22"/>
          <w:szCs w:val="22"/>
        </w:rPr>
        <w:t>Reset</w:t>
      </w:r>
      <w:proofErr w:type="spellEnd"/>
      <w:r w:rsidRPr="00E66E87">
        <w:rPr>
          <w:rFonts w:asciiTheme="majorHAnsi" w:hAnsiTheme="majorHAnsi" w:cstheme="majorHAnsi"/>
          <w:sz w:val="22"/>
          <w:szCs w:val="22"/>
        </w:rPr>
        <w:t xml:space="preserve"> leuchtet nicht.</w:t>
      </w:r>
    </w:p>
    <w:p w:rsidR="00B4259A" w:rsidRPr="00E66E87" w:rsidRDefault="00B53E74" w:rsidP="00773FB3">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de-DE"/>
        </w:rPr>
      </w:pPr>
      <w:r w:rsidRPr="00E66E87">
        <w:rPr>
          <w:rFonts w:asciiTheme="majorHAnsi" w:hAnsiTheme="majorHAnsi" w:cstheme="majorHAnsi"/>
          <w:lang w:val="de-DE"/>
        </w:rPr>
        <w:t>Abnahmetest</w:t>
      </w:r>
    </w:p>
    <w:p w:rsidR="00773FB3" w:rsidRPr="00E66E87" w:rsidRDefault="00773FB3" w:rsidP="00773FB3">
      <w:pPr>
        <w:rPr>
          <w:rFonts w:asciiTheme="majorHAnsi" w:hAnsiTheme="majorHAnsi" w:cstheme="majorHAnsi"/>
          <w:lang w:eastAsia="de-DE"/>
        </w:rPr>
      </w:pPr>
      <w:r w:rsidRPr="00E66E87">
        <w:rPr>
          <w:rFonts w:asciiTheme="majorHAnsi" w:hAnsiTheme="majorHAnsi" w:cstheme="majorHAnsi"/>
          <w:lang w:eastAsia="de-DE"/>
        </w:rPr>
        <w:t>Für den Abnahmetest benutzen sie den Testplan.</w:t>
      </w:r>
    </w:p>
    <w:p w:rsidR="0072545F" w:rsidRPr="00E66E87" w:rsidRDefault="002E4164" w:rsidP="00B4259A">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color w:val="000000"/>
          <w:lang w:val="de-DE"/>
        </w:rPr>
      </w:pPr>
      <w:bookmarkStart w:id="16" w:name="_TOC3813"/>
      <w:bookmarkEnd w:id="16"/>
      <w:r w:rsidRPr="00E66E87">
        <w:rPr>
          <w:rFonts w:asciiTheme="majorHAnsi" w:hAnsiTheme="majorHAnsi" w:cstheme="majorHAnsi"/>
          <w:lang w:val="de-DE"/>
        </w:rPr>
        <w:t xml:space="preserve"> </w:t>
      </w:r>
      <w:r w:rsidR="00D53AE7" w:rsidRPr="00E66E87">
        <w:rPr>
          <w:rFonts w:asciiTheme="majorHAnsi" w:hAnsiTheme="majorHAnsi" w:cstheme="majorHAnsi"/>
          <w:lang w:val="de-DE"/>
        </w:rPr>
        <w:t>T</w:t>
      </w:r>
      <w:r w:rsidR="00B53E74" w:rsidRPr="00E66E87">
        <w:rPr>
          <w:rFonts w:asciiTheme="majorHAnsi" w:hAnsiTheme="majorHAnsi" w:cstheme="majorHAnsi"/>
          <w:lang w:val="de-DE"/>
        </w:rPr>
        <w:t>estplan</w:t>
      </w:r>
    </w:p>
    <w:p w:rsidR="0072545F" w:rsidRPr="00E66E87"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de-DE"/>
        </w:rPr>
      </w:pPr>
    </w:p>
    <w:p w:rsidR="00B4259A" w:rsidRPr="002E3912" w:rsidRDefault="00B4259A" w:rsidP="00B4259A">
      <w:pPr>
        <w:pStyle w:val="berschrift3"/>
        <w:rPr>
          <w:rFonts w:cstheme="majorHAnsi"/>
          <w:color w:val="auto"/>
        </w:rPr>
      </w:pPr>
      <w:bookmarkStart w:id="17" w:name="_Toc343701376"/>
      <w:r w:rsidRPr="002E3912">
        <w:rPr>
          <w:rFonts w:cstheme="majorHAnsi"/>
          <w:color w:val="auto"/>
        </w:rPr>
        <w:t xml:space="preserve">Mögliche </w:t>
      </w:r>
      <w:proofErr w:type="spellStart"/>
      <w:r w:rsidRPr="002E3912">
        <w:rPr>
          <w:rFonts w:cstheme="majorHAnsi"/>
          <w:color w:val="auto"/>
        </w:rPr>
        <w:t>Puckvarianten</w:t>
      </w:r>
      <w:bookmarkEnd w:id="17"/>
      <w:proofErr w:type="spellEnd"/>
    </w:p>
    <w:tbl>
      <w:tblPr>
        <w:tblStyle w:val="Tabellenraster"/>
        <w:tblW w:w="0" w:type="auto"/>
        <w:tblInd w:w="108" w:type="dxa"/>
        <w:tblLook w:val="04A0" w:firstRow="1" w:lastRow="0" w:firstColumn="1" w:lastColumn="0" w:noHBand="0" w:noVBand="1"/>
      </w:tblPr>
      <w:tblGrid>
        <w:gridCol w:w="1134"/>
        <w:gridCol w:w="7970"/>
      </w:tblGrid>
      <w:tr w:rsidR="00B4259A" w:rsidRPr="002E3912" w:rsidTr="00B4259A">
        <w:tc>
          <w:tcPr>
            <w:tcW w:w="1134" w:type="dxa"/>
          </w:tcPr>
          <w:p w:rsidR="00B4259A" w:rsidRPr="002E3912" w:rsidRDefault="00B4259A" w:rsidP="00285054">
            <w:pPr>
              <w:pStyle w:val="Listenabsatz"/>
              <w:ind w:left="0"/>
              <w:rPr>
                <w:rFonts w:asciiTheme="majorHAnsi" w:hAnsiTheme="majorHAnsi" w:cstheme="majorHAnsi"/>
              </w:rPr>
            </w:pPr>
            <w:r w:rsidRPr="002E3912">
              <w:rPr>
                <w:rFonts w:asciiTheme="majorHAnsi" w:hAnsiTheme="majorHAnsi" w:cstheme="majorHAnsi"/>
              </w:rPr>
              <w:t>NP</w:t>
            </w:r>
          </w:p>
        </w:tc>
        <w:tc>
          <w:tcPr>
            <w:tcW w:w="7970" w:type="dxa"/>
          </w:tcPr>
          <w:p w:rsidR="00B4259A" w:rsidRPr="002E3912" w:rsidRDefault="00B4259A" w:rsidP="00285054">
            <w:pPr>
              <w:pStyle w:val="Listenabsatz"/>
              <w:ind w:left="0"/>
              <w:rPr>
                <w:rFonts w:asciiTheme="majorHAnsi" w:hAnsiTheme="majorHAnsi" w:cstheme="majorHAnsi"/>
              </w:rPr>
            </w:pPr>
            <w:r w:rsidRPr="002E3912">
              <w:rPr>
                <w:rFonts w:asciiTheme="majorHAnsi" w:hAnsiTheme="majorHAnsi" w:cstheme="majorHAnsi"/>
              </w:rPr>
              <w:t>Normaler Puck, Bohrung oben</w:t>
            </w:r>
          </w:p>
        </w:tc>
      </w:tr>
      <w:tr w:rsidR="00B4259A" w:rsidRPr="002E3912" w:rsidTr="00B4259A">
        <w:tc>
          <w:tcPr>
            <w:tcW w:w="1134" w:type="dxa"/>
          </w:tcPr>
          <w:p w:rsidR="00B4259A" w:rsidRPr="002E3912" w:rsidRDefault="00B4259A" w:rsidP="00285054">
            <w:pPr>
              <w:pStyle w:val="Listenabsatz"/>
              <w:ind w:left="0"/>
              <w:rPr>
                <w:rFonts w:asciiTheme="majorHAnsi" w:hAnsiTheme="majorHAnsi" w:cstheme="majorHAnsi"/>
              </w:rPr>
            </w:pPr>
            <w:r w:rsidRPr="002E3912">
              <w:rPr>
                <w:rFonts w:asciiTheme="majorHAnsi" w:hAnsiTheme="majorHAnsi" w:cstheme="majorHAnsi"/>
              </w:rPr>
              <w:t>NPT</w:t>
            </w:r>
          </w:p>
        </w:tc>
        <w:tc>
          <w:tcPr>
            <w:tcW w:w="7970" w:type="dxa"/>
          </w:tcPr>
          <w:p w:rsidR="00B4259A" w:rsidRPr="002E3912" w:rsidRDefault="00B4259A" w:rsidP="00285054">
            <w:pPr>
              <w:pStyle w:val="Listenabsatz"/>
              <w:ind w:left="0"/>
              <w:rPr>
                <w:rFonts w:asciiTheme="majorHAnsi" w:hAnsiTheme="majorHAnsi" w:cstheme="majorHAnsi"/>
              </w:rPr>
            </w:pPr>
            <w:r w:rsidRPr="002E3912">
              <w:rPr>
                <w:rFonts w:asciiTheme="majorHAnsi" w:hAnsiTheme="majorHAnsi" w:cstheme="majorHAnsi"/>
              </w:rPr>
              <w:t>Normaler Puck, Bohrung unten</w:t>
            </w:r>
          </w:p>
        </w:tc>
      </w:tr>
      <w:tr w:rsidR="00B4259A" w:rsidRPr="002E3912" w:rsidTr="00B4259A">
        <w:tc>
          <w:tcPr>
            <w:tcW w:w="1134" w:type="dxa"/>
          </w:tcPr>
          <w:p w:rsidR="00B4259A" w:rsidRPr="002E3912" w:rsidRDefault="00B4259A" w:rsidP="00285054">
            <w:pPr>
              <w:pStyle w:val="Listenabsatz"/>
              <w:ind w:left="0"/>
              <w:rPr>
                <w:rFonts w:asciiTheme="majorHAnsi" w:hAnsiTheme="majorHAnsi" w:cstheme="majorHAnsi"/>
              </w:rPr>
            </w:pPr>
            <w:r w:rsidRPr="002E3912">
              <w:rPr>
                <w:rFonts w:asciiTheme="majorHAnsi" w:hAnsiTheme="majorHAnsi" w:cstheme="majorHAnsi"/>
              </w:rPr>
              <w:t>FP</w:t>
            </w:r>
          </w:p>
        </w:tc>
        <w:tc>
          <w:tcPr>
            <w:tcW w:w="7970" w:type="dxa"/>
          </w:tcPr>
          <w:p w:rsidR="00B4259A" w:rsidRPr="002E3912" w:rsidRDefault="00B4259A" w:rsidP="00285054">
            <w:pPr>
              <w:pStyle w:val="Listenabsatz"/>
              <w:ind w:left="0"/>
              <w:rPr>
                <w:rFonts w:asciiTheme="majorHAnsi" w:hAnsiTheme="majorHAnsi" w:cstheme="majorHAnsi"/>
              </w:rPr>
            </w:pPr>
            <w:r w:rsidRPr="002E3912">
              <w:rPr>
                <w:rFonts w:asciiTheme="majorHAnsi" w:hAnsiTheme="majorHAnsi" w:cstheme="majorHAnsi"/>
              </w:rPr>
              <w:t>Zu flacher Puck</w:t>
            </w:r>
          </w:p>
        </w:tc>
      </w:tr>
      <w:tr w:rsidR="00B4259A" w:rsidRPr="002E3912" w:rsidTr="00B4259A">
        <w:tc>
          <w:tcPr>
            <w:tcW w:w="1134" w:type="dxa"/>
          </w:tcPr>
          <w:p w:rsidR="00B4259A" w:rsidRPr="002E3912" w:rsidRDefault="00B4259A" w:rsidP="00285054">
            <w:pPr>
              <w:pStyle w:val="Listenabsatz"/>
              <w:ind w:left="0"/>
              <w:rPr>
                <w:rFonts w:asciiTheme="majorHAnsi" w:hAnsiTheme="majorHAnsi" w:cstheme="majorHAnsi"/>
              </w:rPr>
            </w:pPr>
            <w:r w:rsidRPr="002E3912">
              <w:rPr>
                <w:rFonts w:asciiTheme="majorHAnsi" w:hAnsiTheme="majorHAnsi" w:cstheme="majorHAnsi"/>
              </w:rPr>
              <w:t>MP</w:t>
            </w:r>
          </w:p>
        </w:tc>
        <w:tc>
          <w:tcPr>
            <w:tcW w:w="7970" w:type="dxa"/>
          </w:tcPr>
          <w:p w:rsidR="00B4259A" w:rsidRPr="002E3912" w:rsidRDefault="00B4259A" w:rsidP="00285054">
            <w:pPr>
              <w:pStyle w:val="Listenabsatz"/>
              <w:ind w:left="0"/>
              <w:rPr>
                <w:rFonts w:asciiTheme="majorHAnsi" w:hAnsiTheme="majorHAnsi" w:cstheme="majorHAnsi"/>
              </w:rPr>
            </w:pPr>
            <w:r w:rsidRPr="002E3912">
              <w:rPr>
                <w:rFonts w:asciiTheme="majorHAnsi" w:hAnsiTheme="majorHAnsi" w:cstheme="majorHAnsi"/>
              </w:rPr>
              <w:t>Puck enthält Metall, Bohrung oben</w:t>
            </w:r>
          </w:p>
        </w:tc>
      </w:tr>
      <w:tr w:rsidR="00B4259A" w:rsidRPr="002E3912" w:rsidTr="00B4259A">
        <w:tc>
          <w:tcPr>
            <w:tcW w:w="1134" w:type="dxa"/>
          </w:tcPr>
          <w:p w:rsidR="00B4259A" w:rsidRPr="002E3912" w:rsidRDefault="00B4259A" w:rsidP="00285054">
            <w:pPr>
              <w:pStyle w:val="Listenabsatz"/>
              <w:ind w:left="0"/>
              <w:rPr>
                <w:rFonts w:asciiTheme="majorHAnsi" w:hAnsiTheme="majorHAnsi" w:cstheme="majorHAnsi"/>
              </w:rPr>
            </w:pPr>
            <w:r w:rsidRPr="002E3912">
              <w:rPr>
                <w:rFonts w:asciiTheme="majorHAnsi" w:hAnsiTheme="majorHAnsi" w:cstheme="majorHAnsi"/>
              </w:rPr>
              <w:t>MPT</w:t>
            </w:r>
          </w:p>
        </w:tc>
        <w:tc>
          <w:tcPr>
            <w:tcW w:w="7970" w:type="dxa"/>
          </w:tcPr>
          <w:p w:rsidR="00B4259A" w:rsidRPr="002E3912" w:rsidRDefault="00B4259A" w:rsidP="00285054">
            <w:pPr>
              <w:pStyle w:val="Listenabsatz"/>
              <w:ind w:left="0"/>
              <w:rPr>
                <w:rFonts w:asciiTheme="majorHAnsi" w:hAnsiTheme="majorHAnsi" w:cstheme="majorHAnsi"/>
              </w:rPr>
            </w:pPr>
            <w:r w:rsidRPr="002E3912">
              <w:rPr>
                <w:rFonts w:asciiTheme="majorHAnsi" w:hAnsiTheme="majorHAnsi" w:cstheme="majorHAnsi"/>
              </w:rPr>
              <w:t>Puck enthält Metall, Bohrung unten</w:t>
            </w:r>
          </w:p>
        </w:tc>
      </w:tr>
    </w:tbl>
    <w:p w:rsidR="00B4259A" w:rsidRPr="002E3912" w:rsidRDefault="00B4259A" w:rsidP="00B4259A">
      <w:pPr>
        <w:rPr>
          <w:rFonts w:asciiTheme="majorHAnsi" w:hAnsiTheme="majorHAnsi" w:cstheme="majorHAnsi"/>
          <w:sz w:val="22"/>
          <w:szCs w:val="22"/>
        </w:rPr>
      </w:pPr>
      <w:bookmarkStart w:id="18" w:name="_Toc343701377"/>
    </w:p>
    <w:p w:rsidR="00B4259A" w:rsidRPr="002E3912" w:rsidRDefault="00B4259A" w:rsidP="008B3D11">
      <w:pPr>
        <w:pStyle w:val="berschrift3"/>
        <w:ind w:firstLine="360"/>
        <w:rPr>
          <w:rFonts w:cstheme="majorHAnsi"/>
          <w:color w:val="17365D" w:themeColor="text2" w:themeShade="BF"/>
        </w:rPr>
      </w:pPr>
      <w:r w:rsidRPr="002E3912">
        <w:rPr>
          <w:rFonts w:cstheme="majorHAnsi"/>
          <w:color w:val="17365D" w:themeColor="text2" w:themeShade="BF"/>
        </w:rPr>
        <w:t>Testreihen</w:t>
      </w:r>
      <w:bookmarkEnd w:id="18"/>
    </w:p>
    <w:p w:rsidR="00B4259A" w:rsidRPr="002E3912" w:rsidRDefault="00B4259A" w:rsidP="008B3D11">
      <w:pPr>
        <w:pStyle w:val="berschrift4"/>
        <w:ind w:firstLine="360"/>
        <w:rPr>
          <w:rFonts w:cstheme="majorHAnsi"/>
          <w:i w:val="0"/>
          <w:color w:val="auto"/>
        </w:rPr>
      </w:pPr>
      <w:r w:rsidRPr="002E3912">
        <w:rPr>
          <w:rFonts w:cstheme="majorHAnsi"/>
          <w:i w:val="0"/>
          <w:color w:val="auto"/>
        </w:rPr>
        <w:t>Testreihe 1</w:t>
      </w:r>
    </w:p>
    <w:p w:rsidR="008B3D11" w:rsidRPr="002E3912" w:rsidRDefault="008B3D11" w:rsidP="008B3D11">
      <w:pPr>
        <w:ind w:left="360"/>
        <w:rPr>
          <w:rFonts w:asciiTheme="majorHAnsi" w:hAnsiTheme="majorHAnsi" w:cstheme="majorHAnsi"/>
          <w:color w:val="auto"/>
          <w:sz w:val="22"/>
          <w:szCs w:val="22"/>
        </w:rPr>
      </w:pPr>
      <w:bookmarkStart w:id="19" w:name="_TOC3948"/>
      <w:bookmarkEnd w:id="19"/>
      <w:r w:rsidRPr="002E3912">
        <w:rPr>
          <w:rFonts w:asciiTheme="majorHAnsi" w:hAnsiTheme="majorHAnsi" w:cstheme="majorHAnsi"/>
          <w:color w:val="auto"/>
          <w:sz w:val="22"/>
          <w:szCs w:val="22"/>
        </w:rPr>
        <w:t>Kombination: Alle Pucks werden einzeln auf das Band gelegt.</w:t>
      </w:r>
    </w:p>
    <w:p w:rsidR="008B3D11" w:rsidRPr="002E3912" w:rsidRDefault="008B3D11" w:rsidP="008B3D11">
      <w:pPr>
        <w:ind w:left="360"/>
        <w:rPr>
          <w:rFonts w:asciiTheme="majorHAnsi" w:hAnsiTheme="majorHAnsi" w:cstheme="majorHAnsi"/>
          <w:color w:val="auto"/>
          <w:sz w:val="22"/>
          <w:szCs w:val="22"/>
        </w:rPr>
      </w:pPr>
    </w:p>
    <w:p w:rsidR="008B3D11" w:rsidRPr="002E3912" w:rsidRDefault="008B3D11" w:rsidP="008B3D11">
      <w:pPr>
        <w:ind w:left="360"/>
        <w:rPr>
          <w:rFonts w:asciiTheme="majorHAnsi" w:hAnsiTheme="majorHAnsi" w:cstheme="majorHAnsi"/>
          <w:color w:val="auto"/>
          <w:sz w:val="22"/>
          <w:szCs w:val="22"/>
        </w:rPr>
      </w:pPr>
      <w:r w:rsidRPr="002E3912">
        <w:rPr>
          <w:rFonts w:asciiTheme="majorHAnsi" w:hAnsiTheme="majorHAnsi" w:cstheme="majorHAnsi"/>
          <w:color w:val="auto"/>
          <w:sz w:val="22"/>
          <w:szCs w:val="22"/>
        </w:rPr>
        <w:lastRenderedPageBreak/>
        <w:t xml:space="preserve">Erwartetes Ergebnis: FP wird auf Band 1 aussortiert, NPT und MPT verursachen am Ende von Band 1 jeweils eine </w:t>
      </w:r>
      <w:proofErr w:type="spellStart"/>
      <w:r w:rsidRPr="002E3912">
        <w:rPr>
          <w:rFonts w:asciiTheme="majorHAnsi" w:hAnsiTheme="majorHAnsi" w:cstheme="majorHAnsi"/>
          <w:color w:val="auto"/>
          <w:sz w:val="22"/>
          <w:szCs w:val="22"/>
        </w:rPr>
        <w:t>Turnover</w:t>
      </w:r>
      <w:proofErr w:type="spellEnd"/>
      <w:r w:rsidRPr="002E3912">
        <w:rPr>
          <w:rFonts w:asciiTheme="majorHAnsi" w:hAnsiTheme="majorHAnsi" w:cstheme="majorHAnsi"/>
          <w:color w:val="auto"/>
          <w:sz w:val="22"/>
          <w:szCs w:val="22"/>
        </w:rPr>
        <w:t>-Ausnahme. NP und MPT erreichen das Ende von Band 2.</w:t>
      </w:r>
    </w:p>
    <w:p w:rsidR="008B3D11" w:rsidRPr="002E3912" w:rsidRDefault="008B3D11" w:rsidP="008B3D11">
      <w:pPr>
        <w:pStyle w:val="berschrift4"/>
        <w:ind w:left="360"/>
        <w:rPr>
          <w:rFonts w:cstheme="majorHAnsi"/>
          <w:i w:val="0"/>
          <w:color w:val="auto"/>
        </w:rPr>
      </w:pPr>
      <w:r w:rsidRPr="002E3912">
        <w:rPr>
          <w:rFonts w:cstheme="majorHAnsi"/>
          <w:i w:val="0"/>
          <w:color w:val="auto"/>
        </w:rPr>
        <w:t>Testreihe 2</w:t>
      </w:r>
    </w:p>
    <w:p w:rsidR="008B3D11" w:rsidRPr="002E3912" w:rsidRDefault="008B3D11" w:rsidP="008B3D11">
      <w:pPr>
        <w:ind w:left="360"/>
        <w:rPr>
          <w:rFonts w:asciiTheme="majorHAnsi" w:hAnsiTheme="majorHAnsi" w:cstheme="majorHAnsi"/>
          <w:color w:val="auto"/>
          <w:sz w:val="22"/>
          <w:szCs w:val="22"/>
        </w:rPr>
      </w:pPr>
      <w:r w:rsidRPr="002E3912">
        <w:rPr>
          <w:rFonts w:asciiTheme="majorHAnsi" w:hAnsiTheme="majorHAnsi" w:cstheme="majorHAnsi"/>
          <w:color w:val="auto"/>
          <w:sz w:val="22"/>
          <w:szCs w:val="22"/>
        </w:rPr>
        <w:t>Kombination: MP+MP+MP+MP</w:t>
      </w:r>
    </w:p>
    <w:p w:rsidR="008B3D11" w:rsidRPr="002E3912" w:rsidRDefault="008B3D11" w:rsidP="008B3D11">
      <w:pPr>
        <w:ind w:left="360"/>
        <w:rPr>
          <w:rFonts w:asciiTheme="majorHAnsi" w:hAnsiTheme="majorHAnsi" w:cstheme="majorHAnsi"/>
          <w:color w:val="auto"/>
          <w:sz w:val="22"/>
          <w:szCs w:val="22"/>
        </w:rPr>
      </w:pPr>
    </w:p>
    <w:p w:rsidR="008B3D11" w:rsidRPr="002E3912" w:rsidRDefault="008B3D11" w:rsidP="008B3D11">
      <w:pPr>
        <w:ind w:left="360"/>
        <w:rPr>
          <w:rFonts w:asciiTheme="majorHAnsi" w:hAnsiTheme="majorHAnsi" w:cstheme="majorHAnsi"/>
          <w:color w:val="auto"/>
          <w:sz w:val="22"/>
          <w:szCs w:val="22"/>
        </w:rPr>
      </w:pPr>
      <w:r w:rsidRPr="002E3912">
        <w:rPr>
          <w:rFonts w:asciiTheme="majorHAnsi" w:hAnsiTheme="majorHAnsi" w:cstheme="majorHAnsi"/>
          <w:color w:val="auto"/>
          <w:sz w:val="22"/>
          <w:szCs w:val="22"/>
        </w:rPr>
        <w:t xml:space="preserve">Erwartetes Ergebnis: Alle vier Pucks werden auf Band 2 erkannt und der Benutzer wird aufgefordert den 1. Und 3 MP umzudrehen. 2. Und 4. </w:t>
      </w:r>
      <w:proofErr w:type="spellStart"/>
      <w:r w:rsidRPr="002E3912">
        <w:rPr>
          <w:rFonts w:asciiTheme="majorHAnsi" w:hAnsiTheme="majorHAnsi" w:cstheme="majorHAnsi"/>
          <w:color w:val="auto"/>
          <w:sz w:val="22"/>
          <w:szCs w:val="22"/>
        </w:rPr>
        <w:t>Puk</w:t>
      </w:r>
      <w:proofErr w:type="spellEnd"/>
      <w:r w:rsidRPr="002E3912">
        <w:rPr>
          <w:rFonts w:asciiTheme="majorHAnsi" w:hAnsiTheme="majorHAnsi" w:cstheme="majorHAnsi"/>
          <w:color w:val="auto"/>
          <w:sz w:val="22"/>
          <w:szCs w:val="22"/>
        </w:rPr>
        <w:t xml:space="preserve"> wird aussortiert, da es nicht der Reihenfolge entspricht.</w:t>
      </w:r>
    </w:p>
    <w:p w:rsidR="008B3D11" w:rsidRPr="002E3912" w:rsidRDefault="008B3D11" w:rsidP="008B3D11">
      <w:pPr>
        <w:ind w:left="360"/>
        <w:rPr>
          <w:rFonts w:asciiTheme="majorHAnsi" w:hAnsiTheme="majorHAnsi" w:cstheme="majorHAnsi"/>
          <w:color w:val="auto"/>
          <w:sz w:val="22"/>
          <w:szCs w:val="22"/>
        </w:rPr>
      </w:pPr>
    </w:p>
    <w:p w:rsidR="008B3D11" w:rsidRPr="002E3912" w:rsidRDefault="008B3D11" w:rsidP="008B3D11">
      <w:pPr>
        <w:pStyle w:val="berschrift4"/>
        <w:ind w:left="360"/>
        <w:rPr>
          <w:rFonts w:cstheme="majorHAnsi"/>
          <w:i w:val="0"/>
          <w:color w:val="auto"/>
        </w:rPr>
      </w:pPr>
      <w:r w:rsidRPr="002E3912">
        <w:rPr>
          <w:rFonts w:cstheme="majorHAnsi"/>
          <w:i w:val="0"/>
          <w:color w:val="auto"/>
        </w:rPr>
        <w:t>Testreihe 3</w:t>
      </w:r>
    </w:p>
    <w:p w:rsidR="008B3D11" w:rsidRPr="002E3912" w:rsidRDefault="008B3D11" w:rsidP="008B3D11">
      <w:pPr>
        <w:ind w:left="360"/>
        <w:rPr>
          <w:rFonts w:asciiTheme="majorHAnsi" w:hAnsiTheme="majorHAnsi" w:cstheme="majorHAnsi"/>
          <w:color w:val="auto"/>
          <w:sz w:val="22"/>
          <w:szCs w:val="22"/>
        </w:rPr>
      </w:pPr>
      <w:r w:rsidRPr="002E3912">
        <w:rPr>
          <w:rFonts w:asciiTheme="majorHAnsi" w:hAnsiTheme="majorHAnsi" w:cstheme="majorHAnsi"/>
          <w:color w:val="auto"/>
          <w:sz w:val="22"/>
          <w:szCs w:val="22"/>
        </w:rPr>
        <w:t>Kombination: NP+NP+NP+NP</w:t>
      </w:r>
    </w:p>
    <w:p w:rsidR="008B3D11" w:rsidRPr="002E3912" w:rsidRDefault="008B3D11" w:rsidP="008B3D11">
      <w:pPr>
        <w:ind w:left="360"/>
        <w:rPr>
          <w:rFonts w:asciiTheme="majorHAnsi" w:hAnsiTheme="majorHAnsi" w:cstheme="majorHAnsi"/>
          <w:color w:val="auto"/>
          <w:sz w:val="22"/>
          <w:szCs w:val="22"/>
        </w:rPr>
      </w:pPr>
    </w:p>
    <w:p w:rsidR="008B3D11" w:rsidRPr="002E3912" w:rsidRDefault="008B3D11" w:rsidP="008B3D11">
      <w:pPr>
        <w:ind w:left="360"/>
        <w:rPr>
          <w:rFonts w:asciiTheme="majorHAnsi" w:hAnsiTheme="majorHAnsi" w:cstheme="majorHAnsi"/>
          <w:color w:val="auto"/>
          <w:sz w:val="22"/>
          <w:szCs w:val="22"/>
        </w:rPr>
      </w:pPr>
      <w:r w:rsidRPr="002E3912">
        <w:rPr>
          <w:rFonts w:asciiTheme="majorHAnsi" w:hAnsiTheme="majorHAnsi" w:cstheme="majorHAnsi"/>
          <w:color w:val="auto"/>
          <w:sz w:val="22"/>
          <w:szCs w:val="22"/>
        </w:rPr>
        <w:t xml:space="preserve">Erwartetes Ergebnis: Alle </w:t>
      </w:r>
      <w:proofErr w:type="spellStart"/>
      <w:r w:rsidRPr="002E3912">
        <w:rPr>
          <w:rFonts w:asciiTheme="majorHAnsi" w:hAnsiTheme="majorHAnsi" w:cstheme="majorHAnsi"/>
          <w:color w:val="auto"/>
          <w:sz w:val="22"/>
          <w:szCs w:val="22"/>
        </w:rPr>
        <w:t>Puks</w:t>
      </w:r>
      <w:proofErr w:type="spellEnd"/>
      <w:r w:rsidRPr="002E3912">
        <w:rPr>
          <w:rFonts w:asciiTheme="majorHAnsi" w:hAnsiTheme="majorHAnsi" w:cstheme="majorHAnsi"/>
          <w:color w:val="auto"/>
          <w:sz w:val="22"/>
          <w:szCs w:val="22"/>
        </w:rPr>
        <w:t xml:space="preserve"> werden auf Band 2 aussortiert, da sie nicht der Reihenfolge entsprechen.</w:t>
      </w:r>
    </w:p>
    <w:p w:rsidR="008B3D11" w:rsidRPr="002E3912" w:rsidRDefault="008B3D11" w:rsidP="008B3D11">
      <w:pPr>
        <w:ind w:left="360"/>
        <w:rPr>
          <w:rFonts w:asciiTheme="majorHAnsi" w:hAnsiTheme="majorHAnsi" w:cstheme="majorHAnsi"/>
          <w:color w:val="auto"/>
          <w:sz w:val="22"/>
          <w:szCs w:val="22"/>
        </w:rPr>
      </w:pPr>
    </w:p>
    <w:p w:rsidR="008B3D11" w:rsidRPr="002E3912" w:rsidRDefault="008B3D11" w:rsidP="008B3D11">
      <w:pPr>
        <w:pStyle w:val="berschrift4"/>
        <w:ind w:left="360"/>
        <w:rPr>
          <w:rFonts w:cstheme="majorHAnsi"/>
          <w:i w:val="0"/>
          <w:color w:val="auto"/>
        </w:rPr>
      </w:pPr>
      <w:r w:rsidRPr="002E3912">
        <w:rPr>
          <w:rFonts w:cstheme="majorHAnsi"/>
          <w:i w:val="0"/>
          <w:color w:val="auto"/>
        </w:rPr>
        <w:t>Testreihe 4</w:t>
      </w:r>
    </w:p>
    <w:p w:rsidR="008B3D11" w:rsidRPr="002E3912" w:rsidRDefault="008B3D11" w:rsidP="008B3D11">
      <w:pPr>
        <w:ind w:left="360"/>
        <w:rPr>
          <w:rFonts w:asciiTheme="majorHAnsi" w:hAnsiTheme="majorHAnsi" w:cstheme="majorHAnsi"/>
          <w:color w:val="auto"/>
          <w:sz w:val="22"/>
          <w:szCs w:val="22"/>
        </w:rPr>
      </w:pPr>
      <w:r w:rsidRPr="002E3912">
        <w:rPr>
          <w:rFonts w:asciiTheme="majorHAnsi" w:hAnsiTheme="majorHAnsi" w:cstheme="majorHAnsi"/>
          <w:color w:val="auto"/>
          <w:sz w:val="22"/>
          <w:szCs w:val="22"/>
        </w:rPr>
        <w:t>Kombination: FP+FP+FP+FP</w:t>
      </w:r>
    </w:p>
    <w:p w:rsidR="008B3D11" w:rsidRPr="002E3912" w:rsidRDefault="008B3D11" w:rsidP="008B3D11">
      <w:pPr>
        <w:ind w:left="360"/>
        <w:rPr>
          <w:rFonts w:asciiTheme="majorHAnsi" w:hAnsiTheme="majorHAnsi" w:cstheme="majorHAnsi"/>
          <w:color w:val="auto"/>
          <w:sz w:val="22"/>
          <w:szCs w:val="22"/>
        </w:rPr>
      </w:pPr>
    </w:p>
    <w:p w:rsidR="008B3D11" w:rsidRPr="002E3912" w:rsidRDefault="008B3D11" w:rsidP="008B3D11">
      <w:pPr>
        <w:ind w:left="360"/>
        <w:rPr>
          <w:rFonts w:asciiTheme="majorHAnsi" w:hAnsiTheme="majorHAnsi" w:cstheme="majorHAnsi"/>
          <w:color w:val="auto"/>
          <w:sz w:val="22"/>
          <w:szCs w:val="22"/>
        </w:rPr>
      </w:pPr>
      <w:r w:rsidRPr="002E3912">
        <w:rPr>
          <w:rFonts w:asciiTheme="majorHAnsi" w:hAnsiTheme="majorHAnsi" w:cstheme="majorHAnsi"/>
          <w:color w:val="auto"/>
          <w:sz w:val="22"/>
          <w:szCs w:val="22"/>
        </w:rPr>
        <w:t xml:space="preserve">Erwartetes </w:t>
      </w:r>
      <w:proofErr w:type="spellStart"/>
      <w:r w:rsidRPr="002E3912">
        <w:rPr>
          <w:rFonts w:asciiTheme="majorHAnsi" w:hAnsiTheme="majorHAnsi" w:cstheme="majorHAnsi"/>
          <w:color w:val="auto"/>
          <w:sz w:val="22"/>
          <w:szCs w:val="22"/>
        </w:rPr>
        <w:t>Ergebnis:Alle</w:t>
      </w:r>
      <w:proofErr w:type="spellEnd"/>
      <w:r w:rsidRPr="002E3912">
        <w:rPr>
          <w:rFonts w:asciiTheme="majorHAnsi" w:hAnsiTheme="majorHAnsi" w:cstheme="majorHAnsi"/>
          <w:color w:val="auto"/>
          <w:sz w:val="22"/>
          <w:szCs w:val="22"/>
        </w:rPr>
        <w:t xml:space="preserve"> vier Pucks werden auf Band 1 aussortiert und es tritt der Fehler „Rutsche voll“ auf. Der Fehler wird quittiert, die Rutsche geleert und anschließend der normale Betrieb wieder gestartet.</w:t>
      </w:r>
    </w:p>
    <w:p w:rsidR="008B3D11" w:rsidRPr="002E3912" w:rsidRDefault="008B3D11" w:rsidP="008B3D11">
      <w:pPr>
        <w:ind w:left="360"/>
        <w:rPr>
          <w:rFonts w:asciiTheme="majorHAnsi" w:hAnsiTheme="majorHAnsi" w:cstheme="majorHAnsi"/>
          <w:color w:val="auto"/>
          <w:sz w:val="22"/>
          <w:szCs w:val="22"/>
        </w:rPr>
      </w:pPr>
    </w:p>
    <w:p w:rsidR="008B3D11" w:rsidRPr="002E3912" w:rsidRDefault="008B3D11" w:rsidP="008B3D11">
      <w:pPr>
        <w:ind w:left="360"/>
        <w:rPr>
          <w:rFonts w:asciiTheme="majorHAnsi" w:hAnsiTheme="majorHAnsi" w:cstheme="majorHAnsi"/>
          <w:color w:val="auto"/>
          <w:sz w:val="22"/>
          <w:szCs w:val="22"/>
        </w:rPr>
      </w:pPr>
    </w:p>
    <w:p w:rsidR="008B3D11" w:rsidRPr="002E3912" w:rsidRDefault="008B3D11" w:rsidP="008B3D11">
      <w:pPr>
        <w:pStyle w:val="berschrift4"/>
        <w:ind w:left="360"/>
        <w:rPr>
          <w:rFonts w:cstheme="majorHAnsi"/>
          <w:i w:val="0"/>
          <w:color w:val="auto"/>
        </w:rPr>
      </w:pPr>
      <w:r w:rsidRPr="002E3912">
        <w:rPr>
          <w:rFonts w:cstheme="majorHAnsi"/>
          <w:i w:val="0"/>
          <w:color w:val="auto"/>
        </w:rPr>
        <w:t>Testreihe 5</w:t>
      </w:r>
    </w:p>
    <w:p w:rsidR="008B3D11" w:rsidRPr="002E3912" w:rsidRDefault="008B3D11" w:rsidP="008B3D11">
      <w:pPr>
        <w:ind w:left="360"/>
        <w:rPr>
          <w:rFonts w:asciiTheme="majorHAnsi" w:hAnsiTheme="majorHAnsi" w:cstheme="majorHAnsi"/>
          <w:color w:val="auto"/>
          <w:sz w:val="22"/>
          <w:szCs w:val="22"/>
        </w:rPr>
      </w:pPr>
      <w:r w:rsidRPr="002E3912">
        <w:rPr>
          <w:rFonts w:asciiTheme="majorHAnsi" w:hAnsiTheme="majorHAnsi" w:cstheme="majorHAnsi"/>
          <w:color w:val="auto"/>
          <w:sz w:val="22"/>
          <w:szCs w:val="22"/>
        </w:rPr>
        <w:t>Kombination: MPT+FP+MP+FP+NP+NP</w:t>
      </w:r>
    </w:p>
    <w:p w:rsidR="008B3D11" w:rsidRPr="002E3912" w:rsidRDefault="008B3D11" w:rsidP="008B3D11">
      <w:pPr>
        <w:ind w:left="360"/>
        <w:rPr>
          <w:rFonts w:asciiTheme="majorHAnsi" w:hAnsiTheme="majorHAnsi" w:cstheme="majorHAnsi"/>
          <w:color w:val="auto"/>
          <w:sz w:val="22"/>
          <w:szCs w:val="22"/>
        </w:rPr>
      </w:pPr>
    </w:p>
    <w:p w:rsidR="008B3D11" w:rsidRPr="002E3912" w:rsidRDefault="008B3D11" w:rsidP="008B3D11">
      <w:pPr>
        <w:ind w:left="360"/>
        <w:rPr>
          <w:rFonts w:asciiTheme="majorHAnsi" w:hAnsiTheme="majorHAnsi" w:cstheme="majorHAnsi"/>
          <w:color w:val="auto"/>
          <w:sz w:val="22"/>
          <w:szCs w:val="22"/>
        </w:rPr>
      </w:pPr>
      <w:r w:rsidRPr="002E3912">
        <w:rPr>
          <w:rFonts w:asciiTheme="majorHAnsi" w:hAnsiTheme="majorHAnsi" w:cstheme="majorHAnsi"/>
          <w:color w:val="auto"/>
          <w:sz w:val="22"/>
          <w:szCs w:val="22"/>
        </w:rPr>
        <w:t xml:space="preserve">Erwartetes </w:t>
      </w:r>
      <w:proofErr w:type="spellStart"/>
      <w:r w:rsidRPr="002E3912">
        <w:rPr>
          <w:rFonts w:asciiTheme="majorHAnsi" w:hAnsiTheme="majorHAnsi" w:cstheme="majorHAnsi"/>
          <w:color w:val="auto"/>
          <w:sz w:val="22"/>
          <w:szCs w:val="22"/>
        </w:rPr>
        <w:t>Ergebnis:Der</w:t>
      </w:r>
      <w:proofErr w:type="spellEnd"/>
      <w:r w:rsidRPr="002E3912">
        <w:rPr>
          <w:rFonts w:asciiTheme="majorHAnsi" w:hAnsiTheme="majorHAnsi" w:cstheme="majorHAnsi"/>
          <w:color w:val="auto"/>
          <w:sz w:val="22"/>
          <w:szCs w:val="22"/>
        </w:rPr>
        <w:t xml:space="preserve"> erste Puck verursacht am Ende von Band 1 eine </w:t>
      </w:r>
      <w:proofErr w:type="spellStart"/>
      <w:r w:rsidRPr="002E3912">
        <w:rPr>
          <w:rFonts w:asciiTheme="majorHAnsi" w:hAnsiTheme="majorHAnsi" w:cstheme="majorHAnsi"/>
          <w:color w:val="auto"/>
          <w:sz w:val="22"/>
          <w:szCs w:val="22"/>
        </w:rPr>
        <w:t>Turnover</w:t>
      </w:r>
      <w:proofErr w:type="spellEnd"/>
      <w:r w:rsidRPr="002E3912">
        <w:rPr>
          <w:rFonts w:asciiTheme="majorHAnsi" w:hAnsiTheme="majorHAnsi" w:cstheme="majorHAnsi"/>
          <w:color w:val="auto"/>
          <w:sz w:val="22"/>
          <w:szCs w:val="22"/>
        </w:rPr>
        <w:t>-Ausnahme und erreicht danach das Ende von Band 2. Die beiden FP Pucks werden auf Band 1 aussortiert. MP wird auf Band 2 aussortiert und der erste NP  erreicht das Ende von Band 2. Das zweite NP wird am Ende von Band 2 aussortiert.</w:t>
      </w:r>
    </w:p>
    <w:p w:rsidR="008B3D11" w:rsidRPr="002E3912" w:rsidRDefault="008B3D11" w:rsidP="008B3D11">
      <w:pPr>
        <w:pStyle w:val="berschrift4"/>
        <w:ind w:left="360"/>
        <w:rPr>
          <w:rFonts w:cstheme="majorHAnsi"/>
          <w:i w:val="0"/>
          <w:color w:val="auto"/>
        </w:rPr>
      </w:pPr>
      <w:r w:rsidRPr="002E3912">
        <w:rPr>
          <w:rFonts w:cstheme="majorHAnsi"/>
          <w:i w:val="0"/>
          <w:color w:val="auto"/>
        </w:rPr>
        <w:t>Testreihe 6</w:t>
      </w:r>
    </w:p>
    <w:p w:rsidR="008B3D11" w:rsidRPr="002E3912" w:rsidRDefault="008B3D11" w:rsidP="008B3D11">
      <w:pPr>
        <w:ind w:left="360"/>
        <w:rPr>
          <w:rFonts w:asciiTheme="majorHAnsi" w:hAnsiTheme="majorHAnsi" w:cstheme="majorHAnsi"/>
          <w:color w:val="auto"/>
          <w:sz w:val="22"/>
          <w:szCs w:val="22"/>
        </w:rPr>
      </w:pPr>
      <w:r w:rsidRPr="002E3912">
        <w:rPr>
          <w:rFonts w:asciiTheme="majorHAnsi" w:hAnsiTheme="majorHAnsi" w:cstheme="majorHAnsi"/>
          <w:color w:val="auto"/>
          <w:sz w:val="22"/>
          <w:szCs w:val="22"/>
        </w:rPr>
        <w:t>Kombination: NP+NP+NP</w:t>
      </w:r>
    </w:p>
    <w:p w:rsidR="008B3D11" w:rsidRPr="002E3912" w:rsidRDefault="008B3D11" w:rsidP="008B3D11">
      <w:pPr>
        <w:ind w:left="360"/>
        <w:rPr>
          <w:rFonts w:asciiTheme="majorHAnsi" w:hAnsiTheme="majorHAnsi" w:cstheme="majorHAnsi"/>
          <w:color w:val="auto"/>
          <w:sz w:val="22"/>
          <w:szCs w:val="22"/>
        </w:rPr>
      </w:pPr>
    </w:p>
    <w:p w:rsidR="008B3D11" w:rsidRPr="002E3912" w:rsidRDefault="008B3D11" w:rsidP="008B3D11">
      <w:pPr>
        <w:ind w:left="360"/>
        <w:rPr>
          <w:rFonts w:asciiTheme="majorHAnsi" w:hAnsiTheme="majorHAnsi" w:cstheme="majorHAnsi"/>
          <w:color w:val="auto"/>
          <w:sz w:val="22"/>
          <w:szCs w:val="22"/>
        </w:rPr>
      </w:pPr>
      <w:r w:rsidRPr="002E3912">
        <w:rPr>
          <w:rFonts w:asciiTheme="majorHAnsi" w:hAnsiTheme="majorHAnsi" w:cstheme="majorHAnsi"/>
          <w:color w:val="auto"/>
          <w:sz w:val="22"/>
          <w:szCs w:val="22"/>
        </w:rPr>
        <w:t xml:space="preserve">Diese drei </w:t>
      </w:r>
      <w:proofErr w:type="spellStart"/>
      <w:r w:rsidRPr="002E3912">
        <w:rPr>
          <w:rFonts w:asciiTheme="majorHAnsi" w:hAnsiTheme="majorHAnsi" w:cstheme="majorHAnsi"/>
          <w:color w:val="auto"/>
          <w:sz w:val="22"/>
          <w:szCs w:val="22"/>
        </w:rPr>
        <w:t>NP’s</w:t>
      </w:r>
      <w:proofErr w:type="spellEnd"/>
      <w:r w:rsidRPr="002E3912">
        <w:rPr>
          <w:rFonts w:asciiTheme="majorHAnsi" w:hAnsiTheme="majorHAnsi" w:cstheme="majorHAnsi"/>
          <w:color w:val="auto"/>
          <w:sz w:val="22"/>
          <w:szCs w:val="22"/>
        </w:rPr>
        <w:t xml:space="preserve"> kommen auf Band 1  durch aber auf Band 2 werden sie aussortiert, da sie nicht der Reihenfolge entsprechen.</w:t>
      </w:r>
    </w:p>
    <w:p w:rsidR="00C64A23" w:rsidRPr="002E3912" w:rsidRDefault="00C64A23" w:rsidP="008B3D11">
      <w:pPr>
        <w:ind w:left="360"/>
        <w:rPr>
          <w:rFonts w:asciiTheme="majorHAnsi" w:hAnsiTheme="majorHAnsi" w:cstheme="majorHAnsi"/>
          <w:color w:val="auto"/>
          <w:sz w:val="22"/>
          <w:szCs w:val="22"/>
        </w:rPr>
      </w:pPr>
    </w:p>
    <w:p w:rsidR="00C64A23" w:rsidRPr="00E66E87" w:rsidRDefault="00C64A23" w:rsidP="008B3D11">
      <w:pPr>
        <w:ind w:left="360"/>
        <w:rPr>
          <w:rFonts w:asciiTheme="majorHAnsi" w:hAnsiTheme="majorHAnsi" w:cstheme="majorHAnsi"/>
          <w:color w:val="auto"/>
        </w:rPr>
      </w:pPr>
    </w:p>
    <w:p w:rsidR="00C64A23" w:rsidRPr="00E66E87" w:rsidRDefault="00C64A23" w:rsidP="008B3D11">
      <w:pPr>
        <w:ind w:left="360"/>
        <w:rPr>
          <w:rFonts w:asciiTheme="majorHAnsi" w:hAnsiTheme="majorHAnsi" w:cstheme="majorHAnsi"/>
          <w:color w:val="auto"/>
        </w:rPr>
      </w:pPr>
    </w:p>
    <w:p w:rsidR="00C64A23" w:rsidRPr="00E66E87" w:rsidRDefault="00C64A23" w:rsidP="008B3D11">
      <w:pPr>
        <w:ind w:left="360"/>
        <w:rPr>
          <w:rFonts w:asciiTheme="majorHAnsi" w:hAnsiTheme="majorHAnsi" w:cstheme="majorHAnsi"/>
          <w:color w:val="auto"/>
        </w:rPr>
      </w:pPr>
    </w:p>
    <w:p w:rsidR="00C64A23" w:rsidRDefault="00C64A23" w:rsidP="008B3D11">
      <w:pPr>
        <w:ind w:left="360"/>
        <w:rPr>
          <w:rFonts w:asciiTheme="majorHAnsi" w:hAnsiTheme="majorHAnsi" w:cstheme="majorHAnsi"/>
          <w:color w:val="auto"/>
        </w:rPr>
      </w:pPr>
    </w:p>
    <w:p w:rsidR="002E3912" w:rsidRDefault="002E3912" w:rsidP="008B3D11">
      <w:pPr>
        <w:ind w:left="360"/>
        <w:rPr>
          <w:rFonts w:asciiTheme="majorHAnsi" w:hAnsiTheme="majorHAnsi" w:cstheme="majorHAnsi"/>
          <w:color w:val="auto"/>
        </w:rPr>
      </w:pPr>
    </w:p>
    <w:p w:rsidR="002E3912" w:rsidRDefault="002E3912" w:rsidP="008B3D11">
      <w:pPr>
        <w:ind w:left="360"/>
        <w:rPr>
          <w:rFonts w:asciiTheme="majorHAnsi" w:hAnsiTheme="majorHAnsi" w:cstheme="majorHAnsi"/>
          <w:color w:val="auto"/>
        </w:rPr>
      </w:pPr>
    </w:p>
    <w:p w:rsidR="002E3912" w:rsidRPr="00E66E87" w:rsidRDefault="002E3912" w:rsidP="008B3D11">
      <w:pPr>
        <w:ind w:left="360"/>
        <w:rPr>
          <w:rFonts w:asciiTheme="majorHAnsi" w:hAnsiTheme="majorHAnsi" w:cstheme="majorHAnsi"/>
          <w:color w:val="auto"/>
        </w:rPr>
      </w:pPr>
    </w:p>
    <w:p w:rsidR="0072545F" w:rsidRPr="00E66E87" w:rsidRDefault="002E416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de-DE"/>
        </w:rPr>
      </w:pPr>
      <w:r w:rsidRPr="00E66E87">
        <w:rPr>
          <w:rFonts w:asciiTheme="majorHAnsi" w:hAnsiTheme="majorHAnsi" w:cstheme="majorHAnsi"/>
          <w:lang w:val="de-DE"/>
        </w:rPr>
        <w:t xml:space="preserve"> </w:t>
      </w:r>
      <w:r w:rsidR="00B53E74" w:rsidRPr="00E66E87">
        <w:rPr>
          <w:rFonts w:asciiTheme="majorHAnsi" w:hAnsiTheme="majorHAnsi" w:cstheme="majorHAnsi"/>
          <w:lang w:val="de-DE"/>
        </w:rPr>
        <w:t>Testprotokolle und Auswertungen</w:t>
      </w:r>
    </w:p>
    <w:p w:rsidR="00773FB3" w:rsidRPr="002E3912" w:rsidRDefault="00773FB3"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Es wurde festgestellt, dass noch folgende Fehler vorhanden sind und als bekannte Fehler aufgeführt werden können.</w:t>
      </w:r>
    </w:p>
    <w:p w:rsidR="00773FB3" w:rsidRPr="002E3912" w:rsidRDefault="00773FB3" w:rsidP="00773FB3">
      <w:pPr>
        <w:rPr>
          <w:rFonts w:asciiTheme="majorHAnsi" w:hAnsiTheme="majorHAnsi" w:cstheme="majorHAnsi"/>
          <w:sz w:val="22"/>
          <w:szCs w:val="22"/>
          <w:lang w:eastAsia="de-DE"/>
        </w:rPr>
      </w:pPr>
    </w:p>
    <w:p w:rsidR="00773FB3" w:rsidRPr="002E3912" w:rsidRDefault="00773FB3"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Fehler:</w:t>
      </w:r>
    </w:p>
    <w:p w:rsidR="00773FB3" w:rsidRPr="002E3912" w:rsidRDefault="00773FB3"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 xml:space="preserve">Es kann vorkommen das es beim umdrehen des </w:t>
      </w:r>
      <w:proofErr w:type="spellStart"/>
      <w:r w:rsidRPr="002E3912">
        <w:rPr>
          <w:rFonts w:asciiTheme="majorHAnsi" w:hAnsiTheme="majorHAnsi" w:cstheme="majorHAnsi"/>
          <w:sz w:val="22"/>
          <w:szCs w:val="22"/>
          <w:lang w:eastAsia="de-DE"/>
        </w:rPr>
        <w:t>Puks</w:t>
      </w:r>
      <w:proofErr w:type="spellEnd"/>
      <w:r w:rsidRPr="002E3912">
        <w:rPr>
          <w:rFonts w:asciiTheme="majorHAnsi" w:hAnsiTheme="majorHAnsi" w:cstheme="majorHAnsi"/>
          <w:sz w:val="22"/>
          <w:szCs w:val="22"/>
          <w:lang w:eastAsia="de-DE"/>
        </w:rPr>
        <w:t xml:space="preserve"> am Ende von Band zwei zu einem </w:t>
      </w:r>
      <w:r w:rsidR="003C1731" w:rsidRPr="002E3912">
        <w:rPr>
          <w:rFonts w:asciiTheme="majorHAnsi" w:hAnsiTheme="majorHAnsi" w:cstheme="majorHAnsi"/>
          <w:sz w:val="22"/>
          <w:szCs w:val="22"/>
          <w:lang w:eastAsia="de-DE"/>
        </w:rPr>
        <w:t xml:space="preserve">Bandabsturz </w:t>
      </w:r>
      <w:r w:rsidR="003C1731" w:rsidRPr="002E3912">
        <w:rPr>
          <w:rFonts w:asciiTheme="majorHAnsi" w:hAnsiTheme="majorHAnsi" w:cstheme="majorHAnsi"/>
          <w:sz w:val="22"/>
          <w:szCs w:val="22"/>
          <w:lang w:eastAsia="de-DE"/>
        </w:rPr>
        <w:lastRenderedPageBreak/>
        <w:t>kommt.</w:t>
      </w:r>
    </w:p>
    <w:p w:rsidR="00773FB3" w:rsidRPr="002E3912" w:rsidRDefault="00773FB3"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Mögliche Ursache:</w:t>
      </w:r>
    </w:p>
    <w:p w:rsidR="00773FB3" w:rsidRPr="002E3912" w:rsidRDefault="00773FB3"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 xml:space="preserve">Es scheint daran zu liegen, dass es zu einem Timeout-Fehler gekommen ist, da der </w:t>
      </w:r>
      <w:proofErr w:type="spellStart"/>
      <w:r w:rsidRPr="002E3912">
        <w:rPr>
          <w:rFonts w:asciiTheme="majorHAnsi" w:hAnsiTheme="majorHAnsi" w:cstheme="majorHAnsi"/>
          <w:sz w:val="22"/>
          <w:szCs w:val="22"/>
          <w:lang w:eastAsia="de-DE"/>
        </w:rPr>
        <w:t>Puk</w:t>
      </w:r>
      <w:proofErr w:type="spellEnd"/>
      <w:r w:rsidRPr="002E3912">
        <w:rPr>
          <w:rFonts w:asciiTheme="majorHAnsi" w:hAnsiTheme="majorHAnsi" w:cstheme="majorHAnsi"/>
          <w:sz w:val="22"/>
          <w:szCs w:val="22"/>
          <w:lang w:eastAsia="de-DE"/>
        </w:rPr>
        <w:t xml:space="preserve"> zu lange vom Band entfernt war.</w:t>
      </w:r>
    </w:p>
    <w:p w:rsidR="00773FB3" w:rsidRPr="002E3912" w:rsidRDefault="00773FB3"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Behebung:</w:t>
      </w:r>
    </w:p>
    <w:p w:rsidR="00773FB3" w:rsidRPr="002E3912" w:rsidRDefault="00773FB3" w:rsidP="00773FB3">
      <w:pPr>
        <w:rPr>
          <w:rFonts w:asciiTheme="majorHAnsi" w:hAnsiTheme="majorHAnsi" w:cstheme="majorHAnsi"/>
          <w:sz w:val="22"/>
          <w:szCs w:val="22"/>
          <w:lang w:eastAsia="de-DE"/>
        </w:rPr>
      </w:pPr>
      <w:proofErr w:type="spellStart"/>
      <w:r w:rsidRPr="002E3912">
        <w:rPr>
          <w:rFonts w:asciiTheme="majorHAnsi" w:hAnsiTheme="majorHAnsi" w:cstheme="majorHAnsi"/>
          <w:sz w:val="22"/>
          <w:szCs w:val="22"/>
          <w:lang w:eastAsia="de-DE"/>
        </w:rPr>
        <w:t>Quickstop</w:t>
      </w:r>
      <w:proofErr w:type="spellEnd"/>
      <w:r w:rsidRPr="002E3912">
        <w:rPr>
          <w:rFonts w:asciiTheme="majorHAnsi" w:hAnsiTheme="majorHAnsi" w:cstheme="majorHAnsi"/>
          <w:sz w:val="22"/>
          <w:szCs w:val="22"/>
          <w:lang w:eastAsia="de-DE"/>
        </w:rPr>
        <w:t xml:space="preserve"> drücken, alle </w:t>
      </w:r>
      <w:proofErr w:type="spellStart"/>
      <w:r w:rsidRPr="002E3912">
        <w:rPr>
          <w:rFonts w:asciiTheme="majorHAnsi" w:hAnsiTheme="majorHAnsi" w:cstheme="majorHAnsi"/>
          <w:sz w:val="22"/>
          <w:szCs w:val="22"/>
          <w:lang w:eastAsia="de-DE"/>
        </w:rPr>
        <w:t>Puks</w:t>
      </w:r>
      <w:proofErr w:type="spellEnd"/>
      <w:r w:rsidRPr="002E3912">
        <w:rPr>
          <w:rFonts w:asciiTheme="majorHAnsi" w:hAnsiTheme="majorHAnsi" w:cstheme="majorHAnsi"/>
          <w:sz w:val="22"/>
          <w:szCs w:val="22"/>
          <w:lang w:eastAsia="de-DE"/>
        </w:rPr>
        <w:t xml:space="preserve"> vom Band entfernen und </w:t>
      </w:r>
      <w:proofErr w:type="spellStart"/>
      <w:r w:rsidRPr="002E3912">
        <w:rPr>
          <w:rFonts w:asciiTheme="majorHAnsi" w:hAnsiTheme="majorHAnsi" w:cstheme="majorHAnsi"/>
          <w:sz w:val="22"/>
          <w:szCs w:val="22"/>
          <w:lang w:eastAsia="de-DE"/>
        </w:rPr>
        <w:t>Fehlerreset</w:t>
      </w:r>
      <w:proofErr w:type="spellEnd"/>
      <w:r w:rsidRPr="002E3912">
        <w:rPr>
          <w:rFonts w:asciiTheme="majorHAnsi" w:hAnsiTheme="majorHAnsi" w:cstheme="majorHAnsi"/>
          <w:sz w:val="22"/>
          <w:szCs w:val="22"/>
          <w:lang w:eastAsia="de-DE"/>
        </w:rPr>
        <w:t xml:space="preserve"> durchführen.</w:t>
      </w:r>
    </w:p>
    <w:p w:rsidR="00773FB3" w:rsidRPr="002E3912" w:rsidRDefault="00773FB3" w:rsidP="00773FB3">
      <w:pPr>
        <w:rPr>
          <w:rFonts w:asciiTheme="majorHAnsi" w:hAnsiTheme="majorHAnsi" w:cstheme="majorHAnsi"/>
          <w:sz w:val="22"/>
          <w:szCs w:val="22"/>
          <w:lang w:eastAsia="de-DE"/>
        </w:rPr>
      </w:pPr>
    </w:p>
    <w:p w:rsidR="00773FB3" w:rsidRPr="002E3912" w:rsidRDefault="00773FB3"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Fehler:</w:t>
      </w:r>
    </w:p>
    <w:p w:rsidR="00773FB3" w:rsidRPr="002E3912" w:rsidRDefault="00773FB3"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 xml:space="preserve">Ein </w:t>
      </w:r>
      <w:proofErr w:type="spellStart"/>
      <w:r w:rsidRPr="002E3912">
        <w:rPr>
          <w:rFonts w:asciiTheme="majorHAnsi" w:hAnsiTheme="majorHAnsi" w:cstheme="majorHAnsi"/>
          <w:sz w:val="22"/>
          <w:szCs w:val="22"/>
          <w:lang w:eastAsia="de-DE"/>
        </w:rPr>
        <w:t>Puk</w:t>
      </w:r>
      <w:proofErr w:type="spellEnd"/>
      <w:r w:rsidRPr="002E3912">
        <w:rPr>
          <w:rFonts w:asciiTheme="majorHAnsi" w:hAnsiTheme="majorHAnsi" w:cstheme="majorHAnsi"/>
          <w:sz w:val="22"/>
          <w:szCs w:val="22"/>
          <w:lang w:eastAsia="de-DE"/>
        </w:rPr>
        <w:t xml:space="preserve"> mit </w:t>
      </w:r>
      <w:r w:rsidR="003C1731" w:rsidRPr="002E3912">
        <w:rPr>
          <w:rFonts w:asciiTheme="majorHAnsi" w:hAnsiTheme="majorHAnsi" w:cstheme="majorHAnsi"/>
          <w:sz w:val="22"/>
          <w:szCs w:val="22"/>
          <w:lang w:eastAsia="de-DE"/>
        </w:rPr>
        <w:t>Metallern</w:t>
      </w:r>
      <w:r w:rsidRPr="002E3912">
        <w:rPr>
          <w:rFonts w:asciiTheme="majorHAnsi" w:hAnsiTheme="majorHAnsi" w:cstheme="majorHAnsi"/>
          <w:sz w:val="22"/>
          <w:szCs w:val="22"/>
          <w:lang w:eastAsia="de-DE"/>
        </w:rPr>
        <w:t xml:space="preserve"> wir durchgelassen, obwohl er bei beiden Messungen mit der Bohrung nach unten gelegen hat. Er hätte eigentlich zurückfahren müssen um umgedreht zu werden.</w:t>
      </w:r>
    </w:p>
    <w:p w:rsidR="00773FB3" w:rsidRPr="002E3912" w:rsidRDefault="00773FB3"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Mögliche Ursache:</w:t>
      </w:r>
    </w:p>
    <w:p w:rsidR="00773FB3" w:rsidRPr="002E3912" w:rsidRDefault="00773FB3"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Es kan</w:t>
      </w:r>
      <w:r w:rsidR="003C1731" w:rsidRPr="002E3912">
        <w:rPr>
          <w:rFonts w:asciiTheme="majorHAnsi" w:hAnsiTheme="majorHAnsi" w:cstheme="majorHAnsi"/>
          <w:sz w:val="22"/>
          <w:szCs w:val="22"/>
          <w:lang w:eastAsia="de-DE"/>
        </w:rPr>
        <w:t xml:space="preserve">n einen Fehler bei der Übertragung des Zustandes gegeben haben. Dabei wird der falsche Zustand des </w:t>
      </w:r>
      <w:proofErr w:type="spellStart"/>
      <w:r w:rsidR="003C1731" w:rsidRPr="002E3912">
        <w:rPr>
          <w:rFonts w:asciiTheme="majorHAnsi" w:hAnsiTheme="majorHAnsi" w:cstheme="majorHAnsi"/>
          <w:sz w:val="22"/>
          <w:szCs w:val="22"/>
          <w:lang w:eastAsia="de-DE"/>
        </w:rPr>
        <w:t>Puks</w:t>
      </w:r>
      <w:proofErr w:type="spellEnd"/>
      <w:r w:rsidR="003C1731" w:rsidRPr="002E3912">
        <w:rPr>
          <w:rFonts w:asciiTheme="majorHAnsi" w:hAnsiTheme="majorHAnsi" w:cstheme="majorHAnsi"/>
          <w:sz w:val="22"/>
          <w:szCs w:val="22"/>
          <w:lang w:eastAsia="de-DE"/>
        </w:rPr>
        <w:t xml:space="preserve"> angegeben. Das würde erklären warum am Ende von Band 2 ausgegeben wurde, das der </w:t>
      </w:r>
      <w:proofErr w:type="spellStart"/>
      <w:r w:rsidR="003C1731" w:rsidRPr="002E3912">
        <w:rPr>
          <w:rFonts w:asciiTheme="majorHAnsi" w:hAnsiTheme="majorHAnsi" w:cstheme="majorHAnsi"/>
          <w:sz w:val="22"/>
          <w:szCs w:val="22"/>
          <w:lang w:eastAsia="de-DE"/>
        </w:rPr>
        <w:t>Puk</w:t>
      </w:r>
      <w:proofErr w:type="spellEnd"/>
      <w:r w:rsidR="003C1731" w:rsidRPr="002E3912">
        <w:rPr>
          <w:rFonts w:asciiTheme="majorHAnsi" w:hAnsiTheme="majorHAnsi" w:cstheme="majorHAnsi"/>
          <w:sz w:val="22"/>
          <w:szCs w:val="22"/>
          <w:lang w:eastAsia="de-DE"/>
        </w:rPr>
        <w:t xml:space="preserve"> aus Metall ist obwohl das nie gemessen wurde.</w:t>
      </w:r>
    </w:p>
    <w:p w:rsidR="003C1731" w:rsidRPr="002E3912" w:rsidRDefault="003C1731"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Behebung:</w:t>
      </w:r>
    </w:p>
    <w:p w:rsidR="003C1731" w:rsidRPr="002E3912" w:rsidRDefault="003C1731"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 xml:space="preserve">Keine Behebung notwendig. Der </w:t>
      </w:r>
      <w:proofErr w:type="spellStart"/>
      <w:r w:rsidRPr="002E3912">
        <w:rPr>
          <w:rFonts w:asciiTheme="majorHAnsi" w:hAnsiTheme="majorHAnsi" w:cstheme="majorHAnsi"/>
          <w:sz w:val="22"/>
          <w:szCs w:val="22"/>
          <w:lang w:eastAsia="de-DE"/>
        </w:rPr>
        <w:t>Puk</w:t>
      </w:r>
      <w:proofErr w:type="spellEnd"/>
      <w:r w:rsidRPr="002E3912">
        <w:rPr>
          <w:rFonts w:asciiTheme="majorHAnsi" w:hAnsiTheme="majorHAnsi" w:cstheme="majorHAnsi"/>
          <w:sz w:val="22"/>
          <w:szCs w:val="22"/>
          <w:lang w:eastAsia="de-DE"/>
        </w:rPr>
        <w:t xml:space="preserve"> kann einfach am Ende von Band 2 entfernt werden.</w:t>
      </w:r>
    </w:p>
    <w:p w:rsidR="003C1731" w:rsidRPr="002E3912" w:rsidRDefault="003C1731" w:rsidP="00773FB3">
      <w:pPr>
        <w:rPr>
          <w:rFonts w:asciiTheme="majorHAnsi" w:hAnsiTheme="majorHAnsi" w:cstheme="majorHAnsi"/>
          <w:sz w:val="22"/>
          <w:szCs w:val="22"/>
          <w:lang w:eastAsia="de-DE"/>
        </w:rPr>
      </w:pPr>
    </w:p>
    <w:p w:rsidR="003C1731" w:rsidRPr="002E3912" w:rsidRDefault="003C1731"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Fehler:</w:t>
      </w:r>
    </w:p>
    <w:p w:rsidR="003C1731" w:rsidRPr="002E3912" w:rsidRDefault="003C1731"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Während die Rutsche voll war und darauf gewartet wurde</w:t>
      </w:r>
      <w:r w:rsidR="009D3D80" w:rsidRPr="002E3912">
        <w:rPr>
          <w:rFonts w:asciiTheme="majorHAnsi" w:hAnsiTheme="majorHAnsi" w:cstheme="majorHAnsi"/>
          <w:sz w:val="22"/>
          <w:szCs w:val="22"/>
          <w:lang w:eastAsia="de-DE"/>
        </w:rPr>
        <w:t>,</w:t>
      </w:r>
      <w:r w:rsidRPr="002E3912">
        <w:rPr>
          <w:rFonts w:asciiTheme="majorHAnsi" w:hAnsiTheme="majorHAnsi" w:cstheme="majorHAnsi"/>
          <w:sz w:val="22"/>
          <w:szCs w:val="22"/>
          <w:lang w:eastAsia="de-DE"/>
        </w:rPr>
        <w:t xml:space="preserve"> da</w:t>
      </w:r>
      <w:r w:rsidR="009D3D80" w:rsidRPr="002E3912">
        <w:rPr>
          <w:rFonts w:asciiTheme="majorHAnsi" w:hAnsiTheme="majorHAnsi" w:cstheme="majorHAnsi"/>
          <w:sz w:val="22"/>
          <w:szCs w:val="22"/>
          <w:lang w:eastAsia="de-DE"/>
        </w:rPr>
        <w:t>s</w:t>
      </w:r>
      <w:r w:rsidRPr="002E3912">
        <w:rPr>
          <w:rFonts w:asciiTheme="majorHAnsi" w:hAnsiTheme="majorHAnsi" w:cstheme="majorHAnsi"/>
          <w:sz w:val="22"/>
          <w:szCs w:val="22"/>
          <w:lang w:eastAsia="de-DE"/>
        </w:rPr>
        <w:t xml:space="preserve">s der </w:t>
      </w:r>
      <w:proofErr w:type="spellStart"/>
      <w:r w:rsidRPr="002E3912">
        <w:rPr>
          <w:rFonts w:asciiTheme="majorHAnsi" w:hAnsiTheme="majorHAnsi" w:cstheme="majorHAnsi"/>
          <w:sz w:val="22"/>
          <w:szCs w:val="22"/>
          <w:lang w:eastAsia="de-DE"/>
        </w:rPr>
        <w:t>Timer</w:t>
      </w:r>
      <w:proofErr w:type="spellEnd"/>
      <w:r w:rsidRPr="002E3912">
        <w:rPr>
          <w:rFonts w:asciiTheme="majorHAnsi" w:hAnsiTheme="majorHAnsi" w:cstheme="majorHAnsi"/>
          <w:sz w:val="22"/>
          <w:szCs w:val="22"/>
          <w:lang w:eastAsia="de-DE"/>
        </w:rPr>
        <w:t xml:space="preserve"> dies erkennt, trat ein zweiter Fehler auf. Dieser wurde quittiert und behoben. Es wurde anschließend nicht mehr festgestellt, dass die Rutsche voll ist.</w:t>
      </w:r>
    </w:p>
    <w:p w:rsidR="003C1731" w:rsidRPr="002E3912" w:rsidRDefault="003C1731"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Mögliche Ursache:</w:t>
      </w:r>
    </w:p>
    <w:p w:rsidR="003C1731" w:rsidRPr="002E3912" w:rsidRDefault="003C1731"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 xml:space="preserve">Es kann sein, dass die Lichtschranke der Rutsche unterbrochen wurde und damit der </w:t>
      </w:r>
      <w:proofErr w:type="spellStart"/>
      <w:r w:rsidRPr="002E3912">
        <w:rPr>
          <w:rFonts w:asciiTheme="majorHAnsi" w:hAnsiTheme="majorHAnsi" w:cstheme="majorHAnsi"/>
          <w:sz w:val="22"/>
          <w:szCs w:val="22"/>
          <w:lang w:eastAsia="de-DE"/>
        </w:rPr>
        <w:t>Timer</w:t>
      </w:r>
      <w:proofErr w:type="spellEnd"/>
      <w:r w:rsidRPr="002E3912">
        <w:rPr>
          <w:rFonts w:asciiTheme="majorHAnsi" w:hAnsiTheme="majorHAnsi" w:cstheme="majorHAnsi"/>
          <w:sz w:val="22"/>
          <w:szCs w:val="22"/>
          <w:lang w:eastAsia="de-DE"/>
        </w:rPr>
        <w:t xml:space="preserve"> gestartet wurde. Bevor die Rutsche für voll erklärt wurde trat der zweite Fehler auf. Die Behebung dauerte zu lange und so wurde der Rutschen Fehler nicht mehr erkannt.</w:t>
      </w:r>
    </w:p>
    <w:p w:rsidR="003C1731" w:rsidRPr="002E3912" w:rsidRDefault="003C1731"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Behebung:</w:t>
      </w:r>
    </w:p>
    <w:p w:rsidR="003C1731" w:rsidRPr="002E3912" w:rsidRDefault="003C1731"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Rutsche leeren. Bei erneuter Überfüllung löst sie wieder den Fehler aus.</w:t>
      </w:r>
    </w:p>
    <w:p w:rsidR="009A30DF" w:rsidRPr="002E3912" w:rsidRDefault="009A30DF" w:rsidP="00773FB3">
      <w:pPr>
        <w:rPr>
          <w:rFonts w:asciiTheme="majorHAnsi" w:hAnsiTheme="majorHAnsi" w:cstheme="majorHAnsi"/>
          <w:sz w:val="22"/>
          <w:szCs w:val="22"/>
          <w:lang w:eastAsia="de-DE"/>
        </w:rPr>
      </w:pPr>
    </w:p>
    <w:p w:rsidR="009A30DF" w:rsidRPr="002E3912" w:rsidRDefault="009A30DF"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Fehler:</w:t>
      </w:r>
    </w:p>
    <w:p w:rsidR="009A30DF" w:rsidRPr="002E3912" w:rsidRDefault="009A30DF"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Wenn die RS_232 Verbindung unterbrochen wir kommt es zum Systemstillstand.</w:t>
      </w:r>
    </w:p>
    <w:p w:rsidR="009A30DF" w:rsidRPr="002E3912" w:rsidRDefault="009A30DF"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Mögliche Ursachen:</w:t>
      </w:r>
    </w:p>
    <w:p w:rsidR="009A30DF" w:rsidRPr="002E3912" w:rsidRDefault="009A30DF"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 xml:space="preserve">Das erste Fließband wartet darauf </w:t>
      </w:r>
      <w:proofErr w:type="gramStart"/>
      <w:r w:rsidRPr="002E3912">
        <w:rPr>
          <w:rFonts w:asciiTheme="majorHAnsi" w:hAnsiTheme="majorHAnsi" w:cstheme="majorHAnsi"/>
          <w:sz w:val="22"/>
          <w:szCs w:val="22"/>
          <w:lang w:eastAsia="de-DE"/>
        </w:rPr>
        <w:t>das</w:t>
      </w:r>
      <w:proofErr w:type="gramEnd"/>
      <w:r w:rsidRPr="002E3912">
        <w:rPr>
          <w:rFonts w:asciiTheme="majorHAnsi" w:hAnsiTheme="majorHAnsi" w:cstheme="majorHAnsi"/>
          <w:sz w:val="22"/>
          <w:szCs w:val="22"/>
          <w:lang w:eastAsia="de-DE"/>
        </w:rPr>
        <w:t xml:space="preserve"> es vom zweiten band eine Antwort erhält, da diese jedoch nie kommt passiert auch nichts mehr.</w:t>
      </w:r>
    </w:p>
    <w:p w:rsidR="009A30DF" w:rsidRPr="002E3912" w:rsidRDefault="009A30DF"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Behebung:</w:t>
      </w:r>
    </w:p>
    <w:p w:rsidR="009A30DF" w:rsidRPr="002E3912" w:rsidRDefault="009A30DF" w:rsidP="00773FB3">
      <w:pPr>
        <w:rPr>
          <w:rFonts w:asciiTheme="majorHAnsi" w:hAnsiTheme="majorHAnsi" w:cstheme="majorHAnsi"/>
          <w:sz w:val="22"/>
          <w:szCs w:val="22"/>
          <w:lang w:eastAsia="de-DE"/>
        </w:rPr>
      </w:pPr>
      <w:r w:rsidRPr="002E3912">
        <w:rPr>
          <w:rFonts w:asciiTheme="majorHAnsi" w:hAnsiTheme="majorHAnsi" w:cstheme="majorHAnsi"/>
          <w:sz w:val="22"/>
          <w:szCs w:val="22"/>
          <w:lang w:eastAsia="de-DE"/>
        </w:rPr>
        <w:t xml:space="preserve">RS_232 Verbindung </w:t>
      </w:r>
      <w:r w:rsidR="00C64A23" w:rsidRPr="002E3912">
        <w:rPr>
          <w:rFonts w:asciiTheme="majorHAnsi" w:hAnsiTheme="majorHAnsi" w:cstheme="majorHAnsi"/>
          <w:sz w:val="22"/>
          <w:szCs w:val="22"/>
          <w:lang w:eastAsia="de-DE"/>
        </w:rPr>
        <w:t>wieder</w:t>
      </w:r>
      <w:r w:rsidRPr="002E3912">
        <w:rPr>
          <w:rFonts w:asciiTheme="majorHAnsi" w:hAnsiTheme="majorHAnsi" w:cstheme="majorHAnsi"/>
          <w:sz w:val="22"/>
          <w:szCs w:val="22"/>
          <w:lang w:eastAsia="de-DE"/>
        </w:rPr>
        <w:t xml:space="preserve"> herstellen und mit </w:t>
      </w:r>
      <w:proofErr w:type="spellStart"/>
      <w:r w:rsidRPr="002E3912">
        <w:rPr>
          <w:rFonts w:asciiTheme="majorHAnsi" w:hAnsiTheme="majorHAnsi" w:cstheme="majorHAnsi"/>
          <w:sz w:val="22"/>
          <w:szCs w:val="22"/>
          <w:lang w:eastAsia="de-DE"/>
        </w:rPr>
        <w:t>Quckstop</w:t>
      </w:r>
      <w:proofErr w:type="spellEnd"/>
      <w:r w:rsidR="007050A4" w:rsidRPr="002E3912">
        <w:rPr>
          <w:rFonts w:asciiTheme="majorHAnsi" w:hAnsiTheme="majorHAnsi" w:cstheme="majorHAnsi"/>
          <w:sz w:val="22"/>
          <w:szCs w:val="22"/>
          <w:lang w:eastAsia="de-DE"/>
        </w:rPr>
        <w:t xml:space="preserve"> </w:t>
      </w:r>
      <w:r w:rsidRPr="002E3912">
        <w:rPr>
          <w:rFonts w:asciiTheme="majorHAnsi" w:hAnsiTheme="majorHAnsi" w:cstheme="majorHAnsi"/>
          <w:sz w:val="22"/>
          <w:szCs w:val="22"/>
          <w:lang w:eastAsia="de-DE"/>
        </w:rPr>
        <w:t xml:space="preserve">und </w:t>
      </w:r>
      <w:proofErr w:type="spellStart"/>
      <w:r w:rsidRPr="002E3912">
        <w:rPr>
          <w:rFonts w:asciiTheme="majorHAnsi" w:hAnsiTheme="majorHAnsi" w:cstheme="majorHAnsi"/>
          <w:sz w:val="22"/>
          <w:szCs w:val="22"/>
          <w:lang w:eastAsia="de-DE"/>
        </w:rPr>
        <w:t>Fehlerreset</w:t>
      </w:r>
      <w:proofErr w:type="spellEnd"/>
      <w:r w:rsidRPr="002E3912">
        <w:rPr>
          <w:rFonts w:asciiTheme="majorHAnsi" w:hAnsiTheme="majorHAnsi" w:cstheme="majorHAnsi"/>
          <w:sz w:val="22"/>
          <w:szCs w:val="22"/>
          <w:lang w:eastAsia="de-DE"/>
        </w:rPr>
        <w:t xml:space="preserve"> Normalzustand wieder herstellen.</w:t>
      </w:r>
    </w:p>
    <w:p w:rsidR="00C64A23" w:rsidRPr="002E3912" w:rsidRDefault="00C64A23" w:rsidP="00773FB3">
      <w:pPr>
        <w:rPr>
          <w:rFonts w:asciiTheme="majorHAnsi" w:hAnsiTheme="majorHAnsi" w:cstheme="majorHAnsi"/>
          <w:sz w:val="22"/>
          <w:szCs w:val="22"/>
          <w:lang w:eastAsia="de-DE"/>
        </w:rPr>
      </w:pPr>
    </w:p>
    <w:p w:rsidR="00C64A23" w:rsidRPr="002E3912" w:rsidRDefault="00C64A23" w:rsidP="00773FB3">
      <w:pPr>
        <w:rPr>
          <w:rFonts w:asciiTheme="majorHAnsi" w:hAnsiTheme="majorHAnsi" w:cstheme="majorHAnsi"/>
          <w:sz w:val="22"/>
          <w:szCs w:val="22"/>
          <w:lang w:eastAsia="de-DE"/>
        </w:rPr>
      </w:pPr>
    </w:p>
    <w:p w:rsidR="00C64A23" w:rsidRPr="002E3912" w:rsidRDefault="00C64A23" w:rsidP="00773FB3">
      <w:pPr>
        <w:rPr>
          <w:rFonts w:asciiTheme="majorHAnsi" w:hAnsiTheme="majorHAnsi" w:cstheme="majorHAnsi"/>
          <w:sz w:val="22"/>
          <w:szCs w:val="22"/>
          <w:lang w:eastAsia="de-DE"/>
        </w:rPr>
      </w:pPr>
    </w:p>
    <w:p w:rsidR="00C64A23" w:rsidRPr="002E3912" w:rsidRDefault="00C64A23" w:rsidP="00773FB3">
      <w:pPr>
        <w:rPr>
          <w:rFonts w:asciiTheme="majorHAnsi" w:hAnsiTheme="majorHAnsi" w:cstheme="majorHAnsi"/>
          <w:sz w:val="22"/>
          <w:szCs w:val="22"/>
          <w:lang w:eastAsia="de-DE"/>
        </w:rPr>
      </w:pPr>
    </w:p>
    <w:p w:rsidR="00C64A23" w:rsidRPr="002E3912" w:rsidRDefault="00C64A23" w:rsidP="00773FB3">
      <w:pPr>
        <w:rPr>
          <w:rFonts w:asciiTheme="majorHAnsi" w:hAnsiTheme="majorHAnsi" w:cstheme="majorHAnsi"/>
          <w:sz w:val="22"/>
          <w:szCs w:val="22"/>
          <w:lang w:eastAsia="de-DE"/>
        </w:rPr>
      </w:pPr>
    </w:p>
    <w:p w:rsidR="0072545F" w:rsidRPr="00E66E87" w:rsidRDefault="00B53E74" w:rsidP="000A6256">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Theme="majorHAnsi" w:hAnsiTheme="majorHAnsi" w:cstheme="majorHAnsi"/>
          <w:color w:val="000000"/>
          <w:sz w:val="24"/>
          <w:lang w:val="de-DE"/>
        </w:rPr>
      </w:pPr>
      <w:bookmarkStart w:id="20" w:name="_TOC4506"/>
      <w:bookmarkEnd w:id="20"/>
      <w:r w:rsidRPr="00E66E87">
        <w:rPr>
          <w:rFonts w:asciiTheme="majorHAnsi" w:hAnsiTheme="majorHAnsi" w:cstheme="majorHAnsi"/>
          <w:lang w:val="de-DE"/>
        </w:rPr>
        <w:t>Projektplan</w:t>
      </w:r>
    </w:p>
    <w:p w:rsidR="0072545F" w:rsidRPr="00E66E87" w:rsidRDefault="002E416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color w:val="000000"/>
          <w:sz w:val="24"/>
          <w:lang w:val="de-DE"/>
        </w:rPr>
      </w:pPr>
      <w:bookmarkStart w:id="21" w:name="_TOC4519"/>
      <w:bookmarkEnd w:id="21"/>
      <w:r w:rsidRPr="00E66E87">
        <w:rPr>
          <w:rFonts w:asciiTheme="majorHAnsi" w:hAnsiTheme="majorHAnsi" w:cstheme="majorHAnsi"/>
          <w:lang w:val="de-DE"/>
        </w:rPr>
        <w:t xml:space="preserve"> </w:t>
      </w:r>
      <w:r w:rsidR="00D53AE7" w:rsidRPr="00E66E87">
        <w:rPr>
          <w:rFonts w:asciiTheme="majorHAnsi" w:hAnsiTheme="majorHAnsi" w:cstheme="majorHAnsi"/>
          <w:lang w:val="de-DE"/>
        </w:rPr>
        <w:t>V</w:t>
      </w:r>
      <w:r w:rsidR="00B53E74" w:rsidRPr="00E66E87">
        <w:rPr>
          <w:rFonts w:asciiTheme="majorHAnsi" w:hAnsiTheme="majorHAnsi" w:cstheme="majorHAnsi"/>
          <w:lang w:val="de-DE"/>
        </w:rPr>
        <w:t>erantwortlichkeiten</w:t>
      </w:r>
    </w:p>
    <w:p w:rsidR="0072545F" w:rsidRPr="00E66E87"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0A6256" w:rsidRPr="00E66E87" w:rsidRDefault="000A6256" w:rsidP="000A6256">
      <w:pPr>
        <w:pStyle w:val="Listenabsatz"/>
        <w:ind w:left="360"/>
        <w:rPr>
          <w:rFonts w:asciiTheme="majorHAnsi" w:hAnsiTheme="majorHAnsi" w:cstheme="majorHAnsi"/>
        </w:rPr>
      </w:pPr>
      <w:bookmarkStart w:id="22" w:name="_TOC4637"/>
      <w:bookmarkEnd w:id="22"/>
      <w:r w:rsidRPr="00E66E87">
        <w:rPr>
          <w:rFonts w:asciiTheme="majorHAnsi" w:hAnsiTheme="majorHAnsi" w:cstheme="majorHAnsi"/>
        </w:rPr>
        <w:t>Innerhalb der Gesprächssitzung zur Organisation des Teams wurde sich darauf verständigt, eine demokratische Grundordnung zu verfolgen. Entscheidungen werden gemeinsam im Team getroffen.</w:t>
      </w:r>
    </w:p>
    <w:p w:rsidR="0072545F" w:rsidRPr="00E66E87" w:rsidRDefault="002E416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color w:val="000000"/>
          <w:sz w:val="24"/>
        </w:rPr>
      </w:pPr>
      <w:r w:rsidRPr="00E66E87">
        <w:rPr>
          <w:rFonts w:asciiTheme="majorHAnsi" w:hAnsiTheme="majorHAnsi" w:cstheme="majorHAnsi"/>
        </w:rPr>
        <w:t xml:space="preserve"> </w:t>
      </w:r>
      <w:r w:rsidR="00B53E74" w:rsidRPr="00E66E87">
        <w:rPr>
          <w:rFonts w:asciiTheme="majorHAnsi" w:hAnsiTheme="majorHAnsi" w:cstheme="majorHAnsi"/>
        </w:rPr>
        <w:t xml:space="preserve">PSP und </w:t>
      </w:r>
      <w:proofErr w:type="spellStart"/>
      <w:r w:rsidR="00B53E74" w:rsidRPr="00E66E87">
        <w:rPr>
          <w:rFonts w:asciiTheme="majorHAnsi" w:hAnsiTheme="majorHAnsi" w:cstheme="majorHAnsi"/>
        </w:rPr>
        <w:t>Zeitplan</w:t>
      </w:r>
      <w:proofErr w:type="spellEnd"/>
    </w:p>
    <w:p w:rsidR="0072545F" w:rsidRPr="00E66E87"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en-US"/>
        </w:rPr>
      </w:pPr>
    </w:p>
    <w:p w:rsidR="00D53AE7" w:rsidRPr="00E66E87" w:rsidRDefault="00D53AE7" w:rsidP="00D53AE7">
      <w:pPr>
        <w:pStyle w:val="Listenabsatz"/>
        <w:ind w:left="0"/>
        <w:rPr>
          <w:rFonts w:asciiTheme="majorHAnsi" w:hAnsiTheme="majorHAnsi" w:cstheme="majorHAnsi"/>
        </w:rPr>
      </w:pPr>
      <w:r w:rsidRPr="00E66E87">
        <w:rPr>
          <w:rFonts w:asciiTheme="majorHAnsi" w:hAnsiTheme="majorHAnsi" w:cstheme="majorHAnsi"/>
        </w:rPr>
        <w:lastRenderedPageBreak/>
        <w:t>Der fertige Projektstrukturplan liegt in der Datei „SE2P_Projekt_Planung.mpp“ vor.</w:t>
      </w:r>
    </w:p>
    <w:p w:rsidR="00285054" w:rsidRPr="00E66E87" w:rsidRDefault="00B53E74" w:rsidP="0028505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Theme="majorHAnsi" w:hAnsiTheme="majorHAnsi" w:cstheme="majorHAnsi"/>
          <w:color w:val="000000"/>
          <w:sz w:val="24"/>
        </w:rPr>
      </w:pPr>
      <w:bookmarkStart w:id="23" w:name="_TOC4768"/>
      <w:bookmarkEnd w:id="23"/>
      <w:r w:rsidRPr="00E66E87">
        <w:rPr>
          <w:rFonts w:asciiTheme="majorHAnsi" w:hAnsiTheme="majorHAnsi" w:cstheme="majorHAnsi"/>
        </w:rPr>
        <w:t>Lessons Learned</w:t>
      </w:r>
    </w:p>
    <w:p w:rsidR="0072545F" w:rsidRPr="00E66E87" w:rsidRDefault="0072545F" w:rsidP="00285054">
      <w:pPr>
        <w:pStyle w:val="Listenabsatz"/>
        <w:ind w:left="0"/>
        <w:rPr>
          <w:rFonts w:asciiTheme="majorHAnsi" w:hAnsiTheme="majorHAnsi" w:cstheme="majorHAnsi"/>
        </w:rPr>
      </w:pPr>
    </w:p>
    <w:p w:rsidR="006A7C35" w:rsidRPr="00E66E87" w:rsidRDefault="006A7C35" w:rsidP="006A7C35">
      <w:pPr>
        <w:pStyle w:val="Listenabsatz"/>
        <w:ind w:left="0"/>
        <w:rPr>
          <w:rFonts w:asciiTheme="majorHAnsi" w:hAnsiTheme="majorHAnsi" w:cstheme="majorHAnsi"/>
        </w:rPr>
      </w:pPr>
      <w:r w:rsidRPr="00E66E87">
        <w:rPr>
          <w:rFonts w:asciiTheme="majorHAnsi" w:hAnsiTheme="majorHAnsi" w:cstheme="majorHAnsi"/>
        </w:rPr>
        <w:t>Was haben wir gelernt:</w:t>
      </w:r>
    </w:p>
    <w:p w:rsidR="006A7C35" w:rsidRPr="00E66E87" w:rsidRDefault="006A7C35" w:rsidP="006A7C35">
      <w:pPr>
        <w:pStyle w:val="Listenabsatz"/>
        <w:ind w:left="0"/>
        <w:rPr>
          <w:rFonts w:asciiTheme="majorHAnsi" w:hAnsiTheme="majorHAnsi" w:cstheme="majorHAnsi"/>
        </w:rPr>
      </w:pPr>
      <w:r w:rsidRPr="00E66E87">
        <w:rPr>
          <w:rFonts w:asciiTheme="majorHAnsi" w:hAnsiTheme="majorHAnsi" w:cstheme="majorHAnsi"/>
        </w:rPr>
        <w:t>Es ist sehr wichtig eine aktive Kommunikation in der Gruppe zu haben. Die größten Schwierigkeiten hatten wir, da wir uns, vor allem am Anfang des Projektes, nicht richtig Abgesprochen haben. Je weiter das Projekt voran geschritten ist, desto mehr haben wir versucht diesen Fehler zu vermeiden und zu verbessern.</w:t>
      </w:r>
    </w:p>
    <w:p w:rsidR="006A7C35" w:rsidRPr="00E66E87" w:rsidRDefault="006A7C35" w:rsidP="006A7C35">
      <w:pPr>
        <w:pStyle w:val="Listenabsatz"/>
        <w:ind w:left="0"/>
        <w:rPr>
          <w:rFonts w:asciiTheme="majorHAnsi" w:hAnsiTheme="majorHAnsi" w:cstheme="majorHAnsi"/>
        </w:rPr>
      </w:pPr>
      <w:r w:rsidRPr="00E66E87">
        <w:rPr>
          <w:rFonts w:asciiTheme="majorHAnsi" w:hAnsiTheme="majorHAnsi" w:cstheme="majorHAnsi"/>
        </w:rPr>
        <w:t>Aus dem Punkt resultierte auch unsere zweite Erkenntnis. Es ist sehr wichtig die Aufgaben klar zu verteilen. Sonst kommt es leicht vor das manche Arbeiten doppelt gemacht werden und andere gar nicht. Es kam auch vor das manchmal einer gar nicht wusste was seine Aufgaben sind und  nichts gemacht hat.</w:t>
      </w:r>
    </w:p>
    <w:p w:rsidR="006A7C35" w:rsidRPr="00E66E87" w:rsidRDefault="006A7C35" w:rsidP="00285054">
      <w:pPr>
        <w:pStyle w:val="Listenabsatz"/>
        <w:ind w:left="0"/>
        <w:rPr>
          <w:rFonts w:asciiTheme="majorHAnsi" w:hAnsiTheme="majorHAnsi" w:cstheme="majorHAnsi"/>
        </w:rPr>
      </w:pPr>
    </w:p>
    <w:p w:rsidR="0072545F" w:rsidRPr="00E66E87"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de-DE"/>
        </w:rPr>
      </w:pPr>
      <w:bookmarkStart w:id="24" w:name="_TOC4952"/>
      <w:bookmarkEnd w:id="24"/>
      <w:r w:rsidRPr="00E66E87">
        <w:rPr>
          <w:rFonts w:asciiTheme="majorHAnsi" w:hAnsiTheme="majorHAnsi" w:cstheme="majorHAnsi"/>
          <w:lang w:val="de-DE"/>
        </w:rPr>
        <w:t>Glossar</w:t>
      </w:r>
    </w:p>
    <w:p w:rsidR="00773FB3" w:rsidRPr="00E66E87" w:rsidRDefault="00773FB3" w:rsidP="00773FB3">
      <w:pPr>
        <w:rPr>
          <w:rFonts w:asciiTheme="majorHAnsi" w:hAnsiTheme="majorHAnsi" w:cstheme="majorHAnsi"/>
          <w:lang w:eastAsia="de-DE"/>
        </w:rPr>
      </w:pPr>
      <w:proofErr w:type="spellStart"/>
      <w:r w:rsidRPr="00E66E87">
        <w:rPr>
          <w:rFonts w:asciiTheme="majorHAnsi" w:hAnsiTheme="majorHAnsi" w:cstheme="majorHAnsi"/>
          <w:lang w:eastAsia="de-DE"/>
        </w:rPr>
        <w:t>Fehlerreset</w:t>
      </w:r>
      <w:proofErr w:type="spellEnd"/>
      <w:r w:rsidRPr="00E66E87">
        <w:rPr>
          <w:rFonts w:asciiTheme="majorHAnsi" w:hAnsiTheme="majorHAnsi" w:cstheme="majorHAnsi"/>
          <w:lang w:eastAsia="de-DE"/>
        </w:rPr>
        <w:t xml:space="preserve"> – Im Fehlerfall </w:t>
      </w:r>
      <w:proofErr w:type="spellStart"/>
      <w:r w:rsidRPr="00E66E87">
        <w:rPr>
          <w:rFonts w:asciiTheme="majorHAnsi" w:hAnsiTheme="majorHAnsi" w:cstheme="majorHAnsi"/>
          <w:lang w:eastAsia="de-DE"/>
        </w:rPr>
        <w:t>Reset</w:t>
      </w:r>
      <w:proofErr w:type="spellEnd"/>
      <w:r w:rsidRPr="00E66E87">
        <w:rPr>
          <w:rFonts w:asciiTheme="majorHAnsi" w:hAnsiTheme="majorHAnsi" w:cstheme="majorHAnsi"/>
          <w:lang w:eastAsia="de-DE"/>
        </w:rPr>
        <w:t xml:space="preserve"> drücken um den Fehler zu quittieren und danach Start drücke um das Band erneut zu starten.</w:t>
      </w:r>
    </w:p>
    <w:p w:rsidR="0072545F" w:rsidRPr="00E66E87"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de-DE"/>
        </w:rPr>
      </w:pPr>
    </w:p>
    <w:p w:rsidR="0072545F" w:rsidRPr="00E66E87"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lang w:val="de-DE"/>
        </w:rPr>
      </w:pPr>
      <w:bookmarkStart w:id="25" w:name="_TOC5087"/>
      <w:bookmarkEnd w:id="25"/>
      <w:r w:rsidRPr="00E66E87">
        <w:rPr>
          <w:rFonts w:asciiTheme="majorHAnsi" w:hAnsiTheme="majorHAnsi" w:cstheme="majorHAnsi"/>
          <w:lang w:val="de-DE"/>
        </w:rPr>
        <w:t>Anhänge</w:t>
      </w:r>
    </w:p>
    <w:p w:rsidR="0072545F" w:rsidRPr="00E66E87" w:rsidRDefault="004A60B9" w:rsidP="004A60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E66E87">
        <w:rPr>
          <w:rFonts w:asciiTheme="majorHAnsi" w:hAnsiTheme="majorHAnsi" w:cstheme="majorHAnsi"/>
        </w:rPr>
        <w:t>-SE2P_Projekt_Planung.mpp</w:t>
      </w:r>
      <w:bookmarkStart w:id="26" w:name="_GoBack"/>
      <w:bookmarkEnd w:id="26"/>
    </w:p>
    <w:sectPr w:rsidR="0072545F" w:rsidRPr="00E66E87" w:rsidSect="0072545F">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C20" w:rsidRDefault="00CC0C20">
      <w:r>
        <w:separator/>
      </w:r>
    </w:p>
  </w:endnote>
  <w:endnote w:type="continuationSeparator" w:id="0">
    <w:p w:rsidR="00CC0C20" w:rsidRDefault="00CC0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New Roman Italic">
    <w:altName w:val="Times New Roman"/>
    <w:charset w:val="00"/>
    <w:family w:val="auto"/>
    <w:pitch w:val="variable"/>
    <w:sig w:usb0="00000000" w:usb1="00007843" w:usb2="00000001" w:usb3="00000000" w:csb0="000001BF" w:csb1="00000000"/>
  </w:font>
  <w:font w:name="Times New Roman Bold">
    <w:altName w:val="Times New Roman"/>
    <w:charset w:val="00"/>
    <w:family w:val="auto"/>
    <w:pitch w:val="variable"/>
    <w:sig w:usb0="00000000"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C20" w:rsidRDefault="00CC0C20">
      <w:r>
        <w:separator/>
      </w:r>
    </w:p>
  </w:footnote>
  <w:footnote w:type="continuationSeparator" w:id="0">
    <w:p w:rsidR="00CC0C20" w:rsidRDefault="00CC0C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1FC60EC"/>
    <w:multiLevelType w:val="hybridMultilevel"/>
    <w:tmpl w:val="77323890"/>
    <w:lvl w:ilvl="0" w:tplc="19182AFA">
      <w:start w:val="6"/>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41C345D"/>
    <w:multiLevelType w:val="hybridMultilevel"/>
    <w:tmpl w:val="04D4B256"/>
    <w:lvl w:ilvl="0" w:tplc="8934F64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EF22F7F"/>
    <w:multiLevelType w:val="hybridMultilevel"/>
    <w:tmpl w:val="FA70314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D5F4A644">
      <w:start w:val="15"/>
      <w:numFmt w:val="bullet"/>
      <w:lvlText w:val="-"/>
      <w:lvlJc w:val="left"/>
      <w:pPr>
        <w:ind w:left="360" w:hanging="360"/>
      </w:pPr>
      <w:rPr>
        <w:rFonts w:ascii="Times New Roman" w:eastAsia="ヒラギノ角ゴ Pro W3" w:hAnsi="Times New Roman"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68"/>
    <w:rsid w:val="000465C6"/>
    <w:rsid w:val="00052603"/>
    <w:rsid w:val="0005536D"/>
    <w:rsid w:val="00091E30"/>
    <w:rsid w:val="000A6256"/>
    <w:rsid w:val="00116084"/>
    <w:rsid w:val="001F38ED"/>
    <w:rsid w:val="00252C5C"/>
    <w:rsid w:val="00255E1A"/>
    <w:rsid w:val="00285054"/>
    <w:rsid w:val="002D439D"/>
    <w:rsid w:val="002E3912"/>
    <w:rsid w:val="002E4164"/>
    <w:rsid w:val="00302822"/>
    <w:rsid w:val="00311A8F"/>
    <w:rsid w:val="00352877"/>
    <w:rsid w:val="00375894"/>
    <w:rsid w:val="00387599"/>
    <w:rsid w:val="003B772A"/>
    <w:rsid w:val="003C1731"/>
    <w:rsid w:val="00410AD4"/>
    <w:rsid w:val="00437CFD"/>
    <w:rsid w:val="00451CE0"/>
    <w:rsid w:val="0047402D"/>
    <w:rsid w:val="004A34BC"/>
    <w:rsid w:val="004A60B9"/>
    <w:rsid w:val="004B4118"/>
    <w:rsid w:val="004E70E1"/>
    <w:rsid w:val="004F5645"/>
    <w:rsid w:val="0058653C"/>
    <w:rsid w:val="00597D3A"/>
    <w:rsid w:val="005B5168"/>
    <w:rsid w:val="005B5D38"/>
    <w:rsid w:val="005C3FE7"/>
    <w:rsid w:val="00695D70"/>
    <w:rsid w:val="006A7C35"/>
    <w:rsid w:val="006E0ADD"/>
    <w:rsid w:val="006E43E5"/>
    <w:rsid w:val="006E5133"/>
    <w:rsid w:val="007050A4"/>
    <w:rsid w:val="0072545F"/>
    <w:rsid w:val="00746942"/>
    <w:rsid w:val="00773FB3"/>
    <w:rsid w:val="00783018"/>
    <w:rsid w:val="00783D88"/>
    <w:rsid w:val="007C562A"/>
    <w:rsid w:val="008052AD"/>
    <w:rsid w:val="00807BEC"/>
    <w:rsid w:val="00821885"/>
    <w:rsid w:val="0083038C"/>
    <w:rsid w:val="00864D52"/>
    <w:rsid w:val="008A0661"/>
    <w:rsid w:val="008B3D11"/>
    <w:rsid w:val="00956DED"/>
    <w:rsid w:val="009579F1"/>
    <w:rsid w:val="009A30DF"/>
    <w:rsid w:val="009D3D80"/>
    <w:rsid w:val="009E377C"/>
    <w:rsid w:val="009F67F7"/>
    <w:rsid w:val="00AC13AE"/>
    <w:rsid w:val="00AC4B81"/>
    <w:rsid w:val="00AE5ABF"/>
    <w:rsid w:val="00B4259A"/>
    <w:rsid w:val="00B53E74"/>
    <w:rsid w:val="00B61207"/>
    <w:rsid w:val="00BF16ED"/>
    <w:rsid w:val="00BF7D25"/>
    <w:rsid w:val="00C145EC"/>
    <w:rsid w:val="00C64A23"/>
    <w:rsid w:val="00C65D8F"/>
    <w:rsid w:val="00C81626"/>
    <w:rsid w:val="00CB0037"/>
    <w:rsid w:val="00CC0C20"/>
    <w:rsid w:val="00CD65D5"/>
    <w:rsid w:val="00D04352"/>
    <w:rsid w:val="00D3794C"/>
    <w:rsid w:val="00D53AE7"/>
    <w:rsid w:val="00DC2253"/>
    <w:rsid w:val="00DE387C"/>
    <w:rsid w:val="00E474F2"/>
    <w:rsid w:val="00E66E87"/>
    <w:rsid w:val="00EA526F"/>
    <w:rsid w:val="00ED67F6"/>
    <w:rsid w:val="00F000A0"/>
    <w:rsid w:val="00F2606F"/>
    <w:rsid w:val="00F84D0B"/>
    <w:rsid w:val="00FA626A"/>
    <w:rsid w:val="00FE38F8"/>
    <w:rsid w:val="00FF41CE"/>
    <w:rsid w:val="00FF5DAF"/>
    <w:rsid w:val="00FF5EB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Normal (Web)"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302822"/>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F260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116084"/>
    <w:pPr>
      <w:keepNext/>
      <w:keepLines/>
      <w:widowControl/>
      <w:suppressAutoHyphens w:val="0"/>
      <w:spacing w:before="200" w:line="276" w:lineRule="auto"/>
      <w:outlineLvl w:val="1"/>
    </w:pPr>
    <w:rPr>
      <w:rFonts w:asciiTheme="majorHAnsi" w:eastAsiaTheme="majorEastAsia" w:hAnsiTheme="majorHAnsi" w:cstheme="majorBidi"/>
      <w:b/>
      <w:bCs/>
      <w:color w:val="4F81BD" w:themeColor="accent1"/>
      <w:kern w:val="0"/>
      <w:sz w:val="26"/>
      <w:szCs w:val="26"/>
    </w:rPr>
  </w:style>
  <w:style w:type="paragraph" w:styleId="berschrift3">
    <w:name w:val="heading 3"/>
    <w:basedOn w:val="Standard"/>
    <w:next w:val="Standard"/>
    <w:link w:val="berschrift3Zchn"/>
    <w:uiPriority w:val="9"/>
    <w:unhideWhenUsed/>
    <w:qFormat/>
    <w:locked/>
    <w:rsid w:val="00B4259A"/>
    <w:pPr>
      <w:keepNext/>
      <w:keepLines/>
      <w:widowControl/>
      <w:suppressAutoHyphens w:val="0"/>
      <w:spacing w:before="200" w:line="276" w:lineRule="auto"/>
      <w:outlineLvl w:val="2"/>
    </w:pPr>
    <w:rPr>
      <w:rFonts w:asciiTheme="majorHAnsi" w:eastAsiaTheme="majorEastAsia" w:hAnsiTheme="majorHAnsi" w:cstheme="majorBidi"/>
      <w:b/>
      <w:bCs/>
      <w:color w:val="4F81BD" w:themeColor="accent1"/>
      <w:kern w:val="0"/>
      <w:sz w:val="22"/>
      <w:szCs w:val="22"/>
    </w:rPr>
  </w:style>
  <w:style w:type="paragraph" w:styleId="berschrift4">
    <w:name w:val="heading 4"/>
    <w:basedOn w:val="Standard"/>
    <w:next w:val="Standard"/>
    <w:link w:val="berschrift4Zchn"/>
    <w:uiPriority w:val="9"/>
    <w:unhideWhenUsed/>
    <w:qFormat/>
    <w:locked/>
    <w:rsid w:val="00B4259A"/>
    <w:pPr>
      <w:keepNext/>
      <w:keepLines/>
      <w:widowControl/>
      <w:suppressAutoHyphens w:val="0"/>
      <w:spacing w:before="200" w:line="276" w:lineRule="auto"/>
      <w:outlineLvl w:val="3"/>
    </w:pPr>
    <w:rPr>
      <w:rFonts w:asciiTheme="majorHAnsi" w:eastAsiaTheme="majorEastAsia" w:hAnsiTheme="majorHAnsi" w:cstheme="majorBidi"/>
      <w:b/>
      <w:bCs/>
      <w:i/>
      <w:iCs/>
      <w:color w:val="4F81BD" w:themeColor="accent1"/>
      <w:kern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rsid w:val="00302822"/>
    <w:pPr>
      <w:tabs>
        <w:tab w:val="right" w:pos="9632"/>
      </w:tabs>
    </w:pPr>
    <w:rPr>
      <w:rFonts w:ascii="Helvetica" w:eastAsia="ヒラギノ角ゴ Pro W3" w:hAnsi="Helvetica"/>
      <w:color w:val="000000"/>
    </w:rPr>
  </w:style>
  <w:style w:type="paragraph" w:customStyle="1" w:styleId="Template">
    <w:name w:val="Template"/>
    <w:rsid w:val="00302822"/>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rsid w:val="00302822"/>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rsid w:val="00302822"/>
    <w:pPr>
      <w:widowControl w:val="0"/>
      <w:suppressAutoHyphens/>
    </w:pPr>
    <w:rPr>
      <w:rFonts w:eastAsia="ヒラギノ角ゴ Pro W3"/>
      <w:color w:val="000000"/>
      <w:kern w:val="1"/>
      <w:sz w:val="24"/>
    </w:rPr>
  </w:style>
  <w:style w:type="paragraph" w:customStyle="1" w:styleId="Liberationberschrift3-Schlicht">
    <w:name w:val="Liberation Überschrift 3* - Schlicht"/>
    <w:rsid w:val="00302822"/>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rsid w:val="00302822"/>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sid w:val="00302822"/>
    <w:rPr>
      <w:rFonts w:ascii="Lucida Grande" w:eastAsia="ヒラギノ角ゴ Pro W3" w:hAnsi="Lucida Grande"/>
      <w:color w:val="000000"/>
      <w:sz w:val="22"/>
    </w:rPr>
  </w:style>
  <w:style w:type="paragraph" w:customStyle="1" w:styleId="FreieForm">
    <w:name w:val="Freie Form"/>
    <w:rsid w:val="00302822"/>
    <w:rPr>
      <w:rFonts w:ascii="Helvetica" w:eastAsia="ヒラギノ角ゴ Pro W3" w:hAnsi="Helvetica"/>
      <w:color w:val="000000"/>
      <w:sz w:val="24"/>
    </w:rPr>
  </w:style>
  <w:style w:type="paragraph" w:customStyle="1" w:styleId="Inhaltsverzeichnisberschrift1">
    <w:name w:val="Inhaltsverzeichnisüberschrift1"/>
    <w:next w:val="Standard"/>
    <w:rsid w:val="00302822"/>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rsid w:val="00302822"/>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rsid w:val="0030282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rsid w:val="00302822"/>
    <w:pPr>
      <w:tabs>
        <w:tab w:val="clear" w:pos="9056"/>
        <w:tab w:val="left" w:pos="880"/>
        <w:tab w:val="right" w:leader="dot" w:pos="9046"/>
      </w:tabs>
    </w:pPr>
  </w:style>
  <w:style w:type="paragraph" w:customStyle="1" w:styleId="Verzeichnis22">
    <w:name w:val="Verzeichnis 22"/>
    <w:next w:val="Standard"/>
    <w:rsid w:val="00302822"/>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rsid w:val="00302822"/>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rsid w:val="00302822"/>
    <w:pPr>
      <w:tabs>
        <w:tab w:val="clear" w:pos="9056"/>
        <w:tab w:val="right" w:leader="dot" w:pos="9046"/>
      </w:tabs>
    </w:pPr>
  </w:style>
  <w:style w:type="paragraph" w:customStyle="1" w:styleId="Verzeichnis51">
    <w:name w:val="Verzeichnis 51"/>
    <w:rsid w:val="00302822"/>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rsid w:val="00302822"/>
    <w:pPr>
      <w:keepNext/>
      <w:outlineLvl w:val="0"/>
    </w:pPr>
    <w:rPr>
      <w:rFonts w:ascii="Helvetica" w:eastAsia="ヒラギノ角ゴ Pro W3" w:hAnsi="Helvetica"/>
      <w:b/>
      <w:color w:val="000000"/>
      <w:sz w:val="56"/>
    </w:rPr>
  </w:style>
  <w:style w:type="paragraph" w:customStyle="1" w:styleId="Text">
    <w:name w:val="Text"/>
    <w:rsid w:val="00302822"/>
    <w:rPr>
      <w:rFonts w:ascii="Helvetica" w:eastAsia="ヒラギノ角ゴ Pro W3" w:hAnsi="Helvetica"/>
      <w:color w:val="000000"/>
      <w:sz w:val="24"/>
    </w:rPr>
  </w:style>
  <w:style w:type="paragraph" w:customStyle="1" w:styleId="berschrift41">
    <w:name w:val="Überschrift 41"/>
    <w:next w:val="Text"/>
    <w:rsid w:val="00302822"/>
    <w:pPr>
      <w:keepNext/>
      <w:outlineLvl w:val="3"/>
    </w:pPr>
    <w:rPr>
      <w:rFonts w:ascii="Helvetica" w:eastAsia="ヒラギノ角ゴ Pro W3" w:hAnsi="Helvetica"/>
      <w:b/>
      <w:color w:val="000000"/>
      <w:sz w:val="24"/>
    </w:rPr>
  </w:style>
  <w:style w:type="paragraph" w:customStyle="1" w:styleId="berschrift31">
    <w:name w:val="Überschrift 31"/>
    <w:next w:val="Text"/>
    <w:rsid w:val="00302822"/>
    <w:pPr>
      <w:keepNext/>
      <w:outlineLvl w:val="2"/>
    </w:pPr>
    <w:rPr>
      <w:rFonts w:ascii="Helvetica" w:eastAsia="ヒラギノ角ゴ Pro W3" w:hAnsi="Helvetica"/>
      <w:b/>
      <w:color w:val="000000"/>
      <w:sz w:val="24"/>
    </w:rPr>
  </w:style>
  <w:style w:type="paragraph" w:customStyle="1" w:styleId="berschrift91">
    <w:name w:val="Überschrift 91"/>
    <w:next w:val="Text"/>
    <w:rsid w:val="00302822"/>
    <w:pPr>
      <w:keepNext/>
      <w:outlineLvl w:val="8"/>
    </w:pPr>
    <w:rPr>
      <w:rFonts w:ascii="Helvetica" w:eastAsia="ヒラギノ角ゴ Pro W3" w:hAnsi="Helvetica"/>
      <w:b/>
      <w:color w:val="000000"/>
      <w:sz w:val="24"/>
    </w:rPr>
  </w:style>
  <w:style w:type="paragraph" w:customStyle="1" w:styleId="berschrift81">
    <w:name w:val="Überschrift 81"/>
    <w:next w:val="Text"/>
    <w:rsid w:val="00302822"/>
    <w:pPr>
      <w:keepNext/>
      <w:outlineLvl w:val="7"/>
    </w:pPr>
    <w:rPr>
      <w:rFonts w:ascii="Helvetica" w:eastAsia="ヒラギノ角ゴ Pro W3" w:hAnsi="Helvetica"/>
      <w:b/>
      <w:color w:val="000000"/>
      <w:sz w:val="24"/>
    </w:rPr>
  </w:style>
  <w:style w:type="paragraph" w:customStyle="1" w:styleId="berschrift21">
    <w:name w:val="Überschrift 21"/>
    <w:next w:val="Text"/>
    <w:rsid w:val="00302822"/>
    <w:pPr>
      <w:keepNext/>
      <w:outlineLvl w:val="1"/>
    </w:pPr>
    <w:rPr>
      <w:rFonts w:ascii="Helvetica" w:eastAsia="ヒラギノ角ゴ Pro W3" w:hAnsi="Helvetica"/>
      <w:b/>
      <w:color w:val="000000"/>
      <w:sz w:val="24"/>
    </w:rPr>
  </w:style>
  <w:style w:type="paragraph" w:customStyle="1" w:styleId="berschrift61">
    <w:name w:val="Überschrift 61"/>
    <w:next w:val="Text"/>
    <w:rsid w:val="00302822"/>
    <w:pPr>
      <w:keepNext/>
      <w:outlineLvl w:val="5"/>
    </w:pPr>
    <w:rPr>
      <w:rFonts w:ascii="Helvetica" w:eastAsia="ヒラギノ角ゴ Pro W3" w:hAnsi="Helvetica"/>
      <w:b/>
      <w:color w:val="000000"/>
      <w:sz w:val="24"/>
    </w:rPr>
  </w:style>
  <w:style w:type="paragraph" w:customStyle="1" w:styleId="berschrift71">
    <w:name w:val="Überschrift 71"/>
    <w:next w:val="Text"/>
    <w:rsid w:val="00302822"/>
    <w:pPr>
      <w:keepNext/>
      <w:outlineLvl w:val="6"/>
    </w:pPr>
    <w:rPr>
      <w:rFonts w:ascii="Helvetica" w:eastAsia="ヒラギノ角ゴ Pro W3" w:hAnsi="Helvetica"/>
      <w:b/>
      <w:color w:val="000000"/>
      <w:sz w:val="24"/>
    </w:rPr>
  </w:style>
  <w:style w:type="paragraph" w:customStyle="1" w:styleId="berschrift51">
    <w:name w:val="Überschrift 51"/>
    <w:next w:val="Text"/>
    <w:rsid w:val="00302822"/>
    <w:pPr>
      <w:keepNext/>
      <w:outlineLvl w:val="4"/>
    </w:pPr>
    <w:rPr>
      <w:rFonts w:ascii="Helvetica" w:eastAsia="ヒラギノ角ゴ Pro W3" w:hAnsi="Helvetica"/>
      <w:b/>
      <w:color w:val="000000"/>
      <w:sz w:val="24"/>
    </w:rPr>
  </w:style>
  <w:style w:type="paragraph" w:customStyle="1" w:styleId="berschrift22">
    <w:name w:val="Überschrift 22"/>
    <w:next w:val="Standard"/>
    <w:rsid w:val="00302822"/>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rsid w:val="00302822"/>
    <w:pPr>
      <w:keepNext/>
      <w:outlineLvl w:val="0"/>
    </w:pPr>
    <w:rPr>
      <w:rFonts w:ascii="Helvetica" w:eastAsia="ヒラギノ角ゴ Pro W3" w:hAnsi="Helvetica"/>
      <w:b/>
      <w:color w:val="000000"/>
      <w:sz w:val="36"/>
    </w:rPr>
  </w:style>
  <w:style w:type="paragraph" w:customStyle="1" w:styleId="Listenabsatz1">
    <w:name w:val="Listenabsatz1"/>
    <w:rsid w:val="00302822"/>
    <w:pPr>
      <w:widowControl w:val="0"/>
      <w:suppressAutoHyphens/>
      <w:ind w:left="720"/>
    </w:pPr>
    <w:rPr>
      <w:rFonts w:eastAsia="ヒラギノ角ゴ Pro W3"/>
      <w:color w:val="000000"/>
      <w:kern w:val="1"/>
      <w:sz w:val="24"/>
    </w:rPr>
  </w:style>
  <w:style w:type="numbering" w:customStyle="1" w:styleId="Liste21">
    <w:name w:val="Liste 21"/>
    <w:rsid w:val="00302822"/>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 w:type="character" w:customStyle="1" w:styleId="berschrift1Zchn">
    <w:name w:val="Überschrift 1 Zchn"/>
    <w:basedOn w:val="Absatz-Standardschriftart"/>
    <w:link w:val="berschrift1"/>
    <w:rsid w:val="00F2606F"/>
    <w:rPr>
      <w:rFonts w:asciiTheme="majorHAnsi" w:eastAsiaTheme="majorEastAsia" w:hAnsiTheme="majorHAnsi" w:cstheme="majorBidi"/>
      <w:b/>
      <w:bCs/>
      <w:color w:val="365F91" w:themeColor="accent1" w:themeShade="BF"/>
      <w:kern w:val="1"/>
      <w:sz w:val="28"/>
      <w:szCs w:val="28"/>
      <w:lang w:eastAsia="en-US"/>
    </w:rPr>
  </w:style>
  <w:style w:type="paragraph" w:styleId="Sprechblasentext">
    <w:name w:val="Balloon Text"/>
    <w:basedOn w:val="Standard"/>
    <w:link w:val="SprechblasentextZchn"/>
    <w:locked/>
    <w:rsid w:val="00597D3A"/>
    <w:rPr>
      <w:rFonts w:ascii="Tahoma" w:hAnsi="Tahoma" w:cs="Tahoma"/>
      <w:sz w:val="16"/>
      <w:szCs w:val="16"/>
    </w:rPr>
  </w:style>
  <w:style w:type="character" w:customStyle="1" w:styleId="SprechblasentextZchn">
    <w:name w:val="Sprechblasentext Zchn"/>
    <w:basedOn w:val="Absatz-Standardschriftart"/>
    <w:link w:val="Sprechblasentext"/>
    <w:rsid w:val="00597D3A"/>
    <w:rPr>
      <w:rFonts w:ascii="Tahoma" w:eastAsia="ヒラギノ角ゴ Pro W3" w:hAnsi="Tahoma" w:cs="Tahoma"/>
      <w:color w:val="000000"/>
      <w:kern w:val="1"/>
      <w:sz w:val="16"/>
      <w:szCs w:val="16"/>
      <w:lang w:eastAsia="en-US"/>
    </w:rPr>
  </w:style>
  <w:style w:type="paragraph" w:styleId="StandardWeb">
    <w:name w:val="Normal (Web)"/>
    <w:basedOn w:val="Standard"/>
    <w:uiPriority w:val="99"/>
    <w:unhideWhenUsed/>
    <w:locked/>
    <w:rsid w:val="00437CFD"/>
    <w:pPr>
      <w:widowControl/>
      <w:suppressAutoHyphens w:val="0"/>
      <w:spacing w:before="100" w:beforeAutospacing="1" w:after="119"/>
    </w:pPr>
    <w:rPr>
      <w:rFonts w:eastAsia="Times New Roman"/>
      <w:color w:val="auto"/>
      <w:kern w:val="0"/>
      <w:lang w:val="en-US"/>
    </w:rPr>
  </w:style>
  <w:style w:type="character" w:customStyle="1" w:styleId="berschrift3Zchn">
    <w:name w:val="Überschrift 3 Zchn"/>
    <w:basedOn w:val="Absatz-Standardschriftart"/>
    <w:link w:val="berschrift3"/>
    <w:uiPriority w:val="9"/>
    <w:rsid w:val="00B4259A"/>
    <w:rPr>
      <w:rFonts w:asciiTheme="majorHAnsi" w:eastAsiaTheme="majorEastAsia" w:hAnsiTheme="majorHAnsi" w:cstheme="majorBidi"/>
      <w:b/>
      <w:bCs/>
      <w:color w:val="4F81BD" w:themeColor="accent1"/>
      <w:sz w:val="22"/>
      <w:szCs w:val="22"/>
      <w:lang w:eastAsia="en-US"/>
    </w:rPr>
  </w:style>
  <w:style w:type="character" w:customStyle="1" w:styleId="berschrift4Zchn">
    <w:name w:val="Überschrift 4 Zchn"/>
    <w:basedOn w:val="Absatz-Standardschriftart"/>
    <w:link w:val="berschrift4"/>
    <w:uiPriority w:val="9"/>
    <w:rsid w:val="00B4259A"/>
    <w:rPr>
      <w:rFonts w:asciiTheme="majorHAnsi" w:eastAsiaTheme="majorEastAsia" w:hAnsiTheme="majorHAnsi" w:cstheme="majorBidi"/>
      <w:b/>
      <w:bCs/>
      <w:i/>
      <w:iCs/>
      <w:color w:val="4F81BD" w:themeColor="accent1"/>
      <w:sz w:val="22"/>
      <w:szCs w:val="22"/>
      <w:lang w:eastAsia="en-US"/>
    </w:rPr>
  </w:style>
  <w:style w:type="table" w:styleId="Tabellenraster">
    <w:name w:val="Table Grid"/>
    <w:basedOn w:val="NormaleTabelle"/>
    <w:uiPriority w:val="59"/>
    <w:locked/>
    <w:rsid w:val="00B4259A"/>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4259A"/>
    <w:pPr>
      <w:widowControl/>
      <w:suppressAutoHyphens w:val="0"/>
      <w:spacing w:after="200" w:line="276" w:lineRule="auto"/>
      <w:ind w:left="720"/>
      <w:contextualSpacing/>
    </w:pPr>
    <w:rPr>
      <w:rFonts w:asciiTheme="minorHAnsi" w:eastAsiaTheme="minorHAnsi" w:hAnsiTheme="minorHAnsi" w:cstheme="minorBidi"/>
      <w:color w:val="auto"/>
      <w:kern w:val="0"/>
      <w:sz w:val="22"/>
      <w:szCs w:val="22"/>
    </w:rPr>
  </w:style>
  <w:style w:type="character" w:customStyle="1" w:styleId="berschrift2Zchn">
    <w:name w:val="Überschrift 2 Zchn"/>
    <w:basedOn w:val="Absatz-Standardschriftart"/>
    <w:link w:val="berschrift2"/>
    <w:uiPriority w:val="9"/>
    <w:rsid w:val="00116084"/>
    <w:rPr>
      <w:rFonts w:asciiTheme="majorHAnsi" w:eastAsiaTheme="majorEastAsia" w:hAnsiTheme="majorHAnsi" w:cstheme="majorBidi"/>
      <w:b/>
      <w:bCs/>
      <w:color w:val="4F81BD" w:themeColor="accent1"/>
      <w:sz w:val="26"/>
      <w:szCs w:val="26"/>
      <w:lang w:eastAsia="en-US"/>
    </w:rPr>
  </w:style>
  <w:style w:type="paragraph" w:styleId="NurText">
    <w:name w:val="Plain Text"/>
    <w:basedOn w:val="Standard"/>
    <w:link w:val="NurTextZchn"/>
    <w:uiPriority w:val="99"/>
    <w:unhideWhenUsed/>
    <w:locked/>
    <w:rsid w:val="00116084"/>
    <w:pPr>
      <w:widowControl/>
      <w:suppressAutoHyphens w:val="0"/>
    </w:pPr>
    <w:rPr>
      <w:rFonts w:ascii="Calibri" w:eastAsiaTheme="minorHAnsi" w:hAnsi="Calibri" w:cs="Consolas"/>
      <w:color w:val="auto"/>
      <w:kern w:val="0"/>
      <w:sz w:val="22"/>
      <w:szCs w:val="21"/>
    </w:rPr>
  </w:style>
  <w:style w:type="character" w:customStyle="1" w:styleId="NurTextZchn">
    <w:name w:val="Nur Text Zchn"/>
    <w:basedOn w:val="Absatz-Standardschriftart"/>
    <w:link w:val="NurText"/>
    <w:uiPriority w:val="99"/>
    <w:rsid w:val="00116084"/>
    <w:rPr>
      <w:rFonts w:ascii="Calibri" w:eastAsiaTheme="minorHAnsi" w:hAnsi="Calibri" w:cs="Consolas"/>
      <w:sz w:val="22"/>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Normal (Web)"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302822"/>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F260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116084"/>
    <w:pPr>
      <w:keepNext/>
      <w:keepLines/>
      <w:widowControl/>
      <w:suppressAutoHyphens w:val="0"/>
      <w:spacing w:before="200" w:line="276" w:lineRule="auto"/>
      <w:outlineLvl w:val="1"/>
    </w:pPr>
    <w:rPr>
      <w:rFonts w:asciiTheme="majorHAnsi" w:eastAsiaTheme="majorEastAsia" w:hAnsiTheme="majorHAnsi" w:cstheme="majorBidi"/>
      <w:b/>
      <w:bCs/>
      <w:color w:val="4F81BD" w:themeColor="accent1"/>
      <w:kern w:val="0"/>
      <w:sz w:val="26"/>
      <w:szCs w:val="26"/>
    </w:rPr>
  </w:style>
  <w:style w:type="paragraph" w:styleId="berschrift3">
    <w:name w:val="heading 3"/>
    <w:basedOn w:val="Standard"/>
    <w:next w:val="Standard"/>
    <w:link w:val="berschrift3Zchn"/>
    <w:uiPriority w:val="9"/>
    <w:unhideWhenUsed/>
    <w:qFormat/>
    <w:locked/>
    <w:rsid w:val="00B4259A"/>
    <w:pPr>
      <w:keepNext/>
      <w:keepLines/>
      <w:widowControl/>
      <w:suppressAutoHyphens w:val="0"/>
      <w:spacing w:before="200" w:line="276" w:lineRule="auto"/>
      <w:outlineLvl w:val="2"/>
    </w:pPr>
    <w:rPr>
      <w:rFonts w:asciiTheme="majorHAnsi" w:eastAsiaTheme="majorEastAsia" w:hAnsiTheme="majorHAnsi" w:cstheme="majorBidi"/>
      <w:b/>
      <w:bCs/>
      <w:color w:val="4F81BD" w:themeColor="accent1"/>
      <w:kern w:val="0"/>
      <w:sz w:val="22"/>
      <w:szCs w:val="22"/>
    </w:rPr>
  </w:style>
  <w:style w:type="paragraph" w:styleId="berschrift4">
    <w:name w:val="heading 4"/>
    <w:basedOn w:val="Standard"/>
    <w:next w:val="Standard"/>
    <w:link w:val="berschrift4Zchn"/>
    <w:uiPriority w:val="9"/>
    <w:unhideWhenUsed/>
    <w:qFormat/>
    <w:locked/>
    <w:rsid w:val="00B4259A"/>
    <w:pPr>
      <w:keepNext/>
      <w:keepLines/>
      <w:widowControl/>
      <w:suppressAutoHyphens w:val="0"/>
      <w:spacing w:before="200" w:line="276" w:lineRule="auto"/>
      <w:outlineLvl w:val="3"/>
    </w:pPr>
    <w:rPr>
      <w:rFonts w:asciiTheme="majorHAnsi" w:eastAsiaTheme="majorEastAsia" w:hAnsiTheme="majorHAnsi" w:cstheme="majorBidi"/>
      <w:b/>
      <w:bCs/>
      <w:i/>
      <w:iCs/>
      <w:color w:val="4F81BD" w:themeColor="accent1"/>
      <w:kern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rsid w:val="00302822"/>
    <w:pPr>
      <w:tabs>
        <w:tab w:val="right" w:pos="9632"/>
      </w:tabs>
    </w:pPr>
    <w:rPr>
      <w:rFonts w:ascii="Helvetica" w:eastAsia="ヒラギノ角ゴ Pro W3" w:hAnsi="Helvetica"/>
      <w:color w:val="000000"/>
    </w:rPr>
  </w:style>
  <w:style w:type="paragraph" w:customStyle="1" w:styleId="Template">
    <w:name w:val="Template"/>
    <w:rsid w:val="00302822"/>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rsid w:val="00302822"/>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rsid w:val="00302822"/>
    <w:pPr>
      <w:widowControl w:val="0"/>
      <w:suppressAutoHyphens/>
    </w:pPr>
    <w:rPr>
      <w:rFonts w:eastAsia="ヒラギノ角ゴ Pro W3"/>
      <w:color w:val="000000"/>
      <w:kern w:val="1"/>
      <w:sz w:val="24"/>
    </w:rPr>
  </w:style>
  <w:style w:type="paragraph" w:customStyle="1" w:styleId="Liberationberschrift3-Schlicht">
    <w:name w:val="Liberation Überschrift 3* - Schlicht"/>
    <w:rsid w:val="00302822"/>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rsid w:val="00302822"/>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sid w:val="00302822"/>
    <w:rPr>
      <w:rFonts w:ascii="Lucida Grande" w:eastAsia="ヒラギノ角ゴ Pro W3" w:hAnsi="Lucida Grande"/>
      <w:color w:val="000000"/>
      <w:sz w:val="22"/>
    </w:rPr>
  </w:style>
  <w:style w:type="paragraph" w:customStyle="1" w:styleId="FreieForm">
    <w:name w:val="Freie Form"/>
    <w:rsid w:val="00302822"/>
    <w:rPr>
      <w:rFonts w:ascii="Helvetica" w:eastAsia="ヒラギノ角ゴ Pro W3" w:hAnsi="Helvetica"/>
      <w:color w:val="000000"/>
      <w:sz w:val="24"/>
    </w:rPr>
  </w:style>
  <w:style w:type="paragraph" w:customStyle="1" w:styleId="Inhaltsverzeichnisberschrift1">
    <w:name w:val="Inhaltsverzeichnisüberschrift1"/>
    <w:next w:val="Standard"/>
    <w:rsid w:val="00302822"/>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rsid w:val="00302822"/>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rsid w:val="0030282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rsid w:val="00302822"/>
    <w:pPr>
      <w:tabs>
        <w:tab w:val="clear" w:pos="9056"/>
        <w:tab w:val="left" w:pos="880"/>
        <w:tab w:val="right" w:leader="dot" w:pos="9046"/>
      </w:tabs>
    </w:pPr>
  </w:style>
  <w:style w:type="paragraph" w:customStyle="1" w:styleId="Verzeichnis22">
    <w:name w:val="Verzeichnis 22"/>
    <w:next w:val="Standard"/>
    <w:rsid w:val="00302822"/>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rsid w:val="00302822"/>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rsid w:val="00302822"/>
    <w:pPr>
      <w:tabs>
        <w:tab w:val="clear" w:pos="9056"/>
        <w:tab w:val="right" w:leader="dot" w:pos="9046"/>
      </w:tabs>
    </w:pPr>
  </w:style>
  <w:style w:type="paragraph" w:customStyle="1" w:styleId="Verzeichnis51">
    <w:name w:val="Verzeichnis 51"/>
    <w:rsid w:val="00302822"/>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rsid w:val="00302822"/>
    <w:pPr>
      <w:keepNext/>
      <w:outlineLvl w:val="0"/>
    </w:pPr>
    <w:rPr>
      <w:rFonts w:ascii="Helvetica" w:eastAsia="ヒラギノ角ゴ Pro W3" w:hAnsi="Helvetica"/>
      <w:b/>
      <w:color w:val="000000"/>
      <w:sz w:val="56"/>
    </w:rPr>
  </w:style>
  <w:style w:type="paragraph" w:customStyle="1" w:styleId="Text">
    <w:name w:val="Text"/>
    <w:rsid w:val="00302822"/>
    <w:rPr>
      <w:rFonts w:ascii="Helvetica" w:eastAsia="ヒラギノ角ゴ Pro W3" w:hAnsi="Helvetica"/>
      <w:color w:val="000000"/>
      <w:sz w:val="24"/>
    </w:rPr>
  </w:style>
  <w:style w:type="paragraph" w:customStyle="1" w:styleId="berschrift41">
    <w:name w:val="Überschrift 41"/>
    <w:next w:val="Text"/>
    <w:rsid w:val="00302822"/>
    <w:pPr>
      <w:keepNext/>
      <w:outlineLvl w:val="3"/>
    </w:pPr>
    <w:rPr>
      <w:rFonts w:ascii="Helvetica" w:eastAsia="ヒラギノ角ゴ Pro W3" w:hAnsi="Helvetica"/>
      <w:b/>
      <w:color w:val="000000"/>
      <w:sz w:val="24"/>
    </w:rPr>
  </w:style>
  <w:style w:type="paragraph" w:customStyle="1" w:styleId="berschrift31">
    <w:name w:val="Überschrift 31"/>
    <w:next w:val="Text"/>
    <w:rsid w:val="00302822"/>
    <w:pPr>
      <w:keepNext/>
      <w:outlineLvl w:val="2"/>
    </w:pPr>
    <w:rPr>
      <w:rFonts w:ascii="Helvetica" w:eastAsia="ヒラギノ角ゴ Pro W3" w:hAnsi="Helvetica"/>
      <w:b/>
      <w:color w:val="000000"/>
      <w:sz w:val="24"/>
    </w:rPr>
  </w:style>
  <w:style w:type="paragraph" w:customStyle="1" w:styleId="berschrift91">
    <w:name w:val="Überschrift 91"/>
    <w:next w:val="Text"/>
    <w:rsid w:val="00302822"/>
    <w:pPr>
      <w:keepNext/>
      <w:outlineLvl w:val="8"/>
    </w:pPr>
    <w:rPr>
      <w:rFonts w:ascii="Helvetica" w:eastAsia="ヒラギノ角ゴ Pro W3" w:hAnsi="Helvetica"/>
      <w:b/>
      <w:color w:val="000000"/>
      <w:sz w:val="24"/>
    </w:rPr>
  </w:style>
  <w:style w:type="paragraph" w:customStyle="1" w:styleId="berschrift81">
    <w:name w:val="Überschrift 81"/>
    <w:next w:val="Text"/>
    <w:rsid w:val="00302822"/>
    <w:pPr>
      <w:keepNext/>
      <w:outlineLvl w:val="7"/>
    </w:pPr>
    <w:rPr>
      <w:rFonts w:ascii="Helvetica" w:eastAsia="ヒラギノ角ゴ Pro W3" w:hAnsi="Helvetica"/>
      <w:b/>
      <w:color w:val="000000"/>
      <w:sz w:val="24"/>
    </w:rPr>
  </w:style>
  <w:style w:type="paragraph" w:customStyle="1" w:styleId="berschrift21">
    <w:name w:val="Überschrift 21"/>
    <w:next w:val="Text"/>
    <w:rsid w:val="00302822"/>
    <w:pPr>
      <w:keepNext/>
      <w:outlineLvl w:val="1"/>
    </w:pPr>
    <w:rPr>
      <w:rFonts w:ascii="Helvetica" w:eastAsia="ヒラギノ角ゴ Pro W3" w:hAnsi="Helvetica"/>
      <w:b/>
      <w:color w:val="000000"/>
      <w:sz w:val="24"/>
    </w:rPr>
  </w:style>
  <w:style w:type="paragraph" w:customStyle="1" w:styleId="berschrift61">
    <w:name w:val="Überschrift 61"/>
    <w:next w:val="Text"/>
    <w:rsid w:val="00302822"/>
    <w:pPr>
      <w:keepNext/>
      <w:outlineLvl w:val="5"/>
    </w:pPr>
    <w:rPr>
      <w:rFonts w:ascii="Helvetica" w:eastAsia="ヒラギノ角ゴ Pro W3" w:hAnsi="Helvetica"/>
      <w:b/>
      <w:color w:val="000000"/>
      <w:sz w:val="24"/>
    </w:rPr>
  </w:style>
  <w:style w:type="paragraph" w:customStyle="1" w:styleId="berschrift71">
    <w:name w:val="Überschrift 71"/>
    <w:next w:val="Text"/>
    <w:rsid w:val="00302822"/>
    <w:pPr>
      <w:keepNext/>
      <w:outlineLvl w:val="6"/>
    </w:pPr>
    <w:rPr>
      <w:rFonts w:ascii="Helvetica" w:eastAsia="ヒラギノ角ゴ Pro W3" w:hAnsi="Helvetica"/>
      <w:b/>
      <w:color w:val="000000"/>
      <w:sz w:val="24"/>
    </w:rPr>
  </w:style>
  <w:style w:type="paragraph" w:customStyle="1" w:styleId="berschrift51">
    <w:name w:val="Überschrift 51"/>
    <w:next w:val="Text"/>
    <w:rsid w:val="00302822"/>
    <w:pPr>
      <w:keepNext/>
      <w:outlineLvl w:val="4"/>
    </w:pPr>
    <w:rPr>
      <w:rFonts w:ascii="Helvetica" w:eastAsia="ヒラギノ角ゴ Pro W3" w:hAnsi="Helvetica"/>
      <w:b/>
      <w:color w:val="000000"/>
      <w:sz w:val="24"/>
    </w:rPr>
  </w:style>
  <w:style w:type="paragraph" w:customStyle="1" w:styleId="berschrift22">
    <w:name w:val="Überschrift 22"/>
    <w:next w:val="Standard"/>
    <w:rsid w:val="00302822"/>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rsid w:val="00302822"/>
    <w:pPr>
      <w:keepNext/>
      <w:outlineLvl w:val="0"/>
    </w:pPr>
    <w:rPr>
      <w:rFonts w:ascii="Helvetica" w:eastAsia="ヒラギノ角ゴ Pro W3" w:hAnsi="Helvetica"/>
      <w:b/>
      <w:color w:val="000000"/>
      <w:sz w:val="36"/>
    </w:rPr>
  </w:style>
  <w:style w:type="paragraph" w:customStyle="1" w:styleId="Listenabsatz1">
    <w:name w:val="Listenabsatz1"/>
    <w:rsid w:val="00302822"/>
    <w:pPr>
      <w:widowControl w:val="0"/>
      <w:suppressAutoHyphens/>
      <w:ind w:left="720"/>
    </w:pPr>
    <w:rPr>
      <w:rFonts w:eastAsia="ヒラギノ角ゴ Pro W3"/>
      <w:color w:val="000000"/>
      <w:kern w:val="1"/>
      <w:sz w:val="24"/>
    </w:rPr>
  </w:style>
  <w:style w:type="numbering" w:customStyle="1" w:styleId="Liste21">
    <w:name w:val="Liste 21"/>
    <w:rsid w:val="00302822"/>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 w:type="character" w:customStyle="1" w:styleId="berschrift1Zchn">
    <w:name w:val="Überschrift 1 Zchn"/>
    <w:basedOn w:val="Absatz-Standardschriftart"/>
    <w:link w:val="berschrift1"/>
    <w:rsid w:val="00F2606F"/>
    <w:rPr>
      <w:rFonts w:asciiTheme="majorHAnsi" w:eastAsiaTheme="majorEastAsia" w:hAnsiTheme="majorHAnsi" w:cstheme="majorBidi"/>
      <w:b/>
      <w:bCs/>
      <w:color w:val="365F91" w:themeColor="accent1" w:themeShade="BF"/>
      <w:kern w:val="1"/>
      <w:sz w:val="28"/>
      <w:szCs w:val="28"/>
      <w:lang w:eastAsia="en-US"/>
    </w:rPr>
  </w:style>
  <w:style w:type="paragraph" w:styleId="Sprechblasentext">
    <w:name w:val="Balloon Text"/>
    <w:basedOn w:val="Standard"/>
    <w:link w:val="SprechblasentextZchn"/>
    <w:locked/>
    <w:rsid w:val="00597D3A"/>
    <w:rPr>
      <w:rFonts w:ascii="Tahoma" w:hAnsi="Tahoma" w:cs="Tahoma"/>
      <w:sz w:val="16"/>
      <w:szCs w:val="16"/>
    </w:rPr>
  </w:style>
  <w:style w:type="character" w:customStyle="1" w:styleId="SprechblasentextZchn">
    <w:name w:val="Sprechblasentext Zchn"/>
    <w:basedOn w:val="Absatz-Standardschriftart"/>
    <w:link w:val="Sprechblasentext"/>
    <w:rsid w:val="00597D3A"/>
    <w:rPr>
      <w:rFonts w:ascii="Tahoma" w:eastAsia="ヒラギノ角ゴ Pro W3" w:hAnsi="Tahoma" w:cs="Tahoma"/>
      <w:color w:val="000000"/>
      <w:kern w:val="1"/>
      <w:sz w:val="16"/>
      <w:szCs w:val="16"/>
      <w:lang w:eastAsia="en-US"/>
    </w:rPr>
  </w:style>
  <w:style w:type="paragraph" w:styleId="StandardWeb">
    <w:name w:val="Normal (Web)"/>
    <w:basedOn w:val="Standard"/>
    <w:uiPriority w:val="99"/>
    <w:unhideWhenUsed/>
    <w:locked/>
    <w:rsid w:val="00437CFD"/>
    <w:pPr>
      <w:widowControl/>
      <w:suppressAutoHyphens w:val="0"/>
      <w:spacing w:before="100" w:beforeAutospacing="1" w:after="119"/>
    </w:pPr>
    <w:rPr>
      <w:rFonts w:eastAsia="Times New Roman"/>
      <w:color w:val="auto"/>
      <w:kern w:val="0"/>
      <w:lang w:val="en-US"/>
    </w:rPr>
  </w:style>
  <w:style w:type="character" w:customStyle="1" w:styleId="berschrift3Zchn">
    <w:name w:val="Überschrift 3 Zchn"/>
    <w:basedOn w:val="Absatz-Standardschriftart"/>
    <w:link w:val="berschrift3"/>
    <w:uiPriority w:val="9"/>
    <w:rsid w:val="00B4259A"/>
    <w:rPr>
      <w:rFonts w:asciiTheme="majorHAnsi" w:eastAsiaTheme="majorEastAsia" w:hAnsiTheme="majorHAnsi" w:cstheme="majorBidi"/>
      <w:b/>
      <w:bCs/>
      <w:color w:val="4F81BD" w:themeColor="accent1"/>
      <w:sz w:val="22"/>
      <w:szCs w:val="22"/>
      <w:lang w:eastAsia="en-US"/>
    </w:rPr>
  </w:style>
  <w:style w:type="character" w:customStyle="1" w:styleId="berschrift4Zchn">
    <w:name w:val="Überschrift 4 Zchn"/>
    <w:basedOn w:val="Absatz-Standardschriftart"/>
    <w:link w:val="berschrift4"/>
    <w:uiPriority w:val="9"/>
    <w:rsid w:val="00B4259A"/>
    <w:rPr>
      <w:rFonts w:asciiTheme="majorHAnsi" w:eastAsiaTheme="majorEastAsia" w:hAnsiTheme="majorHAnsi" w:cstheme="majorBidi"/>
      <w:b/>
      <w:bCs/>
      <w:i/>
      <w:iCs/>
      <w:color w:val="4F81BD" w:themeColor="accent1"/>
      <w:sz w:val="22"/>
      <w:szCs w:val="22"/>
      <w:lang w:eastAsia="en-US"/>
    </w:rPr>
  </w:style>
  <w:style w:type="table" w:styleId="Tabellenraster">
    <w:name w:val="Table Grid"/>
    <w:basedOn w:val="NormaleTabelle"/>
    <w:uiPriority w:val="59"/>
    <w:locked/>
    <w:rsid w:val="00B4259A"/>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4259A"/>
    <w:pPr>
      <w:widowControl/>
      <w:suppressAutoHyphens w:val="0"/>
      <w:spacing w:after="200" w:line="276" w:lineRule="auto"/>
      <w:ind w:left="720"/>
      <w:contextualSpacing/>
    </w:pPr>
    <w:rPr>
      <w:rFonts w:asciiTheme="minorHAnsi" w:eastAsiaTheme="minorHAnsi" w:hAnsiTheme="minorHAnsi" w:cstheme="minorBidi"/>
      <w:color w:val="auto"/>
      <w:kern w:val="0"/>
      <w:sz w:val="22"/>
      <w:szCs w:val="22"/>
    </w:rPr>
  </w:style>
  <w:style w:type="character" w:customStyle="1" w:styleId="berschrift2Zchn">
    <w:name w:val="Überschrift 2 Zchn"/>
    <w:basedOn w:val="Absatz-Standardschriftart"/>
    <w:link w:val="berschrift2"/>
    <w:uiPriority w:val="9"/>
    <w:rsid w:val="00116084"/>
    <w:rPr>
      <w:rFonts w:asciiTheme="majorHAnsi" w:eastAsiaTheme="majorEastAsia" w:hAnsiTheme="majorHAnsi" w:cstheme="majorBidi"/>
      <w:b/>
      <w:bCs/>
      <w:color w:val="4F81BD" w:themeColor="accent1"/>
      <w:sz w:val="26"/>
      <w:szCs w:val="26"/>
      <w:lang w:eastAsia="en-US"/>
    </w:rPr>
  </w:style>
  <w:style w:type="paragraph" w:styleId="NurText">
    <w:name w:val="Plain Text"/>
    <w:basedOn w:val="Standard"/>
    <w:link w:val="NurTextZchn"/>
    <w:uiPriority w:val="99"/>
    <w:unhideWhenUsed/>
    <w:locked/>
    <w:rsid w:val="00116084"/>
    <w:pPr>
      <w:widowControl/>
      <w:suppressAutoHyphens w:val="0"/>
    </w:pPr>
    <w:rPr>
      <w:rFonts w:ascii="Calibri" w:eastAsiaTheme="minorHAnsi" w:hAnsi="Calibri" w:cs="Consolas"/>
      <w:color w:val="auto"/>
      <w:kern w:val="0"/>
      <w:sz w:val="22"/>
      <w:szCs w:val="21"/>
    </w:rPr>
  </w:style>
  <w:style w:type="character" w:customStyle="1" w:styleId="NurTextZchn">
    <w:name w:val="Nur Text Zchn"/>
    <w:basedOn w:val="Absatz-Standardschriftart"/>
    <w:link w:val="NurText"/>
    <w:uiPriority w:val="99"/>
    <w:rsid w:val="00116084"/>
    <w:rPr>
      <w:rFonts w:ascii="Calibri" w:eastAsiaTheme="minorHAnsi" w:hAnsi="Calibri" w:cs="Consolas"/>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818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2484</Words>
  <Characters>15652</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dc:creator>
  <cp:lastModifiedBy>maschood</cp:lastModifiedBy>
  <cp:revision>18</cp:revision>
  <cp:lastPrinted>2013-06-18T14:41:00Z</cp:lastPrinted>
  <dcterms:created xsi:type="dcterms:W3CDTF">2013-06-18T09:18:00Z</dcterms:created>
  <dcterms:modified xsi:type="dcterms:W3CDTF">2013-06-18T14:42:00Z</dcterms:modified>
</cp:coreProperties>
</file>